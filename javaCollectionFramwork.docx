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2"/>
        <w:rPr>
          <w:b w:val="0"/>
          <w:i w:val="0"/>
          <w:strike w:val="0"/>
        </w:rPr>
      </w:pPr>
      <w:r>
        <w:rPr>
          <w:b/>
          <w:i w:val="0"/>
          <w:strike w:val="0"/>
        </w:rPr>
        <w:t>📖 Java Collection Framework - Complete Guide (Basic to Advanced)</w:t>
      </w:r>
    </w:p>
    <w:p>
      <w:pPr>
        <w:pStyle w:val="Heading3"/>
        <w:rPr>
          <w:b w:val="0"/>
          <w:i w:val="0"/>
          <w:strike w:val="0"/>
        </w:rPr>
      </w:pPr>
      <w:r>
        <w:rPr>
          <w:b/>
          <w:i w:val="0"/>
          <w:strike w:val="0"/>
        </w:rPr>
        <w:t>📌 Chapter 1: Introduction to Java Collection Framework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What is a Collection?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Need for Collections over Arrays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Java Collection Framework Overview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Benefits of Using Collections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Collection Framework Hierarchy</w:t>
      </w:r>
    </w:p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b w:val="0"/>
          <w:i w:val="0"/>
          <w:strike w:val="0"/>
        </w:rPr>
      </w:pPr>
      <w:r>
        <w:rPr>
          <w:b/>
          <w:i w:val="0"/>
          <w:strike w:val="0"/>
        </w:rPr>
        <w:t>📌 Chapter 2: Iterable and Collection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Understanding </w:t>
      </w:r>
      <w:r>
        <w:rPr>
          <w:rStyle w:val="InlineCode"/>
          <w:b w:val="0"/>
          <w:i w:val="0"/>
          <w:strike w:val="0"/>
        </w:rPr>
        <w:t>Iterable&lt;T&gt;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Methods of the </w:t>
      </w:r>
      <w:r>
        <w:rPr>
          <w:rStyle w:val="InlineCode"/>
          <w:b w:val="0"/>
          <w:i w:val="0"/>
          <w:strike w:val="0"/>
        </w:rPr>
        <w:t>Iterable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Understanding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Important Methods of </w:t>
      </w:r>
      <w:r>
        <w:rPr>
          <w:rStyle w:val="InlineCode"/>
          <w:b w:val="0"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3: List Interface (Ordered Collection)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Introduction to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Implementations: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(Dynamic Array, Fast Read)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(Doubly Linked List, Fast Insert/Delete)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(Thread-Safe, Legacy)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Stack</w:t>
      </w:r>
      <w:r>
        <w:rPr>
          <w:rStyle w:val="DefaultParagraphFont"/>
          <w:b w:val="0"/>
          <w:i w:val="0"/>
          <w:strike w:val="0"/>
        </w:rPr>
        <w:t xml:space="preserve"> (LIFO, Legacy)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 (Thread-Safe Variant of ArrayList)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Operations on List</w:t>
      </w:r>
      <w:r>
        <w:rPr>
          <w:rStyle w:val="DefaultParagraphFont"/>
          <w:b w:val="0"/>
          <w:i w:val="0"/>
          <w:strike w:val="0"/>
        </w:rPr>
        <w:t xml:space="preserve"> (Add, Remove, Search, Sort)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Performance Comparison of List Implementations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4: Set Interface (Unique Elements Collection)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Introduction to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Implementations: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(Unordered, Unique, Uses Hashing)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LinkedHashSet</w:t>
      </w:r>
      <w:r>
        <w:rPr>
          <w:rStyle w:val="DefaultParagraphFont"/>
          <w:b w:val="0"/>
          <w:i w:val="0"/>
          <w:strike w:val="0"/>
        </w:rPr>
        <w:t xml:space="preserve"> (Maintains Insertion Order)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 (Sorted, Uses Red-Black Tree)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EnumSet</w:t>
      </w:r>
      <w:r>
        <w:rPr>
          <w:rStyle w:val="DefaultParagraphFont"/>
          <w:b w:val="0"/>
          <w:i w:val="0"/>
          <w:strike w:val="0"/>
        </w:rPr>
        <w:t xml:space="preserve"> (Efficient Enum Collection)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ConcurrentSkipListSet</w:t>
      </w:r>
      <w:r>
        <w:rPr>
          <w:rStyle w:val="DefaultParagraphFont"/>
          <w:b w:val="0"/>
          <w:i w:val="0"/>
          <w:strike w:val="0"/>
        </w:rPr>
        <w:t xml:space="preserve"> (Thread-Safe Sorted Set)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CopyOnWriteArraySet</w:t>
      </w:r>
      <w:r>
        <w:rPr>
          <w:rStyle w:val="DefaultParagraphFont"/>
          <w:b w:val="0"/>
          <w:i w:val="0"/>
          <w:strike w:val="0"/>
        </w:rPr>
        <w:t xml:space="preserve"> (Thread-Safe Set)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Set Operations (Union, Intersection, Difference, Subset)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5: Queue Interface (FIFO Data Structure)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Introduction to </w:t>
      </w:r>
      <w:r>
        <w:rPr>
          <w:rStyle w:val="InlineCode"/>
          <w:b w:val="0"/>
          <w:i w:val="0"/>
          <w:strike w:val="0"/>
        </w:rPr>
        <w:t>Queue&lt;T&gt;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Implementations: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(Can Be Used as Queue)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PriorityQueue</w:t>
      </w:r>
      <w:r>
        <w:rPr>
          <w:rStyle w:val="DefaultParagraphFont"/>
          <w:b w:val="0"/>
          <w:i w:val="0"/>
          <w:strike w:val="0"/>
        </w:rPr>
        <w:t xml:space="preserve"> (Min-Heap Implementation)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Deque</w:t>
      </w:r>
      <w:r>
        <w:rPr>
          <w:rStyle w:val="DefaultParagraphFont"/>
          <w:b w:val="0"/>
          <w:i w:val="0"/>
          <w:strike w:val="0"/>
        </w:rPr>
        <w:t xml:space="preserve"> (Double-Ended Queue)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ArrayDeque</w:t>
      </w:r>
      <w:r>
        <w:rPr>
          <w:rStyle w:val="DefaultParagraphFont"/>
          <w:b w:val="0"/>
          <w:i w:val="0"/>
          <w:strike w:val="0"/>
        </w:rPr>
        <w:t xml:space="preserve"> (Resizable Array-Based Deque)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ConcurrentLinkedQueue</w:t>
      </w:r>
      <w:r>
        <w:rPr>
          <w:rStyle w:val="DefaultParagraphFont"/>
          <w:b w:val="0"/>
          <w:i w:val="0"/>
          <w:strike w:val="0"/>
        </w:rPr>
        <w:t xml:space="preserve"> (Thread-Safe Queue)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BlockingQueues (Used in Multi-threading)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BlockingQueue</w:t>
      </w:r>
      <w:r>
        <w:rPr>
          <w:rStyle w:val="DefaultParagraphFont"/>
          <w:b w:val="0"/>
          <w:i w:val="0"/>
          <w:strike w:val="0"/>
        </w:rPr>
        <w:t xml:space="preserve"> (Interface Overview)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ArrayBlockingQueue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LinkedBlockingQueue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PriorityBlockingQueue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SynchronousQueue</w:t>
      </w:r>
    </w:p>
    <w:p>
      <w:pPr>
        <w:numPr>
          <w:ilvl w:val="2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DelayQueue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6: Map Interface (Key-Value Pair Collection)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Introduction to </w:t>
      </w:r>
      <w:r>
        <w:rPr>
          <w:rStyle w:val="InlineCode"/>
          <w:b w:val="0"/>
          <w:i w:val="0"/>
          <w:strike w:val="0"/>
        </w:rPr>
        <w:t>Map&lt;K, V&gt;</w:t>
      </w:r>
      <w:r>
        <w:rPr>
          <w:rStyle w:val="DefaultParagraphFont"/>
          <w:b w:val="0"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Implementations: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(Unordered Key-Value Mapping)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 xml:space="preserve"> (Maintains Insertion Order)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(Sorted Key-Value Mapping)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 (Thread-Safe, Legacy)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(Thread-Safe HashMap)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Map Operations (Put, Get, Remove, Search, Iterate)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7: Comparators and Sorting in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Interface (Natural Sorting)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Interface (Custom Sorting)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Sorting Lists, Sets, and Maps with Comparators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8: Collections Utility Class (Helper Methods)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Sorting Collections (</w:t>
      </w:r>
      <w:r>
        <w:rPr>
          <w:rStyle w:val="InlineCode"/>
          <w:b w:val="0"/>
          <w:i w:val="0"/>
          <w:strike w:val="0"/>
        </w:rPr>
        <w:t>Collections.sort()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Searching in Collections (</w:t>
      </w:r>
      <w:r>
        <w:rPr>
          <w:rStyle w:val="InlineCode"/>
          <w:b w:val="0"/>
          <w:i w:val="0"/>
          <w:strike w:val="0"/>
        </w:rPr>
        <w:t>Collections.binarySearch()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Immutable Collections (</w:t>
      </w:r>
      <w:r>
        <w:rPr>
          <w:rStyle w:val="InlineCode"/>
          <w:b w:val="0"/>
          <w:i w:val="0"/>
          <w:strike w:val="0"/>
        </w:rPr>
        <w:t>Collections.unmodifiableList()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Thread-Safe Collections (</w:t>
      </w:r>
      <w:r>
        <w:rPr>
          <w:rStyle w:val="InlineCode"/>
          <w:b w:val="0"/>
          <w:i w:val="0"/>
          <w:strike w:val="0"/>
        </w:rPr>
        <w:t>Collections.synchronizedList()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9: Thread-Safety in Java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Synchronization and Concurrent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CopyOnWriteArraySet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ConcurrentSkipListSet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Performance Comparison of Synchronized and Concurrent Collections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10: Best Practices and Performance Optimization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 to Use Which Collection?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Performance Considerations for Different Data Structures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Avoiding </w:t>
      </w:r>
      <w:r>
        <w:rPr>
          <w:rStyle w:val="InlineCode"/>
          <w:b w:val="0"/>
          <w:i w:val="0"/>
          <w:strike w:val="0"/>
        </w:rPr>
        <w:t>NullPointerException</w:t>
      </w:r>
      <w:r>
        <w:rPr>
          <w:rStyle w:val="DefaultParagraphFont"/>
          <w:b w:val="0"/>
          <w:i w:val="0"/>
          <w:strike w:val="0"/>
        </w:rPr>
        <w:t xml:space="preserve"> in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Optimizing Memory and CPU Usage in Collections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1: Introduction to Java Collection Framework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 Collection?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in Java is a </w:t>
      </w:r>
      <w:r>
        <w:rPr>
          <w:rStyle w:val="DefaultParagraphFont"/>
          <w:b/>
          <w:i w:val="0"/>
          <w:strike w:val="0"/>
        </w:rPr>
        <w:t>group of objects</w:t>
      </w:r>
      <w:r>
        <w:rPr>
          <w:rStyle w:val="DefaultParagraphFont"/>
          <w:b w:val="0"/>
          <w:i w:val="0"/>
          <w:strike w:val="0"/>
        </w:rPr>
        <w:t xml:space="preserve"> stored together. It helps in </w:t>
      </w:r>
      <w:r>
        <w:rPr>
          <w:rStyle w:val="DefaultParagraphFont"/>
          <w:b/>
          <w:i w:val="0"/>
          <w:strike w:val="0"/>
        </w:rPr>
        <w:t>storing, retrieving, manipulating, and processing</w:t>
      </w:r>
      <w:r>
        <w:rPr>
          <w:rStyle w:val="DefaultParagraphFont"/>
          <w:b w:val="0"/>
          <w:i w:val="0"/>
          <w:strike w:val="0"/>
        </w:rPr>
        <w:t xml:space="preserve"> data efficiently.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Think of a </w:t>
      </w:r>
      <w:r>
        <w:rPr>
          <w:rStyle w:val="DefaultParagraphFont"/>
          <w:b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as a </w:t>
      </w:r>
      <w:r>
        <w:rPr>
          <w:rStyle w:val="DefaultParagraphFont"/>
          <w:b/>
          <w:i w:val="0"/>
          <w:strike w:val="0"/>
        </w:rPr>
        <w:t>container</w:t>
      </w:r>
      <w:r>
        <w:rPr>
          <w:rStyle w:val="DefaultParagraphFont"/>
          <w:b w:val="0"/>
          <w:i w:val="0"/>
          <w:strike w:val="0"/>
        </w:rPr>
        <w:t xml:space="preserve"> (like a box) where you can store multiple objects.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Example: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Imagine you have a list of student names. You can store them using </w:t>
      </w:r>
      <w:r>
        <w:rPr>
          <w:rStyle w:val="DefaultParagraphFont"/>
          <w:b/>
          <w:i w:val="0"/>
          <w:strike w:val="0"/>
        </w:rPr>
        <w:t>collections</w:t>
      </w:r>
      <w:r>
        <w:rPr>
          <w:rStyle w:val="DefaultParagraphFont"/>
          <w:b w:val="0"/>
          <w:i w:val="0"/>
          <w:strike w:val="0"/>
        </w:rPr>
        <w:t xml:space="preserve"> instead of creating multiple variables.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students = new ArrayList&lt;&gt;();</w:t>
        <w:br/>
        <w:t>students.add("John");</w:t>
        <w:br/>
        <w:t>students.add("Emma");</w:t>
        <w:br/>
        <w:t>students.add("David");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Here, </w:t>
      </w:r>
      <w:r>
        <w:rPr>
          <w:rStyle w:val="InlineCode"/>
          <w:b w:val="0"/>
          <w:i w:val="0"/>
          <w:strike w:val="0"/>
        </w:rPr>
        <w:t>students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that stores multiple student names </w:t>
      </w:r>
      <w:r>
        <w:rPr>
          <w:rStyle w:val="DefaultParagraphFont"/>
          <w:b/>
          <w:i w:val="0"/>
          <w:strike w:val="0"/>
        </w:rPr>
        <w:t>together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💡 Key Features of Collections: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Dynamic Size</w:t>
      </w:r>
      <w:r>
        <w:rPr>
          <w:rStyle w:val="DefaultParagraphFont"/>
          <w:b w:val="0"/>
          <w:i w:val="0"/>
          <w:strike w:val="0"/>
        </w:rPr>
        <w:t xml:space="preserve"> - Unlike arrays, collections can grow and shrink in size dynamically.</w:t>
        <w:br/>
        <w:t xml:space="preserve">✔ </w:t>
      </w:r>
      <w:r>
        <w:rPr>
          <w:rStyle w:val="DefaultParagraphFont"/>
          <w:b/>
          <w:i w:val="0"/>
          <w:strike w:val="0"/>
        </w:rPr>
        <w:t>Efficient Operations</w:t>
      </w:r>
      <w:r>
        <w:rPr>
          <w:rStyle w:val="DefaultParagraphFont"/>
          <w:b w:val="0"/>
          <w:i w:val="0"/>
          <w:strike w:val="0"/>
        </w:rPr>
        <w:t xml:space="preserve"> - Collections provide powerful methods for searching, sorting, and filtering data.</w:t>
        <w:br/>
        <w:t xml:space="preserve">✔ </w:t>
      </w:r>
      <w:r>
        <w:rPr>
          <w:rStyle w:val="DefaultParagraphFont"/>
          <w:b/>
          <w:i w:val="0"/>
          <w:strike w:val="0"/>
        </w:rPr>
        <w:t>Flexible Data Structures</w:t>
      </w:r>
      <w:r>
        <w:rPr>
          <w:rStyle w:val="DefaultParagraphFont"/>
          <w:b w:val="0"/>
          <w:i w:val="0"/>
          <w:strike w:val="0"/>
        </w:rPr>
        <w:t xml:space="preserve"> - Supports different structures like </w:t>
      </w:r>
      <w:r>
        <w:rPr>
          <w:rStyle w:val="DefaultParagraphFont"/>
          <w:b/>
          <w:i w:val="0"/>
          <w:strike w:val="0"/>
        </w:rPr>
        <w:t>lists, sets, and queues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Need for Collections over Arrays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Before collections, </w:t>
      </w:r>
      <w:r>
        <w:rPr>
          <w:rStyle w:val="DefaultParagraphFont"/>
          <w:b/>
          <w:i w:val="0"/>
          <w:strike w:val="0"/>
        </w:rPr>
        <w:t>arrays</w:t>
      </w:r>
      <w:r>
        <w:rPr>
          <w:rStyle w:val="DefaultParagraphFont"/>
          <w:b w:val="0"/>
          <w:i w:val="0"/>
          <w:strike w:val="0"/>
        </w:rPr>
        <w:t xml:space="preserve"> were the only way to store multiple elements in Java. But arrays have some </w:t>
      </w:r>
      <w:r>
        <w:rPr>
          <w:rStyle w:val="DefaultParagraphFont"/>
          <w:b/>
          <w:i w:val="0"/>
          <w:strike w:val="0"/>
        </w:rPr>
        <w:t>limitations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❌ Limitations of Arrays: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1️⃣ </w:t>
      </w:r>
      <w:r>
        <w:rPr>
          <w:rStyle w:val="DefaultParagraphFont"/>
          <w:b/>
          <w:i w:val="0"/>
          <w:strike w:val="0"/>
        </w:rPr>
        <w:t>Fixed Size</w:t>
      </w:r>
      <w:r>
        <w:rPr>
          <w:rStyle w:val="DefaultParagraphFont"/>
          <w:b w:val="0"/>
          <w:i w:val="0"/>
          <w:strike w:val="0"/>
        </w:rPr>
        <w:t xml:space="preserve"> - Once an array is created, its size </w:t>
      </w:r>
      <w:r>
        <w:rPr>
          <w:rStyle w:val="DefaultParagraphFont"/>
          <w:b/>
          <w:i w:val="0"/>
          <w:strike w:val="0"/>
        </w:rPr>
        <w:t>cannot</w:t>
      </w:r>
      <w:r>
        <w:rPr>
          <w:rStyle w:val="DefaultParagraphFont"/>
          <w:b w:val="0"/>
          <w:i w:val="0"/>
          <w:strike w:val="0"/>
        </w:rPr>
        <w:t xml:space="preserve"> be changed.</w:t>
        <w:br/>
        <w:t xml:space="preserve">2️⃣ </w:t>
      </w:r>
      <w:r>
        <w:rPr>
          <w:rStyle w:val="DefaultParagraphFont"/>
          <w:b/>
          <w:i w:val="0"/>
          <w:strike w:val="0"/>
        </w:rPr>
        <w:t>No Built-in Methods</w:t>
      </w:r>
      <w:r>
        <w:rPr>
          <w:rStyle w:val="DefaultParagraphFont"/>
          <w:b w:val="0"/>
          <w:i w:val="0"/>
          <w:strike w:val="0"/>
        </w:rPr>
        <w:t xml:space="preserve"> - Arrays do not provide methods for common tasks like searching or sorting.</w:t>
        <w:br/>
        <w:t xml:space="preserve">3️⃣ </w:t>
      </w:r>
      <w:r>
        <w:rPr>
          <w:rStyle w:val="DefaultParagraphFont"/>
          <w:b/>
          <w:i w:val="0"/>
          <w:strike w:val="0"/>
        </w:rPr>
        <w:t>Only Works with Indexes</w:t>
      </w:r>
      <w:r>
        <w:rPr>
          <w:rStyle w:val="DefaultParagraphFont"/>
          <w:b w:val="0"/>
          <w:i w:val="0"/>
          <w:strike w:val="0"/>
        </w:rPr>
        <w:t xml:space="preserve"> - Arrays can only be accessed using </w:t>
      </w:r>
      <w:r>
        <w:rPr>
          <w:rStyle w:val="DefaultParagraphFont"/>
          <w:b/>
          <w:i w:val="0"/>
          <w:strike w:val="0"/>
        </w:rPr>
        <w:t>index numbers</w:t>
      </w:r>
      <w:r>
        <w:rPr>
          <w:rStyle w:val="DefaultParagraphFont"/>
          <w:b w:val="0"/>
          <w:i w:val="0"/>
          <w:strike w:val="0"/>
        </w:rPr>
        <w:t>, which is not always convenient.</w:t>
        <w:br/>
        <w:t xml:space="preserve">4️⃣ </w:t>
      </w:r>
      <w:r>
        <w:rPr>
          <w:rStyle w:val="DefaultParagraphFont"/>
          <w:b/>
          <w:i w:val="0"/>
          <w:strike w:val="0"/>
        </w:rPr>
        <w:t>Inefficient Insertion/Deletion</w:t>
      </w:r>
      <w:r>
        <w:rPr>
          <w:rStyle w:val="DefaultParagraphFont"/>
          <w:b w:val="0"/>
          <w:i w:val="0"/>
          <w:strike w:val="0"/>
        </w:rPr>
        <w:t xml:space="preserve"> - Adding or removing elements in the middle of an array is difficult.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✅ Why Collections are Better?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Dynamic Size</w:t>
      </w:r>
      <w:r>
        <w:rPr>
          <w:rStyle w:val="DefaultParagraphFont"/>
          <w:b w:val="0"/>
          <w:i w:val="0"/>
          <w:strike w:val="0"/>
        </w:rPr>
        <w:t xml:space="preserve"> - Collections </w:t>
      </w:r>
      <w:r>
        <w:rPr>
          <w:rStyle w:val="DefaultParagraphFont"/>
          <w:b/>
          <w:i w:val="0"/>
          <w:strike w:val="0"/>
        </w:rPr>
        <w:t>automatically resize</w:t>
      </w:r>
      <w:r>
        <w:rPr>
          <w:rStyle w:val="DefaultParagraphFont"/>
          <w:b w:val="0"/>
          <w:i w:val="0"/>
          <w:strike w:val="0"/>
        </w:rPr>
        <w:t xml:space="preserve"> when adding/removing elements.</w:t>
        <w:br/>
        <w:t xml:space="preserve">✔ </w:t>
      </w:r>
      <w:r>
        <w:rPr>
          <w:rStyle w:val="DefaultParagraphFont"/>
          <w:b/>
          <w:i w:val="0"/>
          <w:strike w:val="0"/>
        </w:rPr>
        <w:t>Rich APIs</w:t>
      </w:r>
      <w:r>
        <w:rPr>
          <w:rStyle w:val="DefaultParagraphFont"/>
          <w:b w:val="0"/>
          <w:i w:val="0"/>
          <w:strike w:val="0"/>
        </w:rPr>
        <w:t xml:space="preserve"> - Collections have built-in methods for sorting, searching, and filtering.</w:t>
        <w:br/>
        <w:t xml:space="preserve">✔ </w:t>
      </w:r>
      <w:r>
        <w:rPr>
          <w:rStyle w:val="DefaultParagraphFont"/>
          <w:b/>
          <w:i w:val="0"/>
          <w:strike w:val="0"/>
        </w:rPr>
        <w:t>More Flexibility</w:t>
      </w:r>
      <w:r>
        <w:rPr>
          <w:rStyle w:val="DefaultParagraphFont"/>
          <w:b w:val="0"/>
          <w:i w:val="0"/>
          <w:strike w:val="0"/>
        </w:rPr>
        <w:t xml:space="preserve"> - Collections support different data structures like </w:t>
      </w:r>
      <w:r>
        <w:rPr>
          <w:rStyle w:val="DefaultParagraphFont"/>
          <w:b/>
          <w:i w:val="0"/>
          <w:strike w:val="0"/>
        </w:rPr>
        <w:t>lists, sets, and queues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Easy to Use</w:t>
      </w:r>
      <w:r>
        <w:rPr>
          <w:rStyle w:val="DefaultParagraphFont"/>
          <w:b w:val="0"/>
          <w:i w:val="0"/>
          <w:strike w:val="0"/>
        </w:rPr>
        <w:t xml:space="preserve"> - No need to manually manage indexes; you can directly use powerful methods.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Java Collection Framework Overview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Java Collection Framework (JCF)</w:t>
      </w:r>
      <w:r>
        <w:rPr>
          <w:rStyle w:val="DefaultParagraphFont"/>
          <w:b w:val="0"/>
          <w:i w:val="0"/>
          <w:strike w:val="0"/>
        </w:rPr>
        <w:t xml:space="preserve"> is a set of </w:t>
      </w:r>
      <w:r>
        <w:rPr>
          <w:rStyle w:val="DefaultParagraphFont"/>
          <w:b/>
          <w:i w:val="0"/>
          <w:strike w:val="0"/>
        </w:rPr>
        <w:t>predefined classes and interfaces</w:t>
      </w:r>
      <w:r>
        <w:rPr>
          <w:rStyle w:val="DefaultParagraphFont"/>
          <w:b w:val="0"/>
          <w:i w:val="0"/>
          <w:strike w:val="0"/>
        </w:rPr>
        <w:t xml:space="preserve"> that help store and process data efficiently.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provides </w:t>
      </w:r>
      <w:r>
        <w:rPr>
          <w:rStyle w:val="DefaultParagraphFont"/>
          <w:b/>
          <w:i w:val="0"/>
          <w:strike w:val="0"/>
        </w:rPr>
        <w:t>ready-made implementations</w:t>
      </w:r>
      <w:r>
        <w:rPr>
          <w:rStyle w:val="DefaultParagraphFont"/>
          <w:b w:val="0"/>
          <w:i w:val="0"/>
          <w:strike w:val="0"/>
        </w:rPr>
        <w:t xml:space="preserve"> for </w:t>
      </w:r>
      <w:r>
        <w:rPr>
          <w:rStyle w:val="DefaultParagraphFont"/>
          <w:b/>
          <w:i w:val="0"/>
          <w:strike w:val="0"/>
        </w:rPr>
        <w:t>Lists, Sets, Queues, and Maps</w:t>
      </w:r>
      <w:r>
        <w:rPr>
          <w:rStyle w:val="DefaultParagraphFont"/>
          <w:b w:val="0"/>
          <w:i w:val="0"/>
          <w:strike w:val="0"/>
        </w:rPr>
        <w:t>, so we don’t have to create them from scratch.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🛠 Components of Java Collection Framework: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1️⃣ </w:t>
      </w:r>
      <w:r>
        <w:rPr>
          <w:rStyle w:val="DefaultParagraphFont"/>
          <w:b/>
          <w:i w:val="0"/>
          <w:strike w:val="0"/>
        </w:rPr>
        <w:t>Interfaces</w:t>
      </w:r>
      <w:r>
        <w:rPr>
          <w:rStyle w:val="DefaultParagraphFont"/>
          <w:b w:val="0"/>
          <w:i w:val="0"/>
          <w:strike w:val="0"/>
        </w:rPr>
        <w:t xml:space="preserve"> - Define the structure (e.g.,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Queue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>).</w:t>
        <w:br/>
        <w:t xml:space="preserve">2️⃣ </w:t>
      </w:r>
      <w:r>
        <w:rPr>
          <w:rStyle w:val="DefaultParagraphFont"/>
          <w:b/>
          <w:i w:val="0"/>
          <w:strike w:val="0"/>
        </w:rPr>
        <w:t>Classes</w:t>
      </w:r>
      <w:r>
        <w:rPr>
          <w:rStyle w:val="DefaultParagraphFont"/>
          <w:b w:val="0"/>
          <w:i w:val="0"/>
          <w:strike w:val="0"/>
        </w:rPr>
        <w:t xml:space="preserve"> - Implement the interfaces (e.g.,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>).</w:t>
        <w:br/>
        <w:t xml:space="preserve">3️⃣ </w:t>
      </w:r>
      <w:r>
        <w:rPr>
          <w:rStyle w:val="DefaultParagraphFont"/>
          <w:b/>
          <w:i w:val="0"/>
          <w:strike w:val="0"/>
        </w:rPr>
        <w:t>Methods</w:t>
      </w:r>
      <w:r>
        <w:rPr>
          <w:rStyle w:val="DefaultParagraphFont"/>
          <w:b w:val="0"/>
          <w:i w:val="0"/>
          <w:strike w:val="0"/>
        </w:rPr>
        <w:t xml:space="preserve"> - Predefined operations (e.g., 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contains()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sort()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Benefits of Using Collections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Dynamic Memory Allocation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arrays, collections do not require a </w:t>
      </w:r>
      <w:r>
        <w:rPr>
          <w:rStyle w:val="DefaultParagraphFont"/>
          <w:b/>
          <w:i w:val="0"/>
          <w:strike w:val="0"/>
        </w:rPr>
        <w:t>fixed size</w:t>
      </w:r>
      <w:r>
        <w:rPr>
          <w:rStyle w:val="DefaultParagraphFont"/>
          <w:b w:val="0"/>
          <w:i w:val="0"/>
          <w:strike w:val="0"/>
        </w:rPr>
        <w:t xml:space="preserve"> at the beginning. They </w:t>
      </w:r>
      <w:r>
        <w:rPr>
          <w:rStyle w:val="DefaultParagraphFont"/>
          <w:b/>
          <w:i w:val="0"/>
          <w:strike w:val="0"/>
        </w:rPr>
        <w:t>grow and shrink</w:t>
      </w:r>
      <w:r>
        <w:rPr>
          <w:rStyle w:val="DefaultParagraphFont"/>
          <w:b w:val="0"/>
          <w:i w:val="0"/>
          <w:strike w:val="0"/>
        </w:rPr>
        <w:t xml:space="preserve"> dynamically as needed.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Predefined Methods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provide </w:t>
      </w:r>
      <w:r>
        <w:rPr>
          <w:rStyle w:val="DefaultParagraphFont"/>
          <w:b/>
          <w:i w:val="0"/>
          <w:strike w:val="0"/>
        </w:rPr>
        <w:t>built-in methods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contains()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, making operations </w:t>
      </w:r>
      <w:r>
        <w:rPr>
          <w:rStyle w:val="DefaultParagraphFont"/>
          <w:b/>
          <w:i w:val="0"/>
          <w:strike w:val="0"/>
        </w:rPr>
        <w:t>easier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Better Performance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are optimized for </w:t>
      </w:r>
      <w:r>
        <w:rPr>
          <w:rStyle w:val="DefaultParagraphFont"/>
          <w:b/>
          <w:i w:val="0"/>
          <w:strike w:val="0"/>
        </w:rPr>
        <w:t>fast searching, insertion, and deletion</w:t>
      </w:r>
      <w:r>
        <w:rPr>
          <w:rStyle w:val="DefaultParagraphFont"/>
          <w:b w:val="0"/>
          <w:i w:val="0"/>
          <w:strike w:val="0"/>
        </w:rPr>
        <w:t xml:space="preserve"> operations compared to arrays.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Easy Iteration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support </w:t>
      </w:r>
      <w:r>
        <w:rPr>
          <w:rStyle w:val="DefaultParagraphFont"/>
          <w:b/>
          <w:i w:val="0"/>
          <w:strike w:val="0"/>
        </w:rPr>
        <w:t>iterators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enhanced for-loops</w:t>
      </w:r>
      <w:r>
        <w:rPr>
          <w:rStyle w:val="DefaultParagraphFont"/>
          <w:b w:val="0"/>
          <w:i w:val="0"/>
          <w:strike w:val="0"/>
        </w:rPr>
        <w:t xml:space="preserve">, making traversal </w:t>
      </w:r>
      <w:r>
        <w:rPr>
          <w:rStyle w:val="DefaultParagraphFont"/>
          <w:b/>
          <w:i w:val="0"/>
          <w:strike w:val="0"/>
        </w:rPr>
        <w:t>simpler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for (String name : students) {</w:t>
        <w:br/>
        <w:t xml:space="preserve">    System.out.println(name);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is much easier compared to using </w:t>
      </w:r>
      <w:r>
        <w:rPr>
          <w:rStyle w:val="DefaultParagraphFont"/>
          <w:b/>
          <w:i w:val="0"/>
          <w:strike w:val="0"/>
        </w:rPr>
        <w:t>indexes in arrays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Supports Thread Safety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provides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collections like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, making them </w:t>
      </w:r>
      <w:r>
        <w:rPr>
          <w:rStyle w:val="DefaultParagraphFont"/>
          <w:b/>
          <w:i w:val="0"/>
          <w:strike w:val="0"/>
        </w:rPr>
        <w:t>safe for multi-threading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Collection Framework Hierarchy (Complete Structure)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Java Collection Framework</w:t>
      </w:r>
      <w:r>
        <w:rPr>
          <w:rStyle w:val="DefaultParagraphFont"/>
          <w:b w:val="0"/>
          <w:i w:val="0"/>
          <w:strike w:val="0"/>
        </w:rPr>
        <w:t xml:space="preserve"> is structured as follows: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Main Interfaces: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1️⃣ </w:t>
      </w:r>
      <w:r>
        <w:rPr>
          <w:rStyle w:val="DefaultParagraphFont"/>
          <w:b/>
          <w:i w:val="0"/>
          <w:strike w:val="0"/>
        </w:rPr>
        <w:t>Iterable</w:t>
      </w:r>
      <w:r>
        <w:rPr>
          <w:rStyle w:val="DefaultParagraphFont"/>
          <w:b w:val="0"/>
          <w:i w:val="0"/>
          <w:strike w:val="0"/>
        </w:rPr>
        <w:t xml:space="preserve"> - The root interface for all collections.</w:t>
        <w:br/>
        <w:t xml:space="preserve">2️⃣ </w:t>
      </w:r>
      <w:r>
        <w:rPr>
          <w:rStyle w:val="DefaultParagraphFont"/>
          <w:b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- Extends </w:t>
      </w:r>
      <w:r>
        <w:rPr>
          <w:rStyle w:val="InlineCode"/>
          <w:b w:val="0"/>
          <w:i w:val="0"/>
          <w:strike w:val="0"/>
        </w:rPr>
        <w:t>Iterable</w:t>
      </w:r>
      <w:r>
        <w:rPr>
          <w:rStyle w:val="DefaultParagraphFont"/>
          <w:b w:val="0"/>
          <w:i w:val="0"/>
          <w:strike w:val="0"/>
        </w:rPr>
        <w:t xml:space="preserve"> and is the base for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InlineCode"/>
          <w:b w:val="0"/>
          <w:i w:val="0"/>
          <w:strike w:val="0"/>
        </w:rPr>
        <w:t>Queue</w:t>
      </w:r>
      <w:r>
        <w:rPr>
          <w:rStyle w:val="DefaultParagraphFont"/>
          <w:b w:val="0"/>
          <w:i w:val="0"/>
          <w:strike w:val="0"/>
        </w:rPr>
        <w:t>.</w:t>
        <w:br/>
        <w:t xml:space="preserve">3️⃣ </w:t>
      </w:r>
      <w:r>
        <w:rPr>
          <w:rStyle w:val="DefaultParagraphFont"/>
          <w:b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- Stores data in </w:t>
      </w:r>
      <w:r>
        <w:rPr>
          <w:rStyle w:val="DefaultParagraphFont"/>
          <w:b/>
          <w:i w:val="0"/>
          <w:strike w:val="0"/>
        </w:rPr>
        <w:t>key-value pairs</w:t>
      </w:r>
      <w:r>
        <w:rPr>
          <w:rStyle w:val="DefaultParagraphFont"/>
          <w:b w:val="0"/>
          <w:i w:val="0"/>
          <w:strike w:val="0"/>
        </w:rPr>
        <w:t xml:space="preserve"> (not part of </w:t>
      </w:r>
      <w:r>
        <w:rPr>
          <w:rStyle w:val="InlineCode"/>
          <w:b w:val="0"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Collection Types: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List (Ordered, Allows Duplicates)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ArrayList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LinkedList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Vector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Stack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CopyOnWriteArrayList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Set (Unique Elements, No Duplicates)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EnumSet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CopyOnWriteArraySet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Queue (FIFO Data Structure)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PriorityQueue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ArrayDeque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BlockingQueue</w:t>
      </w:r>
      <w:r>
        <w:rPr>
          <w:rStyle w:val="DefaultParagraphFont"/>
          <w:b w:val="0"/>
          <w:i w:val="0"/>
          <w:strike w:val="0"/>
        </w:rPr>
        <w:t xml:space="preserve"> (for multi-threading)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Map (Key-Value Pair Collection)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Hashtable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ConcurrentHashMap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3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of Chapter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48"/>
        <w:gridCol w:w="3400"/>
        <w:gridCol w:w="29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Arrays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Collections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Size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Fixed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Dynamic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Built-in Methods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Efficiency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Low (Slow Insert/Delete)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High (Optimized)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 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 (Some classes)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Data Structure Options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Only One (Array)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List, Set, Queue, Map</w:t>
            </w:r>
          </w:p>
        </w:tc>
      </w:tr>
    </w:tbl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🌟 Key Takeaways: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Collections are more powerful than arrays</w:t>
      </w:r>
      <w:r>
        <w:rPr>
          <w:rStyle w:val="DefaultParagraphFont"/>
          <w:b w:val="0"/>
          <w:i w:val="0"/>
          <w:strike w:val="0"/>
        </w:rPr>
        <w:t xml:space="preserve"> because they provide </w:t>
      </w:r>
      <w:r>
        <w:rPr>
          <w:rStyle w:val="DefaultParagraphFont"/>
          <w:b/>
          <w:i w:val="0"/>
          <w:strike w:val="0"/>
        </w:rPr>
        <w:t>flexibility and efficiency</w:t>
      </w:r>
      <w:r>
        <w:rPr>
          <w:rStyle w:val="DefaultParagraphFont"/>
          <w:b w:val="0"/>
          <w:i w:val="0"/>
          <w:strike w:val="0"/>
        </w:rPr>
        <w:t>.</w:t>
        <w:br/>
        <w:t xml:space="preserve">✔ The </w:t>
      </w:r>
      <w:r>
        <w:rPr>
          <w:rStyle w:val="DefaultParagraphFont"/>
          <w:b/>
          <w:i w:val="0"/>
          <w:strike w:val="0"/>
        </w:rPr>
        <w:t>Java Collection Framework (JCF)</w:t>
      </w:r>
      <w:r>
        <w:rPr>
          <w:rStyle w:val="DefaultParagraphFont"/>
          <w:b w:val="0"/>
          <w:i w:val="0"/>
          <w:strike w:val="0"/>
        </w:rPr>
        <w:t xml:space="preserve"> provides </w:t>
      </w:r>
      <w:r>
        <w:rPr>
          <w:rStyle w:val="DefaultParagraphFont"/>
          <w:b/>
          <w:i w:val="0"/>
          <w:strike w:val="0"/>
        </w:rPr>
        <w:t>ready-made classes and methods</w:t>
      </w:r>
      <w:r>
        <w:rPr>
          <w:rStyle w:val="DefaultParagraphFont"/>
          <w:b w:val="0"/>
          <w:i w:val="0"/>
          <w:strike w:val="0"/>
        </w:rPr>
        <w:t xml:space="preserve"> for handling data efficiently.</w:t>
        <w:br/>
        <w:t xml:space="preserve">✔ Different </w:t>
      </w:r>
      <w:r>
        <w:rPr>
          <w:rStyle w:val="DefaultParagraphFont"/>
          <w:b/>
          <w:i w:val="0"/>
          <w:strike w:val="0"/>
        </w:rPr>
        <w:t>types of collections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Queue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>) are available for different use cases.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2: Iterable and Collection Interface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Understanding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What is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 xml:space="preserve"> is the </w:t>
      </w:r>
      <w:r>
        <w:rPr>
          <w:rStyle w:val="DefaultParagraphFont"/>
          <w:b/>
          <w:i w:val="0"/>
          <w:strike w:val="0"/>
        </w:rPr>
        <w:t>root interface</w:t>
      </w:r>
      <w:r>
        <w:rPr>
          <w:rStyle w:val="DefaultParagraphFont"/>
          <w:b w:val="0"/>
          <w:i w:val="0"/>
          <w:strike w:val="0"/>
        </w:rPr>
        <w:t xml:space="preserve"> of the Java Collection Framework.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 xml:space="preserve">allows collections to be iterated (looped) using a </w:t>
      </w:r>
      <w:r>
        <w:rPr>
          <w:rStyle w:val="InlineCode"/>
          <w:b/>
          <w:i w:val="0"/>
          <w:strike w:val="0"/>
        </w:rPr>
        <w:t>for-each</w:t>
      </w:r>
      <w:r>
        <w:rPr>
          <w:rStyle w:val="DefaultParagraphFont"/>
          <w:b/>
          <w:i w:val="0"/>
          <w:strike w:val="0"/>
        </w:rPr>
        <w:t xml:space="preserve"> loop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All major collection classes like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, etc., implement </w:t>
      </w:r>
      <w:r>
        <w:rPr>
          <w:rStyle w:val="InlineCode"/>
          <w:b w:val="0"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Why is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 xml:space="preserve"> Important?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1️⃣ It allows </w:t>
      </w:r>
      <w:r>
        <w:rPr>
          <w:rStyle w:val="DefaultParagraphFont"/>
          <w:b/>
          <w:i w:val="0"/>
          <w:strike w:val="0"/>
        </w:rPr>
        <w:t>for-each loop</w:t>
      </w:r>
      <w:r>
        <w:rPr>
          <w:rStyle w:val="DefaultParagraphFont"/>
          <w:b w:val="0"/>
          <w:i w:val="0"/>
          <w:strike w:val="0"/>
        </w:rPr>
        <w:t xml:space="preserve"> to work on collections.</w:t>
        <w:br/>
        <w:t xml:space="preserve">2️⃣ It provides an </w:t>
      </w:r>
      <w:r>
        <w:rPr>
          <w:rStyle w:val="InlineCode"/>
          <w:b w:val="0"/>
          <w:i w:val="0"/>
          <w:strike w:val="0"/>
        </w:rPr>
        <w:t>Iterator</w:t>
      </w:r>
      <w:r>
        <w:rPr>
          <w:rStyle w:val="DefaultParagraphFont"/>
          <w:b w:val="0"/>
          <w:i w:val="0"/>
          <w:strike w:val="0"/>
        </w:rPr>
        <w:t xml:space="preserve"> to iterate through elements </w:t>
      </w:r>
      <w:r>
        <w:rPr>
          <w:rStyle w:val="DefaultParagraphFont"/>
          <w:b/>
          <w:i w:val="0"/>
          <w:strike w:val="0"/>
        </w:rPr>
        <w:t>one by one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Simple Example of </w:t>
      </w:r>
      <w:r>
        <w:rPr>
          <w:rStyle w:val="InlineCode"/>
          <w:b/>
          <w:i w:val="0"/>
          <w:strike w:val="0"/>
        </w:rPr>
        <w:t>Iterable&lt;T&gt;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IterableExample {</w:t>
        <w:br/>
        <w:t xml:space="preserve">    public static void main(String[] args) {</w:t>
        <w:br/>
        <w:t xml:space="preserve">        List&lt;String&gt; students = new ArrayList&lt;&gt;();</w:t>
        <w:br/>
        <w:t xml:space="preserve">        students.add("Alice");</w:t>
        <w:br/>
        <w:t xml:space="preserve">        students.add("Bob");</w:t>
        <w:br/>
        <w:t xml:space="preserve">        students.add("Charlie");</w:t>
        <w:br/>
        <w:br/>
        <w:t xml:space="preserve">        // Using for-each loop (Internally uses Iterable)</w:t>
        <w:br/>
        <w:t xml:space="preserve">        for (String name : students) {</w:t>
        <w:br/>
        <w:t xml:space="preserve">            System.out.println(name);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Here,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implements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 xml:space="preserve">, so we can use a </w:t>
      </w:r>
      <w:r>
        <w:rPr>
          <w:rStyle w:val="DefaultParagraphFont"/>
          <w:b/>
          <w:i w:val="0"/>
          <w:strike w:val="0"/>
        </w:rPr>
        <w:t>for-each loop</w:t>
      </w:r>
      <w:r>
        <w:rPr>
          <w:rStyle w:val="DefaultParagraphFont"/>
          <w:b w:val="0"/>
          <w:i w:val="0"/>
          <w:strike w:val="0"/>
        </w:rPr>
        <w:t xml:space="preserve"> to iterate through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Methods of the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 xml:space="preserve"> interface provides </w:t>
      </w:r>
      <w:r>
        <w:rPr>
          <w:rStyle w:val="DefaultParagraphFont"/>
          <w:b/>
          <w:i w:val="0"/>
          <w:strike w:val="0"/>
        </w:rPr>
        <w:t>only one method</w:t>
      </w:r>
      <w:r>
        <w:rPr>
          <w:rStyle w:val="DefaultParagraphFont"/>
          <w:b w:val="0"/>
          <w:i w:val="0"/>
          <w:strike w:val="0"/>
        </w:rPr>
        <w:t xml:space="preserve"> that must be implemented: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</w:t>
      </w:r>
      <w:r>
        <w:rPr>
          <w:rStyle w:val="InlineCode"/>
          <w:b/>
          <w:i w:val="0"/>
          <w:strike w:val="0"/>
        </w:rPr>
        <w:t>Iterator&lt;T&gt; iterator()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an </w:t>
      </w:r>
      <w:r>
        <w:rPr>
          <w:rStyle w:val="DefaultParagraphFont"/>
          <w:b/>
          <w:i w:val="0"/>
          <w:strike w:val="0"/>
        </w:rPr>
        <w:t>Iterator</w:t>
      </w:r>
      <w:r>
        <w:rPr>
          <w:rStyle w:val="DefaultParagraphFont"/>
          <w:b w:val="0"/>
          <w:i w:val="0"/>
          <w:strike w:val="0"/>
        </w:rPr>
        <w:t xml:space="preserve"> to go through elements one by one.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Iterator</w:t>
      </w:r>
      <w:r>
        <w:rPr>
          <w:rStyle w:val="DefaultParagraphFont"/>
          <w:b w:val="0"/>
          <w:i w:val="0"/>
          <w:strike w:val="0"/>
        </w:rPr>
        <w:t xml:space="preserve"> provides </w:t>
      </w:r>
      <w:r>
        <w:rPr>
          <w:rStyle w:val="DefaultParagraphFont"/>
          <w:b/>
          <w:i w:val="0"/>
          <w:strike w:val="0"/>
        </w:rPr>
        <w:t>three important methods</w:t>
      </w:r>
      <w:r>
        <w:rPr>
          <w:rStyle w:val="DefaultParagraphFont"/>
          <w:b w:val="0"/>
          <w:i w:val="0"/>
          <w:strike w:val="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83"/>
        <w:gridCol w:w="74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hasNext()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</w:t>
            </w:r>
            <w:r>
              <w:rPr>
                <w:rStyle w:val="InlineCode"/>
                <w:b w:val="0"/>
                <w:i w:val="0"/>
                <w:strike w:val="0"/>
              </w:rPr>
              <w:t>true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more elements are present.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next()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next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current element.</w:t>
            </w:r>
          </w:p>
        </w:tc>
      </w:tr>
    </w:tbl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Example: Using </w:t>
      </w:r>
      <w:r>
        <w:rPr>
          <w:rStyle w:val="InlineCode"/>
          <w:b/>
          <w:i w:val="0"/>
          <w:strike w:val="0"/>
        </w:rPr>
        <w:t>Iterator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IteratorExample {</w:t>
        <w:br/>
        <w:t xml:space="preserve">    public static void main(String[] args) {</w:t>
        <w:br/>
        <w:t xml:space="preserve">        List&lt;Integer&gt; numbers = new ArrayList&lt;&gt;(Arrays.asList(10, 20, 30, 40));</w:t>
        <w:br/>
        <w:br/>
        <w:t xml:space="preserve">        Iterator&lt;Integer&gt; it = numbers.iterator();  // Getting the iterator</w:t>
        <w:br/>
        <w:br/>
        <w:t xml:space="preserve">        while (it.hasNext()) {  // Checking if more elements exist</w:t>
        <w:br/>
        <w:t xml:space="preserve">            System.out.println(it.next());  // Printing the next element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Here, we manually iterate over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using an </w:t>
      </w:r>
      <w:r>
        <w:rPr>
          <w:rStyle w:val="InlineCode"/>
          <w:b/>
          <w:i w:val="0"/>
          <w:strike w:val="0"/>
        </w:rPr>
        <w:t>Iterator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Understanding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What is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 </w:t>
      </w:r>
      <w:r>
        <w:rPr>
          <w:rStyle w:val="DefaultParagraphFont"/>
          <w:b/>
          <w:i w:val="0"/>
          <w:strike w:val="0"/>
        </w:rPr>
        <w:t xml:space="preserve">extends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provides </w:t>
      </w:r>
      <w:r>
        <w:rPr>
          <w:rStyle w:val="DefaultParagraphFont"/>
          <w:b/>
          <w:i w:val="0"/>
          <w:strike w:val="0"/>
        </w:rPr>
        <w:t>basic functionalities</w:t>
      </w:r>
      <w:r>
        <w:rPr>
          <w:rStyle w:val="DefaultParagraphFont"/>
          <w:b w:val="0"/>
          <w:i w:val="0"/>
          <w:strike w:val="0"/>
        </w:rPr>
        <w:t xml:space="preserve"> for handling collections of objects.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All major collection types (</w:t>
      </w:r>
      <w:r>
        <w:rPr>
          <w:rStyle w:val="InlineCode"/>
          <w:b/>
          <w:i w:val="0"/>
          <w:strike w:val="0"/>
        </w:rPr>
        <w:t>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Set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Queue</w:t>
      </w:r>
      <w:r>
        <w:rPr>
          <w:rStyle w:val="DefaultParagraphFont"/>
          <w:b/>
          <w:i w:val="0"/>
          <w:strike w:val="0"/>
        </w:rPr>
        <w:t xml:space="preserve">) implement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Key Features of </w:t>
      </w:r>
      <w:r>
        <w:rPr>
          <w:rStyle w:val="InlineCode"/>
          <w:b/>
          <w:i w:val="0"/>
          <w:strike w:val="0"/>
        </w:rPr>
        <w:t>Collection&lt;T&gt;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✔ Allows adding and removing elements.</w:t>
        <w:br/>
        <w:t>✔ Supports operations like checking size, clearing the collection, and checking if it's empty.</w:t>
        <w:br/>
        <w:t xml:space="preserve">✔ Implements </w:t>
      </w:r>
      <w:r>
        <w:rPr>
          <w:rStyle w:val="InlineCode"/>
          <w:b w:val="0"/>
          <w:i w:val="0"/>
          <w:strike w:val="0"/>
        </w:rPr>
        <w:t>Iterable&lt;T&gt;</w:t>
      </w:r>
      <w:r>
        <w:rPr>
          <w:rStyle w:val="DefaultParagraphFont"/>
          <w:b w:val="0"/>
          <w:i w:val="0"/>
          <w:strike w:val="0"/>
        </w:rPr>
        <w:t xml:space="preserve">, so it can be used in a </w:t>
      </w:r>
      <w:r>
        <w:rPr>
          <w:rStyle w:val="DefaultParagraphFont"/>
          <w:b/>
          <w:i w:val="0"/>
          <w:strike w:val="0"/>
        </w:rPr>
        <w:t>for-each loop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Collection Interface Hierarchy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Iterable&lt;T&gt;</w:t>
        <w:br/>
        <w:t xml:space="preserve">   │</w:t>
        <w:br/>
        <w:t xml:space="preserve">   ├── Collection&lt;T&gt; </w:t>
        <w:br/>
        <w:t xml:space="preserve">         ├── List&lt;T&gt;  (Ordered, Duplicates Allowed)</w:t>
        <w:br/>
        <w:t xml:space="preserve">         ├── Set&lt;T&gt;  (Unordered, Unique Elements)</w:t>
        <w:br/>
        <w:t xml:space="preserve">         ├── Queue&lt;T&gt;  (FIFO)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So, every </w:t>
      </w:r>
      <w:r>
        <w:rPr>
          <w:rStyle w:val="InlineCode"/>
          <w:b/>
          <w:i w:val="0"/>
          <w:strike w:val="0"/>
        </w:rPr>
        <w:t>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Set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Queue</w:t>
      </w:r>
      <w:r>
        <w:rPr>
          <w:rStyle w:val="DefaultParagraphFont"/>
          <w:b/>
          <w:i w:val="0"/>
          <w:strike w:val="0"/>
        </w:rPr>
        <w:t xml:space="preserve"> class is part of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Example: Using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CollectionExample {</w:t>
        <w:br/>
        <w:t xml:space="preserve">    public static void main(String[] args) {</w:t>
        <w:br/>
        <w:t xml:space="preserve">        Collection&lt;String&gt; names = new ArrayList&lt;&gt;();  // Collection interface reference</w:t>
        <w:br/>
        <w:t xml:space="preserve">        names.add("John");</w:t>
        <w:br/>
        <w:t xml:space="preserve">        names.add("Emma");</w:t>
        <w:br/>
        <w:t xml:space="preserve">        names.add("David");</w:t>
        <w:br/>
        <w:br/>
        <w:t xml:space="preserve">        System.out.println("Collection: " + names);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Even though </w:t>
      </w:r>
      <w:r>
        <w:rPr>
          <w:rStyle w:val="InlineCode"/>
          <w:b/>
          <w:i w:val="0"/>
          <w:strike w:val="0"/>
        </w:rPr>
        <w:t>Collection</w:t>
      </w:r>
      <w:r>
        <w:rPr>
          <w:rStyle w:val="DefaultParagraphFont"/>
          <w:b/>
          <w:i w:val="0"/>
          <w:strike w:val="0"/>
        </w:rPr>
        <w:t xml:space="preserve"> is an interface, we can use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as an implementation.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 provides </w:t>
      </w:r>
      <w:r>
        <w:rPr>
          <w:rStyle w:val="DefaultParagraphFont"/>
          <w:b/>
          <w:i w:val="0"/>
          <w:strike w:val="0"/>
        </w:rPr>
        <w:t>various useful methods</w:t>
      </w:r>
      <w:r>
        <w:rPr>
          <w:rStyle w:val="DefaultParagraphFont"/>
          <w:b w:val="0"/>
          <w:i w:val="0"/>
          <w:strike w:val="0"/>
        </w:rPr>
        <w:t>. Let’s discuss the most important ones: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81"/>
        <w:gridCol w:w="6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obj)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 element from the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obj)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specific element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</w:t>
            </w:r>
            <w:r>
              <w:rPr>
                <w:rStyle w:val="InlineCode"/>
                <w:b w:val="0"/>
                <w:i w:val="0"/>
                <w:strike w:val="0"/>
              </w:rPr>
              <w:t>true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the collection is empty.</w:t>
            </w:r>
          </w:p>
        </w:tc>
      </w:tr>
    </w:tbl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Example: Using Collection Methods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CollectionMethodsExample {</w:t>
        <w:br/>
        <w:t xml:space="preserve">    public static void main(String[] args) {</w:t>
        <w:br/>
        <w:t xml:space="preserve">        Collection&lt;String&gt; names = new ArrayList&lt;&gt;();</w:t>
        <w:br/>
        <w:t xml:space="preserve">        names.add("Alice");</w:t>
        <w:br/>
        <w:t xml:space="preserve">        names.add("Bob");</w:t>
        <w:br/>
        <w:t xml:space="preserve">        names.add("Charlie");</w:t>
        <w:br/>
        <w:br/>
        <w:t xml:space="preserve">        System.out.println("Size: " + names.size());  // 3</w:t>
        <w:br/>
        <w:t xml:space="preserve">        System.out.println("Contains Bob? " + names.contains("Bob"));  // true</w:t>
        <w:br/>
        <w:t xml:space="preserve">        names.remove("Bob");</w:t>
        <w:br/>
        <w:t xml:space="preserve">        System.out.println("After removal: " + names);</w:t>
        <w:br/>
        <w:t xml:space="preserve">        names.clear();</w:t>
        <w:br/>
        <w:t xml:space="preserve">        System.out.println("Is collection empty? " + names.isEmpty());  // true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Here, we added elements, checked their existence, removed an element, and cleared the collection.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of Chapter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15"/>
        <w:gridCol w:w="2885"/>
        <w:gridCol w:w="502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Iterable&lt;T&gt;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What is it?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Root interface for iteration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Extends </w:t>
            </w:r>
            <w:r>
              <w:rPr>
                <w:rStyle w:val="InlineCode"/>
                <w:b w:val="0"/>
                <w:i w:val="0"/>
                <w:strike w:val="0"/>
              </w:rPr>
              <w:t>Iterable</w:t>
            </w:r>
            <w:r>
              <w:rPr>
                <w:rStyle w:val="DefaultParagraphFont"/>
                <w:b w:val="0"/>
                <w:i w:val="0"/>
                <w:strike w:val="0"/>
              </w:rPr>
              <w:t>, supports basic collection operations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Key Method(s)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remove()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size()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clear()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contains()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Enables </w:t>
            </w:r>
            <w:r>
              <w:rPr>
                <w:rStyle w:val="InlineCode"/>
                <w:b w:val="0"/>
                <w:i w:val="0"/>
                <w:strike w:val="0"/>
              </w:rPr>
              <w:t>for-each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loops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Used for storing and managing collections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Implemented By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Queue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>, etc.</w:t>
            </w:r>
          </w:p>
        </w:tc>
      </w:tr>
    </w:tbl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🌟 Key Takeaways: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 xml:space="preserve"> is the root interface</w:t>
      </w:r>
      <w:r>
        <w:rPr>
          <w:rStyle w:val="DefaultParagraphFont"/>
          <w:b w:val="0"/>
          <w:i w:val="0"/>
          <w:strike w:val="0"/>
        </w:rPr>
        <w:t xml:space="preserve"> that allows iteration through collections.</w:t>
        <w:br/>
        <w:t xml:space="preserve">✔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 xml:space="preserve"> extends </w:t>
      </w:r>
      <w:r>
        <w:rPr>
          <w:rStyle w:val="InlineCode"/>
          <w:b/>
          <w:i w:val="0"/>
          <w:strike w:val="0"/>
        </w:rPr>
        <w:t>Iterable&lt;T&gt;</w:t>
      </w:r>
      <w:r>
        <w:rPr>
          <w:rStyle w:val="DefaultParagraphFont"/>
          <w:b/>
          <w:i w:val="0"/>
          <w:strike w:val="0"/>
        </w:rPr>
        <w:t xml:space="preserve"> and adds basic collection functionalities.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InlineCode"/>
          <w:b w:val="0"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provides important methods like 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clear()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InlineCode"/>
          <w:b w:val="0"/>
          <w:i w:val="0"/>
          <w:strike w:val="0"/>
        </w:rPr>
        <w:t>contains()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All major collection types (</w:t>
      </w:r>
      <w:r>
        <w:rPr>
          <w:rStyle w:val="InlineCode"/>
          <w:b/>
          <w:i w:val="0"/>
          <w:strike w:val="0"/>
        </w:rPr>
        <w:t>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Set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Queue</w:t>
      </w:r>
      <w:r>
        <w:rPr>
          <w:rStyle w:val="DefaultParagraphFont"/>
          <w:b/>
          <w:i w:val="0"/>
          <w:strike w:val="0"/>
        </w:rPr>
        <w:t xml:space="preserve">) implement </w:t>
      </w:r>
      <w:r>
        <w:rPr>
          <w:rStyle w:val="InlineCode"/>
          <w:b/>
          <w:i w:val="0"/>
          <w:strike w:val="0"/>
        </w:rPr>
        <w:t>Collection&lt;T&gt;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3: List Interface (Ordered Collection)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Understanding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What is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is an </w:t>
      </w:r>
      <w:r>
        <w:rPr>
          <w:rStyle w:val="DefaultParagraphFont"/>
          <w:b/>
          <w:i w:val="0"/>
          <w:strike w:val="0"/>
        </w:rPr>
        <w:t>ordered collection</w:t>
      </w:r>
      <w:r>
        <w:rPr>
          <w:rStyle w:val="DefaultParagraphFont"/>
          <w:b w:val="0"/>
          <w:i w:val="0"/>
          <w:strike w:val="0"/>
        </w:rPr>
        <w:t xml:space="preserve"> in Java that allows </w:t>
      </w:r>
      <w:r>
        <w:rPr>
          <w:rStyle w:val="DefaultParagraphFont"/>
          <w:b/>
          <w:i w:val="0"/>
          <w:strike w:val="0"/>
        </w:rPr>
        <w:t>duplicate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extends the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Order matters</w:t>
      </w:r>
      <w:r>
        <w:rPr>
          <w:rStyle w:val="DefaultParagraphFont"/>
          <w:b w:val="0"/>
          <w:i w:val="0"/>
          <w:strike w:val="0"/>
        </w:rPr>
        <w:t xml:space="preserve"> in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>, meaning elements are stored in the same sequence in which they are inserted.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, it </w:t>
      </w:r>
      <w:r>
        <w:rPr>
          <w:rStyle w:val="DefaultParagraphFont"/>
          <w:b/>
          <w:i w:val="0"/>
          <w:strike w:val="0"/>
        </w:rPr>
        <w:t>allows duplicate 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Characteristics of </w:t>
      </w:r>
      <w:r>
        <w:rPr>
          <w:rStyle w:val="InlineCode"/>
          <w:b/>
          <w:i w:val="0"/>
          <w:strike w:val="0"/>
        </w:rPr>
        <w:t>List&lt;T&gt;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 xml:space="preserve"> – Elements are stored in the order they were added.</w:t>
        <w:br/>
        <w:t xml:space="preserve">✅ </w:t>
      </w:r>
      <w:r>
        <w:rPr>
          <w:rStyle w:val="DefaultParagraphFont"/>
          <w:b/>
          <w:i w:val="0"/>
          <w:strike w:val="0"/>
        </w:rPr>
        <w:t>Allows Duplicates</w:t>
      </w:r>
      <w:r>
        <w:rPr>
          <w:rStyle w:val="DefaultParagraphFont"/>
          <w:b w:val="0"/>
          <w:i w:val="0"/>
          <w:strike w:val="0"/>
        </w:rPr>
        <w:t xml:space="preserve"> – You can have multiple occurrences of the same element.</w:t>
        <w:br/>
        <w:t xml:space="preserve">✅ </w:t>
      </w:r>
      <w:r>
        <w:rPr>
          <w:rStyle w:val="DefaultParagraphFont"/>
          <w:b/>
          <w:i w:val="0"/>
          <w:strike w:val="0"/>
        </w:rPr>
        <w:t>Indexed Access</w:t>
      </w:r>
      <w:r>
        <w:rPr>
          <w:rStyle w:val="DefaultParagraphFont"/>
          <w:b w:val="0"/>
          <w:i w:val="0"/>
          <w:strike w:val="0"/>
        </w:rPr>
        <w:t xml:space="preserve"> – Elements can be accessed using </w:t>
      </w:r>
      <w:r>
        <w:rPr>
          <w:rStyle w:val="DefaultParagraphFont"/>
          <w:b/>
          <w:i w:val="0"/>
          <w:strike w:val="0"/>
        </w:rPr>
        <w:t>index positions (0, 1, 2, ...)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Can Contain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</w:t>
      </w:r>
      <w:r>
        <w:rPr>
          <w:rStyle w:val="DefaultParagraphFont"/>
          <w:b w:val="0"/>
          <w:i w:val="0"/>
          <w:strike w:val="0"/>
        </w:rPr>
        <w:t xml:space="preserve"> – Unlike some </w:t>
      </w:r>
      <w:r>
        <w:rPr>
          <w:rStyle w:val="InlineCode"/>
          <w:b w:val="0"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 implementations,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can store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List Interface Hierarchy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Iterable&lt;T&gt;</w:t>
        <w:br/>
        <w:t xml:space="preserve">   │</w:t>
        <w:br/>
        <w:t xml:space="preserve">   ├── Collection&lt;T&gt;</w:t>
        <w:br/>
        <w:t xml:space="preserve">         │</w:t>
        <w:br/>
        <w:t xml:space="preserve">         ├── List&lt;T&gt;  (Ordered, Duplicates Allowed)</w:t>
        <w:br/>
        <w:t xml:space="preserve">                ├── ArrayList&lt;T&gt;  (Fast Read, Dynamic Array)</w:t>
        <w:br/>
        <w:t xml:space="preserve">                ├── LinkedList&lt;T&gt;  (Fast Insert/Delete, Doubly Linked List)</w:t>
        <w:br/>
        <w:t xml:space="preserve">                ├── Vector&lt;T&gt;  (Thread-Safe, Legacy)</w:t>
        <w:br/>
        <w:t xml:space="preserve">                ├── Stack&lt;T&gt;  (LIFO, Legacy)</w:t>
        <w:br/>
        <w:t xml:space="preserve">                ├── CopyOnWriteArrayList&lt;T&gt;  (Thread-Safe Variant of ArrayList)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So, every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Vector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Stack</w:t>
      </w:r>
      <w:r>
        <w:rPr>
          <w:rStyle w:val="DefaultParagraphFont"/>
          <w:b/>
          <w:i w:val="0"/>
          <w:strike w:val="0"/>
        </w:rPr>
        <w:t xml:space="preserve"> is a part of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Methods of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interface provides various useful methods: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176"/>
        <w:gridCol w:w="5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add(int index, 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Inserts an element at a specific index.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element at a given index.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obj)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first occurrence of a specified object.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element at a specific index.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set(int index, 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the element at the given index.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indexOf(T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first index of an element (or </w:t>
            </w:r>
            <w:r>
              <w:rPr>
                <w:rStyle w:val="InlineCode"/>
                <w:b w:val="0"/>
                <w:i w:val="0"/>
                <w:strike w:val="0"/>
              </w:rPr>
              <w:t>-1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not found).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lastIndexOf(T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last index of an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subList(int fromIndex, int toIndex)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Extracts a portion of the 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sort(Comparator&lt;T&gt; 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Sorts the list using a comparator.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04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Example: Basic Operations with </w:t>
      </w:r>
      <w:r>
        <w:rPr>
          <w:rStyle w:val="InlineCode"/>
          <w:b/>
          <w:i w:val="0"/>
          <w:strike w:val="0"/>
        </w:rPr>
        <w:t>List&lt;T&gt;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Example: Using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as </w:t>
      </w:r>
      <w:r>
        <w:rPr>
          <w:rStyle w:val="InlineCode"/>
          <w:b/>
          <w:i w:val="0"/>
          <w:strike w:val="0"/>
        </w:rPr>
        <w:t>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ListExample {</w:t>
        <w:br/>
        <w:t xml:space="preserve">    public static void main(String[] args) {</w:t>
        <w:br/>
        <w:t xml:space="preserve">        List&lt;String&gt; names = new ArrayList&lt;&gt;();  // Using List&lt;T&gt; reference</w:t>
        <w:br/>
        <w:t xml:space="preserve">        names.add("Alice");</w:t>
        <w:br/>
        <w:t xml:space="preserve">        names.add("Bob");</w:t>
        <w:br/>
        <w:t xml:space="preserve">        names.add("Charlie");</w:t>
        <w:br/>
        <w:t xml:space="preserve">        names.add("Alice");  // Duplicates allowed</w:t>
        <w:br/>
        <w:br/>
        <w:t xml:space="preserve">        System.out.println("List: " + names);  // [Alice, Bob, Charlie, Alice]</w:t>
        <w:br/>
        <w:br/>
        <w:t xml:space="preserve">        System.out.println("Element at index 1: " + names.get(1));  // Bob</w:t>
        <w:br/>
        <w:br/>
        <w:t xml:space="preserve">        names.remove(2);  // Removing "Charlie"</w:t>
        <w:br/>
        <w:t xml:space="preserve">        System.out.println("After removal: " + names);  // [Alice, Bob, Alice]</w:t>
        <w:br/>
        <w:br/>
        <w:t xml:space="preserve">        names.set(1, "David");  // Replacing "Bob" with "David"</w:t>
        <w:br/>
        <w:t xml:space="preserve">        System.out.println("After set: " + names);  // [Alice, David, Alice]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Implementations of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interface has multiple implementations. Let’s discuss each one in detail.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1.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(Dynamic Array, Fast Read)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dynamic array</w:t>
      </w:r>
      <w:r>
        <w:rPr>
          <w:rStyle w:val="DefaultParagraphFont"/>
          <w:b w:val="0"/>
          <w:i w:val="0"/>
          <w:strike w:val="0"/>
        </w:rPr>
        <w:t xml:space="preserve"> to store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Fast retrieval (O(1))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slower insertion &amp; deletion (O(n))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when searching elements frequently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Not thread-safe</w:t>
      </w:r>
      <w:r>
        <w:rPr>
          <w:rStyle w:val="DefaultParagraphFont"/>
          <w:b w:val="0"/>
          <w:i w:val="0"/>
          <w:strike w:val="0"/>
        </w:rPr>
        <w:t xml:space="preserve"> (use </w:t>
      </w: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 for thread safety).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2.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(Doubly Linked List, Fast Insert/Delete)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 xml:space="preserve"> to store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Fast insertion &amp; deletion (O(1))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slower retrieval (O(n))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when adding/removing elements frequently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Not thread-safe</w:t>
      </w:r>
      <w:r>
        <w:rPr>
          <w:rStyle w:val="DefaultParagraphFont"/>
          <w:b w:val="0"/>
          <w:i w:val="0"/>
          <w:strike w:val="0"/>
        </w:rPr>
        <w:t xml:space="preserve"> (explicit synchronization needed).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3.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(Thread-Safe, Legacy)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Similar to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synchronized (thread-safe)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Slower than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due to synchronization overhead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Rarely used</w:t>
      </w:r>
      <w:r>
        <w:rPr>
          <w:rStyle w:val="DefaultParagraphFont"/>
          <w:b w:val="0"/>
          <w:i w:val="0"/>
          <w:strike w:val="0"/>
        </w:rPr>
        <w:t xml:space="preserve"> today (use </w:t>
      </w: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 instead).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4.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(LIFO, Legacy)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Follows Last-In-First-Out (LIFO)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for </w:t>
      </w:r>
      <w:r>
        <w:rPr>
          <w:rStyle w:val="DefaultParagraphFont"/>
          <w:b/>
          <w:i w:val="0"/>
          <w:strike w:val="0"/>
        </w:rPr>
        <w:t>stack operations like undo, recursion, and function calls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Internally extends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, making it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5.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(Thread-Safe Variant of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for concurrent applications</w:t>
      </w:r>
      <w:r>
        <w:rPr>
          <w:rStyle w:val="DefaultParagraphFont"/>
          <w:b w:val="0"/>
          <w:i w:val="0"/>
          <w:strike w:val="0"/>
        </w:rPr>
        <w:t xml:space="preserve"> where </w:t>
      </w:r>
      <w:r>
        <w:rPr>
          <w:rStyle w:val="DefaultParagraphFont"/>
          <w:b/>
          <w:i w:val="0"/>
          <w:strike w:val="0"/>
        </w:rPr>
        <w:t>read operations are more frequent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modification creates a </w:t>
      </w:r>
      <w:r>
        <w:rPr>
          <w:rStyle w:val="DefaultParagraphFont"/>
          <w:b/>
          <w:i w:val="0"/>
          <w:strike w:val="0"/>
        </w:rPr>
        <w:t>new copy of the list</w:t>
      </w:r>
      <w:r>
        <w:rPr>
          <w:rStyle w:val="DefaultParagraphFont"/>
          <w:b w:val="0"/>
          <w:i w:val="0"/>
          <w:strike w:val="0"/>
        </w:rPr>
        <w:t>, avoiding concurrent modification issues.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Higher memory consumption</w:t>
      </w:r>
      <w:r>
        <w:rPr>
          <w:rStyle w:val="DefaultParagraphFont"/>
          <w:b w:val="0"/>
          <w:i w:val="0"/>
          <w:strike w:val="0"/>
        </w:rPr>
        <w:t xml:space="preserve"> due to copying.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4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Summary of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 xml:space="preserve"> Implementations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3"/>
        <w:gridCol w:w="1602"/>
        <w:gridCol w:w="2659"/>
        <w:gridCol w:w="1018"/>
        <w:gridCol w:w="207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Implementation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Internal Structure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 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Use Case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ArrayList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Dynamic Array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Read (O(1)), Slow Insert/Delete (O(n))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Frequent Read Operations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LinkedList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Doubly Linked 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Slow Read (O(n)), Fast Insert/Delete (O(1))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Frequent Insert/Delete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Vector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Dynamic Array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Similar to </w:t>
            </w: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>, but slower due to synchronization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Legacy Code, Multi-threading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Stack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Dynamic Array (LIFO)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LIFO operations, similar to </w:t>
            </w:r>
            <w:r>
              <w:rPr>
                <w:rStyle w:val="InlineCode"/>
                <w:b w:val="0"/>
                <w:i w:val="0"/>
                <w:strike w:val="0"/>
              </w:rPr>
              <w:t>Vector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Stack Operations (Undo, Function Calls)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CopyOnWriteArrayList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Dynamic Array (Copy on Write)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Read, Slow Write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Concurrent Read Operations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05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Key Takeaways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 xml:space="preserve"> is an ordered collection that allows duplicates and indexed access.</w:t>
      </w:r>
      <w:r>
        <w:rPr>
          <w:rStyle w:val="DefaultParagraphFont"/>
          <w:b w:val="0"/>
          <w:i w:val="0"/>
          <w:strike w:val="0"/>
        </w:rPr>
        <w:br/>
        <w:t>✔ It has multiple implementations: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(Fast read, slow insert/delete)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(Slow read, fast insert/delete)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(Thread-safe, legacy)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Stack</w:t>
      </w:r>
      <w:r>
        <w:rPr>
          <w:rStyle w:val="DefaultParagraphFont"/>
          <w:b w:val="0"/>
          <w:i w:val="0"/>
          <w:strike w:val="0"/>
        </w:rPr>
        <w:t xml:space="preserve"> (LIFO structure)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 (Thread-safe variant of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)</w:t>
        <w:br/>
        <w:t xml:space="preserve">✔ Choose the right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implementation based on </w:t>
      </w:r>
      <w:r>
        <w:rPr>
          <w:rStyle w:val="DefaultParagraphFont"/>
          <w:b/>
          <w:i w:val="0"/>
          <w:strike w:val="0"/>
        </w:rPr>
        <w:t>performance needs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ArrayList&lt;T&gt; (Dynamic Array, Fast Read)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dynamic array implementation</w:t>
      </w:r>
      <w:r>
        <w:rPr>
          <w:rStyle w:val="DefaultParagraphFont"/>
          <w:b w:val="0"/>
          <w:i w:val="0"/>
          <w:strike w:val="0"/>
        </w:rPr>
        <w:t xml:space="preserve"> of the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interface.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can </w:t>
      </w:r>
      <w:r>
        <w:rPr>
          <w:rStyle w:val="DefaultParagraphFont"/>
          <w:b/>
          <w:i w:val="0"/>
          <w:strike w:val="0"/>
        </w:rPr>
        <w:t>grow and shrink dynamically</w:t>
      </w:r>
      <w:r>
        <w:rPr>
          <w:rStyle w:val="DefaultParagraphFont"/>
          <w:b w:val="0"/>
          <w:i w:val="0"/>
          <w:strike w:val="0"/>
        </w:rPr>
        <w:t xml:space="preserve"> based on the number of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Fast read operations (O(1))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slower insert/delete (O(n))</w:t>
      </w:r>
      <w:r>
        <w:rPr>
          <w:rStyle w:val="DefaultParagraphFont"/>
          <w:b w:val="0"/>
          <w:i w:val="0"/>
          <w:strike w:val="0"/>
        </w:rPr>
        <w:t xml:space="preserve"> compared to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>allows duplicate elements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Internal Structure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internally uses an </w:t>
      </w:r>
      <w:r>
        <w:rPr>
          <w:rStyle w:val="DefaultParagraphFont"/>
          <w:b/>
          <w:i w:val="0"/>
          <w:strike w:val="0"/>
        </w:rPr>
        <w:t>array</w:t>
      </w:r>
      <w:r>
        <w:rPr>
          <w:rStyle w:val="DefaultParagraphFont"/>
          <w:b w:val="0"/>
          <w:i w:val="0"/>
          <w:strike w:val="0"/>
        </w:rPr>
        <w:t xml:space="preserve"> to store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When the </w:t>
      </w:r>
      <w:r>
        <w:rPr>
          <w:rStyle w:val="DefaultParagraphFont"/>
          <w:b/>
          <w:i w:val="0"/>
          <w:strike w:val="0"/>
        </w:rPr>
        <w:t>capacity is full</w:t>
      </w:r>
      <w:r>
        <w:rPr>
          <w:rStyle w:val="DefaultParagraphFont"/>
          <w:b w:val="0"/>
          <w:i w:val="0"/>
          <w:strike w:val="0"/>
        </w:rPr>
        <w:t xml:space="preserve">, it </w:t>
      </w:r>
      <w:r>
        <w:rPr>
          <w:rStyle w:val="DefaultParagraphFont"/>
          <w:b/>
          <w:i w:val="0"/>
          <w:strike w:val="0"/>
        </w:rPr>
        <w:t>creates a new array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DefaultParagraphFont"/>
          <w:b/>
          <w:i w:val="0"/>
          <w:strike w:val="0"/>
        </w:rPr>
        <w:t>1.5x larger size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copies old elements into it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is why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fast for reading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slow for insertion/deletion at the beginning or middle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🛠 </w:t>
      </w:r>
      <w:r>
        <w:rPr>
          <w:rStyle w:val="DefaultParagraphFont"/>
          <w:b/>
          <w:i w:val="0"/>
          <w:strike w:val="0"/>
        </w:rPr>
        <w:t>Example:</w:t>
      </w:r>
      <w:r>
        <w:rPr>
          <w:rStyle w:val="DefaultParagraphFont"/>
          <w:b w:val="0"/>
          <w:i w:val="0"/>
          <w:strike w:val="0"/>
        </w:rPr>
        <w:br/>
        <w:t xml:space="preserve">If an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has </w:t>
      </w:r>
      <w:r>
        <w:rPr>
          <w:rStyle w:val="DefaultParagraphFont"/>
          <w:b/>
          <w:i w:val="0"/>
          <w:strike w:val="0"/>
        </w:rPr>
        <w:t>capacity 10</w:t>
      </w:r>
      <w:r>
        <w:rPr>
          <w:rStyle w:val="DefaultParagraphFont"/>
          <w:b w:val="0"/>
          <w:i w:val="0"/>
          <w:strike w:val="0"/>
        </w:rPr>
        <w:t>, and we try to add the 11th element: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</w:t>
      </w:r>
      <w:r>
        <w:rPr>
          <w:rStyle w:val="DefaultParagraphFont"/>
          <w:b/>
          <w:i w:val="0"/>
          <w:strike w:val="0"/>
        </w:rPr>
        <w:t>creates a new array of size 15 (1.5x of 10)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>copies old 10 elements</w:t>
      </w:r>
      <w:r>
        <w:rPr>
          <w:rStyle w:val="DefaultParagraphFont"/>
          <w:b w:val="0"/>
          <w:i w:val="0"/>
          <w:strike w:val="0"/>
        </w:rPr>
        <w:t xml:space="preserve"> into the new array.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>adds the 11th element</w:t>
      </w:r>
      <w:r>
        <w:rPr>
          <w:rStyle w:val="DefaultParagraphFont"/>
          <w:b w:val="0"/>
          <w:i w:val="0"/>
          <w:strike w:val="0"/>
        </w:rPr>
        <w:t xml:space="preserve"> in the newly allocated space.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This process is called "dynamic resizing".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to Create an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Creating 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ArrayListExample {</w:t>
        <w:br/>
        <w:t xml:space="preserve">    public static void main(String[] args) {</w:t>
        <w:br/>
        <w:t xml:space="preserve">        ArrayList&lt;String&gt; names = new ArrayList&lt;&gt;(); // Creating an empty ArrayList</w:t>
        <w:br/>
        <w:t xml:space="preserve">        names.add("Alice");</w:t>
        <w:br/>
        <w:t xml:space="preserve">        names.add("Bob");</w:t>
        <w:br/>
        <w:t xml:space="preserve">        names.add("Charlie");</w:t>
        <w:br/>
        <w:br/>
        <w:t xml:space="preserve">        System.out.println("ArrayList: " + names);  // [Alice, Bob, Charlie]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Here, we created an </w:t>
      </w:r>
      <w:r>
        <w:rPr>
          <w:rStyle w:val="InlineCode"/>
          <w:b/>
          <w:i w:val="0"/>
          <w:strike w:val="0"/>
        </w:rPr>
        <w:t>ArrayList&lt;String&gt;</w:t>
      </w:r>
      <w:r>
        <w:rPr>
          <w:rStyle w:val="DefaultParagraphFont"/>
          <w:b/>
          <w:i w:val="0"/>
          <w:strike w:val="0"/>
        </w:rPr>
        <w:t xml:space="preserve"> and added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ArrayList Methods (With Examples)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1. </w:t>
      </w:r>
      <w:r>
        <w:rPr>
          <w:rStyle w:val="InlineCode"/>
          <w:b/>
          <w:i w:val="0"/>
          <w:strike w:val="0"/>
        </w:rPr>
        <w:t>add(E element)</w:t>
      </w:r>
      <w:r>
        <w:rPr>
          <w:rStyle w:val="DefaultParagraphFont"/>
          <w:b/>
          <w:i w:val="0"/>
          <w:strike w:val="0"/>
        </w:rPr>
        <w:t xml:space="preserve"> → Add element to the list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Adds an element at the </w:t>
      </w:r>
      <w:r>
        <w:rPr>
          <w:rStyle w:val="DefaultParagraphFont"/>
          <w:b/>
          <w:i w:val="0"/>
          <w:strike w:val="0"/>
        </w:rPr>
        <w:t>end of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System.out.println(list);  // Output: [Java, Python]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2. </w:t>
      </w:r>
      <w:r>
        <w:rPr>
          <w:rStyle w:val="InlineCode"/>
          <w:b/>
          <w:i w:val="0"/>
          <w:strike w:val="0"/>
        </w:rPr>
        <w:t>add(int index, E element)</w:t>
      </w:r>
      <w:r>
        <w:rPr>
          <w:rStyle w:val="DefaultParagraphFont"/>
          <w:b/>
          <w:i w:val="0"/>
          <w:strike w:val="0"/>
        </w:rPr>
        <w:t xml:space="preserve"> → Insert at a specific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Inserts an element at the given </w:t>
      </w:r>
      <w:r>
        <w:rPr>
          <w:rStyle w:val="DefaultParagraphFont"/>
          <w:b/>
          <w:i w:val="0"/>
          <w:strike w:val="0"/>
        </w:rPr>
        <w:t>index</w:t>
      </w:r>
      <w:r>
        <w:rPr>
          <w:rStyle w:val="DefaultParagraphFont"/>
          <w:b w:val="0"/>
          <w:i w:val="0"/>
          <w:strike w:val="0"/>
        </w:rPr>
        <w:t xml:space="preserve"> (shifts existing elements).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list.add(1, "C++");  // Insert "C++" at index 1</w:t>
        <w:br/>
        <w:t>System.out.println(list);  // Output: [Java, C++, Python]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⏳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>, because elements need to shift.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3. </w:t>
      </w:r>
      <w:r>
        <w:rPr>
          <w:rStyle w:val="InlineCode"/>
          <w:b/>
          <w:i w:val="0"/>
          <w:strike w:val="0"/>
        </w:rPr>
        <w:t>get(int index)</w:t>
      </w:r>
      <w:r>
        <w:rPr>
          <w:rStyle w:val="DefaultParagraphFont"/>
          <w:b/>
          <w:i w:val="0"/>
          <w:strike w:val="0"/>
        </w:rPr>
        <w:t xml:space="preserve"> → Retrieve element at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Gets the </w:t>
      </w:r>
      <w:r>
        <w:rPr>
          <w:rStyle w:val="DefaultParagraphFont"/>
          <w:b/>
          <w:i w:val="0"/>
          <w:strike w:val="0"/>
        </w:rPr>
        <w:t>element present at the given index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System.out.println(list.get(1));  // Output: Python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Fast (O(1)) since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provides direct access using an index.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4. </w:t>
      </w:r>
      <w:r>
        <w:rPr>
          <w:rStyle w:val="InlineCode"/>
          <w:b/>
          <w:i w:val="0"/>
          <w:strike w:val="0"/>
        </w:rPr>
        <w:t>set(int index, E element)</w:t>
      </w:r>
      <w:r>
        <w:rPr>
          <w:rStyle w:val="DefaultParagraphFont"/>
          <w:b/>
          <w:i w:val="0"/>
          <w:strike w:val="0"/>
        </w:rPr>
        <w:t xml:space="preserve"> → Update element at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Replaces the element at the given </w:t>
      </w:r>
      <w:r>
        <w:rPr>
          <w:rStyle w:val="DefaultParagraphFont"/>
          <w:b/>
          <w:i w:val="0"/>
          <w:strike w:val="0"/>
        </w:rPr>
        <w:t>index</w:t>
      </w:r>
      <w:r>
        <w:rPr>
          <w:rStyle w:val="DefaultParagraphFont"/>
          <w:b w:val="0"/>
          <w:i w:val="0"/>
          <w:strike w:val="0"/>
        </w:rPr>
        <w:t xml:space="preserve"> with a new value.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list.set(1, "C++");  // Replace Python with C++</w:t>
        <w:br/>
        <w:t>System.out.println(list); 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Efficient operation (O(1)).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5. </w:t>
      </w:r>
      <w:r>
        <w:rPr>
          <w:rStyle w:val="InlineCode"/>
          <w:b/>
          <w:i w:val="0"/>
          <w:strike w:val="0"/>
        </w:rPr>
        <w:t>remove(int index)</w:t>
      </w:r>
      <w:r>
        <w:rPr>
          <w:rStyle w:val="DefaultParagraphFont"/>
          <w:b/>
          <w:i w:val="0"/>
          <w:strike w:val="0"/>
        </w:rPr>
        <w:t xml:space="preserve"> → Remove element by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Removes the </w:t>
      </w:r>
      <w:r>
        <w:rPr>
          <w:rStyle w:val="DefaultParagraphFont"/>
          <w:b/>
          <w:i w:val="0"/>
          <w:strike w:val="0"/>
        </w:rPr>
        <w:t>element at the specified index</w:t>
      </w:r>
      <w:r>
        <w:rPr>
          <w:rStyle w:val="DefaultParagraphFont"/>
          <w:b w:val="0"/>
          <w:i w:val="0"/>
          <w:strike w:val="0"/>
        </w:rPr>
        <w:t>, shifting elements left.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list.add("C++");</w:t>
        <w:br/>
        <w:t>list.remove(1);  // Remove "Python" (index 1)</w:t>
        <w:br/>
        <w:t>System.out.println(list); 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⏳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>, because elements shift left.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5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6. </w:t>
      </w:r>
      <w:r>
        <w:rPr>
          <w:rStyle w:val="InlineCode"/>
          <w:b/>
          <w:i w:val="0"/>
          <w:strike w:val="0"/>
        </w:rPr>
        <w:t>remove(Object obj)</w:t>
      </w:r>
      <w:r>
        <w:rPr>
          <w:rStyle w:val="DefaultParagraphFont"/>
          <w:b/>
          <w:i w:val="0"/>
          <w:strike w:val="0"/>
        </w:rPr>
        <w:t xml:space="preserve"> → Remove element by value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Removes the </w:t>
      </w:r>
      <w:r>
        <w:rPr>
          <w:rStyle w:val="DefaultParagraphFont"/>
          <w:b/>
          <w:i w:val="0"/>
          <w:strike w:val="0"/>
        </w:rPr>
        <w:t>first occurrence</w:t>
      </w:r>
      <w:r>
        <w:rPr>
          <w:rStyle w:val="DefaultParagraphFont"/>
          <w:b w:val="0"/>
          <w:i w:val="0"/>
          <w:strike w:val="0"/>
        </w:rPr>
        <w:t xml:space="preserve"> of the given value.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list.add("C++");</w:t>
        <w:br/>
        <w:t>list.remove("Python");  // Remove "Python"</w:t>
        <w:br/>
        <w:t>System.out.println(list); 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true</w:t>
      </w:r>
      <w:r>
        <w:rPr>
          <w:rStyle w:val="DefaultParagraphFont"/>
          <w:b/>
          <w:i w:val="0"/>
          <w:strike w:val="0"/>
        </w:rPr>
        <w:t xml:space="preserve"> if element was found and removed.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7.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→ Get the number of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the </w:t>
      </w:r>
      <w:r>
        <w:rPr>
          <w:rStyle w:val="DefaultParagraphFont"/>
          <w:b/>
          <w:i w:val="0"/>
          <w:strike w:val="0"/>
        </w:rPr>
        <w:t>total number of elements</w:t>
      </w:r>
      <w:r>
        <w:rPr>
          <w:rStyle w:val="DefaultParagraphFont"/>
          <w:b w:val="0"/>
          <w:i w:val="0"/>
          <w:strike w:val="0"/>
        </w:rPr>
        <w:t xml:space="preserve"> in the list.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System.out.println(list.size()); 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8. </w:t>
      </w:r>
      <w:r>
        <w:rPr>
          <w:rStyle w:val="InlineCode"/>
          <w:b/>
          <w:i w:val="0"/>
          <w:strike w:val="0"/>
        </w:rPr>
        <w:t>contains(E element)</w:t>
      </w:r>
      <w:r>
        <w:rPr>
          <w:rStyle w:val="DefaultParagraphFont"/>
          <w:b/>
          <w:i w:val="0"/>
          <w:strike w:val="0"/>
        </w:rPr>
        <w:t xml:space="preserve"> → Check if element exists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Checks if the </w:t>
      </w:r>
      <w:r>
        <w:rPr>
          <w:rStyle w:val="DefaultParagraphFont"/>
          <w:b/>
          <w:i w:val="0"/>
          <w:strike w:val="0"/>
        </w:rPr>
        <w:t>list contains a specific element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System.out.println(list.contains("Python"));  // Output: true</w:t>
        <w:br/>
        <w:t>System.out.println(list.contains("C++")); 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9. </w:t>
      </w:r>
      <w:r>
        <w:rPr>
          <w:rStyle w:val="InlineCode"/>
          <w:b/>
          <w:i w:val="0"/>
          <w:strike w:val="0"/>
        </w:rPr>
        <w:t>indexOf(E element)</w:t>
      </w:r>
      <w:r>
        <w:rPr>
          <w:rStyle w:val="DefaultParagraphFont"/>
          <w:b/>
          <w:i w:val="0"/>
          <w:strike w:val="0"/>
        </w:rPr>
        <w:t xml:space="preserve"> → Get index of first occurrence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the </w:t>
      </w:r>
      <w:r>
        <w:rPr>
          <w:rStyle w:val="DefaultParagraphFont"/>
          <w:b/>
          <w:i w:val="0"/>
          <w:strike w:val="0"/>
        </w:rPr>
        <w:t>index of the first occurrence</w:t>
      </w:r>
      <w:r>
        <w:rPr>
          <w:rStyle w:val="DefaultParagraphFont"/>
          <w:b w:val="0"/>
          <w:i w:val="0"/>
          <w:strike w:val="0"/>
        </w:rPr>
        <w:t xml:space="preserve"> of an element (</w:t>
      </w:r>
      <w:r>
        <w:rPr>
          <w:rStyle w:val="InlineCode"/>
          <w:b w:val="0"/>
          <w:i w:val="0"/>
          <w:strike w:val="0"/>
        </w:rPr>
        <w:t>-1</w:t>
      </w:r>
      <w:r>
        <w:rPr>
          <w:rStyle w:val="DefaultParagraphFont"/>
          <w:b w:val="0"/>
          <w:i w:val="0"/>
          <w:strike w:val="0"/>
        </w:rPr>
        <w:t xml:space="preserve"> if not found).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list.add("Java");</w:t>
        <w:br/>
        <w:t>System.out.println(list.indexOf("Java"));  // Output: 0</w:t>
        <w:br/>
        <w:t>System.out.println(list.indexOf("C++"));  // Output: -1 (not found)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10. </w:t>
      </w:r>
      <w:r>
        <w:rPr>
          <w:rStyle w:val="InlineCode"/>
          <w:b/>
          <w:i w:val="0"/>
          <w:strike w:val="0"/>
        </w:rPr>
        <w:t>lastIndexOf(E element)</w:t>
      </w:r>
      <w:r>
        <w:rPr>
          <w:rStyle w:val="DefaultParagraphFont"/>
          <w:b/>
          <w:i w:val="0"/>
          <w:strike w:val="0"/>
        </w:rPr>
        <w:t xml:space="preserve"> → Get index of last occurrence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list.add("Java");</w:t>
        <w:br/>
        <w:t>System.out.println(list.lastIndexOf("Java")); 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11. </w:t>
      </w:r>
      <w:r>
        <w:rPr>
          <w:rStyle w:val="InlineCode"/>
          <w:b/>
          <w:i w:val="0"/>
          <w:strike w:val="0"/>
        </w:rPr>
        <w:t>subList(int fromIndex, int toIndex)</w:t>
      </w:r>
      <w:r>
        <w:rPr>
          <w:rStyle w:val="DefaultParagraphFont"/>
          <w:b/>
          <w:i w:val="0"/>
          <w:strike w:val="0"/>
        </w:rPr>
        <w:t xml:space="preserve"> → Get portion of list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Extracts a </w:t>
      </w:r>
      <w:r>
        <w:rPr>
          <w:rStyle w:val="DefaultParagraphFont"/>
          <w:b/>
          <w:i w:val="0"/>
          <w:strike w:val="0"/>
        </w:rPr>
        <w:t>portion of the list</w:t>
      </w:r>
      <w:r>
        <w:rPr>
          <w:rStyle w:val="DefaultParagraphFont"/>
          <w:b w:val="0"/>
          <w:i w:val="0"/>
          <w:strike w:val="0"/>
        </w:rPr>
        <w:t xml:space="preserve"> (from </w:t>
      </w:r>
      <w:r>
        <w:rPr>
          <w:rStyle w:val="InlineCode"/>
          <w:b w:val="0"/>
          <w:i w:val="0"/>
          <w:strike w:val="0"/>
        </w:rPr>
        <w:t>fromIndex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InlineCode"/>
          <w:b w:val="0"/>
          <w:i w:val="0"/>
          <w:strike w:val="0"/>
        </w:rPr>
        <w:t>toIndex-1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list.add("C++");</w:t>
        <w:br/>
        <w:t>list.add("JavaScript");</w:t>
        <w:br/>
        <w:t>System.out.println(list.subList(1, 3));  // Output: [Python, C++]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12.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→ Remove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ArrayList&lt;String&gt; list = new ArrayList&lt;&gt;();</w:t>
        <w:br/>
        <w:t>list.add("Java");</w:t>
        <w:br/>
        <w:t>list.add("Python");</w:t>
        <w:br/>
        <w:t>list.clear();</w:t>
        <w:br/>
        <w:t>System.out.println(list); 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When to Use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Best for fast random access (O(1)).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Use when searching elements frequently.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Avoid if you need frequent insertions/deletions in the middle.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406"/>
        <w:gridCol w:w="52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end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add(int index, 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Inserts element at a specific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element at an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set(int index, 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element at an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element at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obj)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first occurrence of element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element exists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subList(int from, int to)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Gets a portion of the list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06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(Doubly Linked List, Fast Insert/Delete)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 xml:space="preserve">In this chapter, we will explore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in depth</w:t>
      </w:r>
      <w:r>
        <w:rPr>
          <w:rStyle w:val="DefaultParagraphFont"/>
          <w:b w:val="0"/>
          <w:i w:val="0"/>
          <w:strike w:val="0"/>
        </w:rPr>
        <w:t xml:space="preserve">. We will cover </w:t>
      </w:r>
      <w:r>
        <w:rPr>
          <w:rStyle w:val="DefaultParagraphFont"/>
          <w:b/>
          <w:i w:val="0"/>
          <w:strike w:val="0"/>
        </w:rPr>
        <w:t>how it works internally, when to use it, and all its methods with easy explanations and examples.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6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 xml:space="preserve"> implementation of the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interface.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, it does </w:t>
      </w:r>
      <w:r>
        <w:rPr>
          <w:rStyle w:val="DefaultParagraphFont"/>
          <w:b/>
          <w:i w:val="0"/>
          <w:strike w:val="0"/>
        </w:rPr>
        <w:t>not use an array internally</w:t>
      </w:r>
      <w:r>
        <w:rPr>
          <w:rStyle w:val="DefaultParagraphFont"/>
          <w:b w:val="0"/>
          <w:i w:val="0"/>
          <w:strike w:val="0"/>
        </w:rPr>
        <w:t xml:space="preserve">. Instead, it uses </w:t>
      </w:r>
      <w:r>
        <w:rPr>
          <w:rStyle w:val="DefaultParagraphFont"/>
          <w:b/>
          <w:i w:val="0"/>
          <w:strike w:val="0"/>
        </w:rPr>
        <w:t>nodes (objects) that are linked together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node contains </w:t>
      </w:r>
      <w:r>
        <w:rPr>
          <w:rStyle w:val="DefaultParagraphFont"/>
          <w:b/>
          <w:i w:val="0"/>
          <w:strike w:val="0"/>
        </w:rPr>
        <w:t>3 parts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Data (Element)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Reference to the next node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Reference to the previous node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🔗 </w:t>
      </w:r>
      <w:r>
        <w:rPr>
          <w:rStyle w:val="DefaultParagraphFont"/>
          <w:b/>
          <w:i w:val="0"/>
          <w:strike w:val="0"/>
        </w:rPr>
        <w:t>Structure of a LinkedList node: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[Prev | Data | Next]  &lt;--&gt;  [Prev | Data | Next]  &lt;--&gt;  [Prev | Data | Next]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>: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Fast insertions and deletions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at the beginning and middle.</w:t>
        <w:br/>
        <w:t xml:space="preserve">✔ </w:t>
      </w:r>
      <w:r>
        <w:rPr>
          <w:rStyle w:val="DefaultParagraphFont"/>
          <w:b/>
          <w:i w:val="0"/>
          <w:strike w:val="0"/>
        </w:rPr>
        <w:t>Slower searching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because elements are not indexed.</w:t>
        <w:br/>
        <w:t xml:space="preserve">✔ </w:t>
      </w:r>
      <w:r>
        <w:rPr>
          <w:rStyle w:val="DefaultParagraphFont"/>
          <w:b/>
          <w:i w:val="0"/>
          <w:strike w:val="0"/>
        </w:rPr>
        <w:t xml:space="preserve">Can be used as a </w:t>
      </w:r>
      <w:r>
        <w:rPr>
          <w:rStyle w:val="InlineCode"/>
          <w:b/>
          <w:i w:val="0"/>
          <w:strike w:val="0"/>
        </w:rPr>
        <w:t>Queue</w:t>
      </w:r>
      <w:r>
        <w:rPr>
          <w:rStyle w:val="DefaultParagraphFont"/>
          <w:b/>
          <w:i w:val="0"/>
          <w:strike w:val="0"/>
        </w:rPr>
        <w:t xml:space="preserve"> or </w:t>
      </w:r>
      <w:r>
        <w:rPr>
          <w:rStyle w:val="InlineCode"/>
          <w:b/>
          <w:i w:val="0"/>
          <w:strike w:val="0"/>
        </w:rPr>
        <w:t>Stack</w:t>
      </w:r>
      <w:r>
        <w:rPr>
          <w:rStyle w:val="DefaultParagraphFont"/>
          <w:b/>
          <w:i w:val="0"/>
          <w:strike w:val="0"/>
        </w:rPr>
        <w:t xml:space="preserve"> (since it has </w:t>
      </w:r>
      <w:r>
        <w:rPr>
          <w:rStyle w:val="InlineCode"/>
          <w:b/>
          <w:i w:val="0"/>
          <w:strike w:val="0"/>
        </w:rPr>
        <w:t>addFirst()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removeFirst()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maintains a reference to: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First Node (</w:t>
      </w:r>
      <w:r>
        <w:rPr>
          <w:rStyle w:val="InlineCode"/>
          <w:b/>
          <w:i w:val="0"/>
          <w:strike w:val="0"/>
        </w:rPr>
        <w:t>head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→ Points to the first element.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Last Node (</w:t>
      </w:r>
      <w:r>
        <w:rPr>
          <w:rStyle w:val="InlineCode"/>
          <w:b/>
          <w:i w:val="0"/>
          <w:strike w:val="0"/>
        </w:rPr>
        <w:t>tail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→ Points to the last element.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Insertion Process: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inserting at the </w:t>
      </w:r>
      <w:r>
        <w:rPr>
          <w:rStyle w:val="DefaultParagraphFont"/>
          <w:b/>
          <w:i w:val="0"/>
          <w:strike w:val="0"/>
        </w:rPr>
        <w:t>beginning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addFirst()</w:t>
      </w:r>
      <w:r>
        <w:rPr>
          <w:rStyle w:val="DefaultParagraphFont"/>
          <w:b w:val="0"/>
          <w:i w:val="0"/>
          <w:strike w:val="0"/>
        </w:rPr>
        <w:t xml:space="preserve">), it updates the </w:t>
      </w:r>
      <w:r>
        <w:rPr>
          <w:rStyle w:val="InlineCode"/>
          <w:b w:val="0"/>
          <w:i w:val="0"/>
          <w:strike w:val="0"/>
        </w:rPr>
        <w:t>head</w:t>
      </w:r>
      <w:r>
        <w:rPr>
          <w:rStyle w:val="DefaultParagraphFont"/>
          <w:b w:val="0"/>
          <w:i w:val="0"/>
          <w:strike w:val="0"/>
        </w:rPr>
        <w:t xml:space="preserve"> to the new node.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inserting at the </w:t>
      </w:r>
      <w:r>
        <w:rPr>
          <w:rStyle w:val="DefaultParagraphFont"/>
          <w:b/>
          <w:i w:val="0"/>
          <w:strike w:val="0"/>
        </w:rPr>
        <w:t>end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addLast()</w:t>
      </w:r>
      <w:r>
        <w:rPr>
          <w:rStyle w:val="DefaultParagraphFont"/>
          <w:b w:val="0"/>
          <w:i w:val="0"/>
          <w:strike w:val="0"/>
        </w:rPr>
        <w:t xml:space="preserve">), it updates the </w:t>
      </w:r>
      <w:r>
        <w:rPr>
          <w:rStyle w:val="InlineCode"/>
          <w:b w:val="0"/>
          <w:i w:val="0"/>
          <w:strike w:val="0"/>
        </w:rPr>
        <w:t>tail</w:t>
      </w:r>
      <w:r>
        <w:rPr>
          <w:rStyle w:val="DefaultParagraphFont"/>
          <w:b w:val="0"/>
          <w:i w:val="0"/>
          <w:strike w:val="0"/>
        </w:rPr>
        <w:t xml:space="preserve"> to the new node.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Deletion Process: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deleting at the </w:t>
      </w:r>
      <w:r>
        <w:rPr>
          <w:rStyle w:val="DefaultParagraphFont"/>
          <w:b/>
          <w:i w:val="0"/>
          <w:strike w:val="0"/>
        </w:rPr>
        <w:t>beginning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removeFirst()</w:t>
      </w:r>
      <w:r>
        <w:rPr>
          <w:rStyle w:val="DefaultParagraphFont"/>
          <w:b w:val="0"/>
          <w:i w:val="0"/>
          <w:strike w:val="0"/>
        </w:rPr>
        <w:t xml:space="preserve">), the </w:t>
      </w:r>
      <w:r>
        <w:rPr>
          <w:rStyle w:val="InlineCode"/>
          <w:b w:val="0"/>
          <w:i w:val="0"/>
          <w:strike w:val="0"/>
        </w:rPr>
        <w:t>head</w:t>
      </w:r>
      <w:r>
        <w:rPr>
          <w:rStyle w:val="DefaultParagraphFont"/>
          <w:b w:val="0"/>
          <w:i w:val="0"/>
          <w:strike w:val="0"/>
        </w:rPr>
        <w:t xml:space="preserve"> moves to the next node.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deleting at the </w:t>
      </w:r>
      <w:r>
        <w:rPr>
          <w:rStyle w:val="DefaultParagraphFont"/>
          <w:b/>
          <w:i w:val="0"/>
          <w:strike w:val="0"/>
        </w:rPr>
        <w:t>end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removeLast()</w:t>
      </w:r>
      <w:r>
        <w:rPr>
          <w:rStyle w:val="DefaultParagraphFont"/>
          <w:b w:val="0"/>
          <w:i w:val="0"/>
          <w:strike w:val="0"/>
        </w:rPr>
        <w:t xml:space="preserve">), the </w:t>
      </w:r>
      <w:r>
        <w:rPr>
          <w:rStyle w:val="InlineCode"/>
          <w:b w:val="0"/>
          <w:i w:val="0"/>
          <w:strike w:val="0"/>
        </w:rPr>
        <w:t>tail</w:t>
      </w:r>
      <w:r>
        <w:rPr>
          <w:rStyle w:val="DefaultParagraphFont"/>
          <w:b w:val="0"/>
          <w:i w:val="0"/>
          <w:strike w:val="0"/>
        </w:rPr>
        <w:t xml:space="preserve"> moves to the previous node.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This makes insertion and deletion fast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to Create a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Creating a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java.util.LinkedList;</w:t>
        <w:br/>
        <w:br/>
        <w:t>public class LinkedListExample {</w:t>
        <w:br/>
        <w:t xml:space="preserve">    public static void main(String[] args) {</w:t>
        <w:br/>
        <w:t xml:space="preserve">        LinkedList&lt;String&gt; names = new LinkedList&lt;&gt;(); // Creating a LinkedList</w:t>
        <w:br/>
        <w:t xml:space="preserve">        names.add("Alice");</w:t>
        <w:br/>
        <w:t xml:space="preserve">        names.add("Bob");</w:t>
        <w:br/>
        <w:t xml:space="preserve">        names.add("Charlie");</w:t>
        <w:br/>
        <w:br/>
        <w:t xml:space="preserve">        System.out.println("LinkedList: " + names);  // Output: [Alice, Bob, Charlie]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Here, we created a </w:t>
      </w:r>
      <w:r>
        <w:rPr>
          <w:rStyle w:val="InlineCode"/>
          <w:b/>
          <w:i w:val="0"/>
          <w:strike w:val="0"/>
        </w:rPr>
        <w:t>LinkedList&lt;String&gt;</w:t>
      </w:r>
      <w:r>
        <w:rPr>
          <w:rStyle w:val="DefaultParagraphFont"/>
          <w:b/>
          <w:i w:val="0"/>
          <w:strike w:val="0"/>
        </w:rPr>
        <w:t xml:space="preserve"> and added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Methods (With Examples)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1. </w:t>
      </w:r>
      <w:r>
        <w:rPr>
          <w:rStyle w:val="InlineCode"/>
          <w:b/>
          <w:i w:val="0"/>
          <w:strike w:val="0"/>
        </w:rPr>
        <w:t>add(E element)</w:t>
      </w:r>
      <w:r>
        <w:rPr>
          <w:rStyle w:val="DefaultParagraphFont"/>
          <w:b/>
          <w:i w:val="0"/>
          <w:strike w:val="0"/>
        </w:rPr>
        <w:t xml:space="preserve"> → Add element at the end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Adds an element to the </w:t>
      </w:r>
      <w:r>
        <w:rPr>
          <w:rStyle w:val="DefaultParagraphFont"/>
          <w:b/>
          <w:i w:val="0"/>
          <w:strike w:val="0"/>
        </w:rPr>
        <w:t>end of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System.out.println(list);  // Output: [Java, Python]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2. </w:t>
      </w:r>
      <w:r>
        <w:rPr>
          <w:rStyle w:val="InlineCode"/>
          <w:b/>
          <w:i w:val="0"/>
          <w:strike w:val="0"/>
        </w:rPr>
        <w:t>add(int index, E element)</w:t>
      </w:r>
      <w:r>
        <w:rPr>
          <w:rStyle w:val="DefaultParagraphFont"/>
          <w:b/>
          <w:i w:val="0"/>
          <w:strike w:val="0"/>
        </w:rPr>
        <w:t xml:space="preserve"> → Insert at a specific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Inserts an element at the given </w:t>
      </w:r>
      <w:r>
        <w:rPr>
          <w:rStyle w:val="DefaultParagraphFont"/>
          <w:b/>
          <w:i w:val="0"/>
          <w:strike w:val="0"/>
        </w:rPr>
        <w:t>index</w:t>
      </w:r>
      <w:r>
        <w:rPr>
          <w:rStyle w:val="DefaultParagraphFont"/>
          <w:b w:val="0"/>
          <w:i w:val="0"/>
          <w:strike w:val="0"/>
        </w:rPr>
        <w:t xml:space="preserve"> (shifts existing elements).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list.add(1, "C++");  // Insert "C++" at index 1</w:t>
        <w:br/>
        <w:t>System.out.println(list);  // Output: [Java, C++, Python]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for insertions in the middle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3. </w:t>
      </w:r>
      <w:r>
        <w:rPr>
          <w:rStyle w:val="InlineCode"/>
          <w:b/>
          <w:i w:val="0"/>
          <w:strike w:val="0"/>
        </w:rPr>
        <w:t>addFirst(E element)</w:t>
      </w:r>
      <w:r>
        <w:rPr>
          <w:rStyle w:val="DefaultParagraphFont"/>
          <w:b/>
          <w:i w:val="0"/>
          <w:strike w:val="0"/>
        </w:rPr>
        <w:t xml:space="preserve"> → Insert at the beginning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Inserts an element </w:t>
      </w:r>
      <w:r>
        <w:rPr>
          <w:rStyle w:val="DefaultParagraphFont"/>
          <w:b/>
          <w:i w:val="0"/>
          <w:strike w:val="0"/>
        </w:rPr>
        <w:t>at the start of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list.add("Python");</w:t>
        <w:br/>
        <w:t>list.addFirst("Java");  // Add "Java" at the beginning</w:t>
        <w:br/>
        <w:t>System.out.println(list);  // Output: [Java, Python]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4. </w:t>
      </w:r>
      <w:r>
        <w:rPr>
          <w:rStyle w:val="InlineCode"/>
          <w:b/>
          <w:i w:val="0"/>
          <w:strike w:val="0"/>
        </w:rPr>
        <w:t>addLast(E element)</w:t>
      </w:r>
      <w:r>
        <w:rPr>
          <w:rStyle w:val="DefaultParagraphFont"/>
          <w:b/>
          <w:i w:val="0"/>
          <w:strike w:val="0"/>
        </w:rPr>
        <w:t xml:space="preserve"> → Insert at the end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Same as 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>, but explicitly adds at the end.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list.add("Python");</w:t>
        <w:br/>
        <w:t>list.addLast("JavaScript");</w:t>
        <w:br/>
        <w:t>System.out.println(list);  // Output: [Python, JavaScript]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5. </w:t>
      </w:r>
      <w:r>
        <w:rPr>
          <w:rStyle w:val="InlineCode"/>
          <w:b/>
          <w:i w:val="0"/>
          <w:strike w:val="0"/>
        </w:rPr>
        <w:t>get(int index)</w:t>
      </w:r>
      <w:r>
        <w:rPr>
          <w:rStyle w:val="DefaultParagraphFont"/>
          <w:b/>
          <w:i w:val="0"/>
          <w:strike w:val="0"/>
        </w:rPr>
        <w:t xml:space="preserve"> → Retrieve element at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Gets the </w:t>
      </w:r>
      <w:r>
        <w:rPr>
          <w:rStyle w:val="DefaultParagraphFont"/>
          <w:b/>
          <w:i w:val="0"/>
          <w:strike w:val="0"/>
        </w:rPr>
        <w:t>element present at the given index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System.out.println(list.get(1));  // Output: Python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>Slower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) than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because it has to traverse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6. </w:t>
      </w:r>
      <w:r>
        <w:rPr>
          <w:rStyle w:val="InlineCode"/>
          <w:b/>
          <w:i w:val="0"/>
          <w:strike w:val="0"/>
        </w:rPr>
        <w:t>getFirst()</w:t>
      </w:r>
      <w:r>
        <w:rPr>
          <w:rStyle w:val="DefaultParagraphFont"/>
          <w:b/>
          <w:i w:val="0"/>
          <w:strike w:val="0"/>
        </w:rPr>
        <w:t xml:space="preserve"> → Get first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System.out.println(list.getFirst());  // Output: Java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7. </w:t>
      </w:r>
      <w:r>
        <w:rPr>
          <w:rStyle w:val="InlineCode"/>
          <w:b/>
          <w:i w:val="0"/>
          <w:strike w:val="0"/>
        </w:rPr>
        <w:t>getLast()</w:t>
      </w:r>
      <w:r>
        <w:rPr>
          <w:rStyle w:val="DefaultParagraphFont"/>
          <w:b/>
          <w:i w:val="0"/>
          <w:strike w:val="0"/>
        </w:rPr>
        <w:t xml:space="preserve"> → Get last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System.out.println(list.getLast());  // Output: Python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7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8. </w:t>
      </w:r>
      <w:r>
        <w:rPr>
          <w:rStyle w:val="InlineCode"/>
          <w:b/>
          <w:i w:val="0"/>
          <w:strike w:val="0"/>
        </w:rPr>
        <w:t>remove(int index)</w:t>
      </w:r>
      <w:r>
        <w:rPr>
          <w:rStyle w:val="DefaultParagraphFont"/>
          <w:b/>
          <w:i w:val="0"/>
          <w:strike w:val="0"/>
        </w:rPr>
        <w:t xml:space="preserve"> → Remove element by index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Removes the </w:t>
      </w:r>
      <w:r>
        <w:rPr>
          <w:rStyle w:val="DefaultParagraphFont"/>
          <w:b/>
          <w:i w:val="0"/>
          <w:strike w:val="0"/>
        </w:rPr>
        <w:t>element at the specified index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list.add("C++");</w:t>
        <w:br/>
        <w:t>list.remove(1);  // Remove "Python" (index 1)</w:t>
        <w:br/>
        <w:t>System.out.println(list); 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9. </w:t>
      </w:r>
      <w:r>
        <w:rPr>
          <w:rStyle w:val="InlineCode"/>
          <w:b/>
          <w:i w:val="0"/>
          <w:strike w:val="0"/>
        </w:rPr>
        <w:t>remove(Object obj)</w:t>
      </w:r>
      <w:r>
        <w:rPr>
          <w:rStyle w:val="DefaultParagraphFont"/>
          <w:b/>
          <w:i w:val="0"/>
          <w:strike w:val="0"/>
        </w:rPr>
        <w:t xml:space="preserve"> → Remove element by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list.remove("Python");  // Remove "Python"</w:t>
        <w:br/>
        <w:t>System.out.println(list);  // Output: [Java]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10. </w:t>
      </w:r>
      <w:r>
        <w:rPr>
          <w:rStyle w:val="InlineCode"/>
          <w:b/>
          <w:i w:val="0"/>
          <w:strike w:val="0"/>
        </w:rPr>
        <w:t>removeFirst()</w:t>
      </w:r>
      <w:r>
        <w:rPr>
          <w:rStyle w:val="DefaultParagraphFont"/>
          <w:b/>
          <w:i w:val="0"/>
          <w:strike w:val="0"/>
        </w:rPr>
        <w:t xml:space="preserve"> → Remove first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list.removeFirst();</w:t>
        <w:br/>
        <w:t>System.out.println(list);  // Output: [Python]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11. </w:t>
      </w:r>
      <w:r>
        <w:rPr>
          <w:rStyle w:val="InlineCode"/>
          <w:b/>
          <w:i w:val="0"/>
          <w:strike w:val="0"/>
        </w:rPr>
        <w:t>removeLast()</w:t>
      </w:r>
      <w:r>
        <w:rPr>
          <w:rStyle w:val="DefaultParagraphFont"/>
          <w:b/>
          <w:i w:val="0"/>
          <w:strike w:val="0"/>
        </w:rPr>
        <w:t xml:space="preserve"> → Remove last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list.removeLast();</w:t>
        <w:br/>
        <w:t>System.out.println(list);  // Output: [Java]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12.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→ Get the number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System.out.println(list.size()); 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13.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→ Remove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>list.add("Java");</w:t>
        <w:br/>
        <w:t>list.add("Python");</w:t>
        <w:br/>
        <w:t>list.clear();</w:t>
        <w:br/>
        <w:t>System.out.println(list); 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When to Use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Best for fast insertions and deletions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Use when frequently adding/removing elements from the start or middle.</w:t>
      </w:r>
      <w:r>
        <w:rPr>
          <w:rStyle w:val="DefaultParagraphFont"/>
          <w:b w:val="0"/>
          <w:i w:val="0"/>
          <w:strike w:val="0"/>
        </w:rPr>
        <w:br/>
        <w:t xml:space="preserve">❌ </w:t>
      </w:r>
      <w:r>
        <w:rPr>
          <w:rStyle w:val="DefaultParagraphFont"/>
          <w:b/>
          <w:i w:val="0"/>
          <w:strike w:val="0"/>
        </w:rPr>
        <w:t>Avoid if you need fast random access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774"/>
        <w:gridCol w:w="584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end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beginning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element at an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element at index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first element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last element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08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Dive: How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Works Internally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In this section, we will </w:t>
      </w:r>
      <w:r>
        <w:rPr>
          <w:rStyle w:val="DefaultParagraphFont"/>
          <w:b/>
          <w:i w:val="0"/>
          <w:strike w:val="0"/>
        </w:rPr>
        <w:t xml:space="preserve">break down the internal working of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step by step.</w:t>
        <w:br/>
        <w:t xml:space="preserve">I will explain </w:t>
      </w:r>
      <w:r>
        <w:rPr>
          <w:rStyle w:val="DefaultParagraphFont"/>
          <w:b/>
          <w:i w:val="0"/>
          <w:strike w:val="0"/>
        </w:rPr>
        <w:t>how elements are stored, inserted, deleted, and accessed internally</w:t>
      </w:r>
      <w:r>
        <w:rPr>
          <w:rStyle w:val="DefaultParagraphFont"/>
          <w:b w:val="0"/>
          <w:i w:val="0"/>
          <w:strike w:val="0"/>
        </w:rPr>
        <w:t xml:space="preserve"> using a </w:t>
      </w:r>
      <w:r>
        <w:rPr>
          <w:rStyle w:val="DefaultParagraphFont"/>
          <w:b/>
          <w:i w:val="0"/>
          <w:strike w:val="0"/>
        </w:rPr>
        <w:t>doubly linked list structure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 Linked List?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Linked List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linear data structure</w:t>
      </w:r>
      <w:r>
        <w:rPr>
          <w:rStyle w:val="DefaultParagraphFont"/>
          <w:b w:val="0"/>
          <w:i w:val="0"/>
          <w:strike w:val="0"/>
        </w:rPr>
        <w:t xml:space="preserve"> that consists of a </w:t>
      </w:r>
      <w:r>
        <w:rPr>
          <w:rStyle w:val="DefaultParagraphFont"/>
          <w:b/>
          <w:i w:val="0"/>
          <w:strike w:val="0"/>
        </w:rPr>
        <w:t>sequence of nodes</w:t>
      </w:r>
      <w:r>
        <w:rPr>
          <w:rStyle w:val="DefaultParagraphFont"/>
          <w:b w:val="0"/>
          <w:i w:val="0"/>
          <w:strike w:val="0"/>
        </w:rPr>
        <w:t xml:space="preserve"> where: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node stores two things: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Data</w:t>
      </w:r>
      <w:r>
        <w:rPr>
          <w:rStyle w:val="DefaultParagraphFont"/>
          <w:b w:val="0"/>
          <w:i w:val="0"/>
          <w:strike w:val="0"/>
        </w:rPr>
        <w:t xml:space="preserve"> (the actual element)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References (pointers) to the next and previous nodes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an </w:t>
      </w:r>
      <w:r>
        <w:rPr>
          <w:rStyle w:val="DefaultParagraphFont"/>
          <w:b/>
          <w:i w:val="0"/>
          <w:strike w:val="0"/>
        </w:rPr>
        <w:t>array</w:t>
      </w:r>
      <w:r>
        <w:rPr>
          <w:rStyle w:val="DefaultParagraphFont"/>
          <w:b w:val="0"/>
          <w:i w:val="0"/>
          <w:strike w:val="0"/>
        </w:rPr>
        <w:t xml:space="preserve">, which stores elements </w:t>
      </w:r>
      <w:r>
        <w:rPr>
          <w:rStyle w:val="DefaultParagraphFont"/>
          <w:b/>
          <w:i w:val="0"/>
          <w:strike w:val="0"/>
        </w:rPr>
        <w:t>contiguously in memory</w:t>
      </w:r>
      <w:r>
        <w:rPr>
          <w:rStyle w:val="DefaultParagraphFont"/>
          <w:b w:val="0"/>
          <w:i w:val="0"/>
          <w:strike w:val="0"/>
        </w:rPr>
        <w:t xml:space="preserve">, a </w:t>
      </w:r>
      <w:r>
        <w:rPr>
          <w:rStyle w:val="DefaultParagraphFont"/>
          <w:b/>
          <w:i w:val="0"/>
          <w:strike w:val="0"/>
        </w:rPr>
        <w:t>linked list stores elements in separate memory locations</w:t>
      </w:r>
      <w:r>
        <w:rPr>
          <w:rStyle w:val="DefaultParagraphFont"/>
          <w:b w:val="0"/>
          <w:i w:val="0"/>
          <w:strike w:val="0"/>
        </w:rPr>
        <w:t>, connected using pointers.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Structure of a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Node: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node contains </w:t>
      </w:r>
      <w:r>
        <w:rPr>
          <w:rStyle w:val="DefaultParagraphFont"/>
          <w:b/>
          <w:i w:val="0"/>
          <w:strike w:val="0"/>
        </w:rPr>
        <w:t>three parts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[Prev | Data | Next]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Prev</w:t>
      </w:r>
      <w:r>
        <w:rPr>
          <w:rStyle w:val="DefaultParagraphFont"/>
          <w:b w:val="0"/>
          <w:i w:val="0"/>
          <w:strike w:val="0"/>
        </w:rPr>
        <w:t xml:space="preserve"> → Points to the </w:t>
      </w:r>
      <w:r>
        <w:rPr>
          <w:rStyle w:val="DefaultParagraphFont"/>
          <w:b/>
          <w:i w:val="0"/>
          <w:strike w:val="0"/>
        </w:rPr>
        <w:t>previous</w:t>
      </w:r>
      <w:r>
        <w:rPr>
          <w:rStyle w:val="DefaultParagraphFont"/>
          <w:b w:val="0"/>
          <w:i w:val="0"/>
          <w:strike w:val="0"/>
        </w:rPr>
        <w:t xml:space="preserve"> node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Data</w:t>
      </w:r>
      <w:r>
        <w:rPr>
          <w:rStyle w:val="DefaultParagraphFont"/>
          <w:b w:val="0"/>
          <w:i w:val="0"/>
          <w:strike w:val="0"/>
        </w:rPr>
        <w:t xml:space="preserve"> → Stores the </w:t>
      </w:r>
      <w:r>
        <w:rPr>
          <w:rStyle w:val="DefaultParagraphFont"/>
          <w:b/>
          <w:i w:val="0"/>
          <w:strike w:val="0"/>
        </w:rPr>
        <w:t>actual value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Next</w:t>
      </w:r>
      <w:r>
        <w:rPr>
          <w:rStyle w:val="DefaultParagraphFont"/>
          <w:b w:val="0"/>
          <w:i w:val="0"/>
          <w:strike w:val="0"/>
        </w:rPr>
        <w:t xml:space="preserve"> → Points to the </w:t>
      </w:r>
      <w:r>
        <w:rPr>
          <w:rStyle w:val="DefaultParagraphFont"/>
          <w:b/>
          <w:i w:val="0"/>
          <w:strike w:val="0"/>
        </w:rPr>
        <w:t>next</w:t>
      </w:r>
      <w:r>
        <w:rPr>
          <w:rStyle w:val="DefaultParagraphFont"/>
          <w:b w:val="0"/>
          <w:i w:val="0"/>
          <w:strike w:val="0"/>
        </w:rPr>
        <w:t xml:space="preserve"> node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Example of a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with three elements: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-&gt; [null | A | ⬇]  &lt;--&gt;  [⬆ | B | ⬇]  &lt;--&gt;  [⬆ | C | null] &lt;- Tail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Head</w:t>
      </w:r>
      <w:r>
        <w:rPr>
          <w:rStyle w:val="DefaultParagraphFont"/>
          <w:b w:val="0"/>
          <w:i w:val="0"/>
          <w:strike w:val="0"/>
        </w:rPr>
        <w:t xml:space="preserve"> points to the </w:t>
      </w:r>
      <w:r>
        <w:rPr>
          <w:rStyle w:val="DefaultParagraphFont"/>
          <w:b/>
          <w:i w:val="0"/>
          <w:strike w:val="0"/>
        </w:rPr>
        <w:t>first node (A)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Tail</w:t>
      </w:r>
      <w:r>
        <w:rPr>
          <w:rStyle w:val="DefaultParagraphFont"/>
          <w:b w:val="0"/>
          <w:i w:val="0"/>
          <w:strike w:val="0"/>
        </w:rPr>
        <w:t xml:space="preserve"> points to the </w:t>
      </w:r>
      <w:r>
        <w:rPr>
          <w:rStyle w:val="DefaultParagraphFont"/>
          <w:b/>
          <w:i w:val="0"/>
          <w:strike w:val="0"/>
        </w:rPr>
        <w:t>last node (C)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node is </w:t>
      </w:r>
      <w:r>
        <w:rPr>
          <w:rStyle w:val="DefaultParagraphFont"/>
          <w:b/>
          <w:i w:val="0"/>
          <w:strike w:val="0"/>
        </w:rPr>
        <w:t>connected both ways</w:t>
      </w:r>
      <w:r>
        <w:rPr>
          <w:rStyle w:val="DefaultParagraphFont"/>
          <w:b w:val="0"/>
          <w:i w:val="0"/>
          <w:strike w:val="0"/>
        </w:rPr>
        <w:t xml:space="preserve"> (Doubly Linked List)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8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Java's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Java’s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is implemented as a Doubly Linked List (</w:t>
      </w:r>
      <w:r>
        <w:rPr>
          <w:rStyle w:val="InlineCode"/>
          <w:b/>
          <w:i w:val="0"/>
          <w:strike w:val="0"/>
        </w:rPr>
        <w:t>DLL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class has </w:t>
      </w:r>
      <w:r>
        <w:rPr>
          <w:rStyle w:val="DefaultParagraphFont"/>
          <w:b/>
          <w:i w:val="0"/>
          <w:strike w:val="0"/>
        </w:rPr>
        <w:t>two important instance variables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Node first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Points to the first node</w:t>
      </w:r>
      <w:r>
        <w:rPr>
          <w:rStyle w:val="DefaultParagraphFont"/>
          <w:b w:val="0"/>
          <w:i w:val="0"/>
          <w:strike w:val="0"/>
        </w:rPr>
        <w:t xml:space="preserve"> (head)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Node last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Points to the last node</w:t>
      </w:r>
      <w:r>
        <w:rPr>
          <w:rStyle w:val="DefaultParagraphFont"/>
          <w:b w:val="0"/>
          <w:i w:val="0"/>
          <w:strike w:val="0"/>
        </w:rPr>
        <w:t xml:space="preserve"> (tail)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Internal Node Class (</w:t>
      </w:r>
      <w:r>
        <w:rPr>
          <w:rStyle w:val="InlineCode"/>
          <w:b/>
          <w:i w:val="0"/>
          <w:strike w:val="0"/>
        </w:rPr>
        <w:t>LinkedList.Node&lt;T&gt;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private static class Node&lt;T&gt; {</w:t>
        <w:br/>
        <w:t xml:space="preserve">    T item;       // The actual data stored</w:t>
        <w:br/>
        <w:t xml:space="preserve">    Node&lt;T&gt; next; // Pointer to the next node</w:t>
        <w:br/>
        <w:t xml:space="preserve">    Node&lt;T&gt; prev; // Pointer to the previous node</w:t>
        <w:br/>
        <w:br/>
        <w:t xml:space="preserve">    Node(Node&lt;T&gt; prev, T item, Node&lt;T&gt; next) {</w:t>
        <w:br/>
        <w:t xml:space="preserve">        this.item = item;</w:t>
        <w:br/>
        <w:t xml:space="preserve">        this.next = next;</w:t>
        <w:br/>
        <w:t xml:space="preserve">        this.prev = prev;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Each node stores: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Data (</w:t>
      </w:r>
      <w:r>
        <w:rPr>
          <w:rStyle w:val="InlineCode"/>
          <w:b/>
          <w:i w:val="0"/>
          <w:strike w:val="0"/>
        </w:rPr>
        <w:t>item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Next node reference (</w:t>
      </w:r>
      <w:r>
        <w:rPr>
          <w:rStyle w:val="InlineCode"/>
          <w:b/>
          <w:i w:val="0"/>
          <w:strike w:val="0"/>
        </w:rPr>
        <w:t>next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Previous node reference (</w:t>
      </w:r>
      <w:r>
        <w:rPr>
          <w:rStyle w:val="InlineCode"/>
          <w:b/>
          <w:i w:val="0"/>
          <w:strike w:val="0"/>
        </w:rPr>
        <w:t>prev</w:t>
      </w:r>
      <w:r>
        <w:rPr>
          <w:rStyle w:val="DefaultParagraphFont"/>
          <w:b/>
          <w:i w:val="0"/>
          <w:strike w:val="0"/>
        </w:rPr>
        <w:t>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add(E element)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Adding elements to a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(appending to the end)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LinkedList&lt;String&gt; list = new LinkedList&lt;&gt;();</w:t>
        <w:br/>
        <w:t xml:space="preserve">list.add("A"); </w:t>
        <w:br/>
        <w:t>list.add("B");</w:t>
        <w:br/>
        <w:t>list.add("C");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Step-by-Step Execution: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First Element "A" is added</w:t>
      </w:r>
      <w:r>
        <w:rPr>
          <w:rStyle w:val="DefaultParagraphFont"/>
          <w:b w:val="0"/>
          <w:i w:val="0"/>
          <w:strike w:val="0"/>
        </w:rPr>
        <w:t xml:space="preserve"> → A new node is created</w:t>
      </w:r>
    </w:p>
    <w:p>
      <w:pPr>
        <w:pStyle w:val="FencedCode"/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[null | A | null] 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Head and Tail both point to A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Second Element "B" is added</w:t>
      </w:r>
    </w:p>
    <w:p>
      <w:pPr>
        <w:pStyle w:val="FencedCode"/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[null | A | ⬇]  &lt;--&gt;  [⬆ | B | null]  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A’s </w:t>
      </w:r>
      <w:r>
        <w:rPr>
          <w:rStyle w:val="InlineCode"/>
          <w:b/>
          <w:i w:val="0"/>
          <w:strike w:val="0"/>
        </w:rPr>
        <w:t>next</w:t>
      </w:r>
      <w:r>
        <w:rPr>
          <w:rStyle w:val="DefaultParagraphFont"/>
          <w:b/>
          <w:i w:val="0"/>
          <w:strike w:val="0"/>
        </w:rPr>
        <w:t xml:space="preserve"> pointer points to B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B’s </w:t>
      </w:r>
      <w:r>
        <w:rPr>
          <w:rStyle w:val="InlineCode"/>
          <w:b/>
          <w:i w:val="0"/>
          <w:strike w:val="0"/>
        </w:rPr>
        <w:t>prev</w:t>
      </w:r>
      <w:r>
        <w:rPr>
          <w:rStyle w:val="DefaultParagraphFont"/>
          <w:b/>
          <w:i w:val="0"/>
          <w:strike w:val="0"/>
        </w:rPr>
        <w:t xml:space="preserve"> pointer points to A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Tail now points to B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Third Element "C" is added</w:t>
      </w:r>
    </w:p>
    <w:p>
      <w:pPr>
        <w:pStyle w:val="FencedCode"/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[null | A | ⬇]  &lt;--&gt;  [⬆ | B | ⬇]  &lt;--&gt;  [⬆ | C | null]  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B’s </w:t>
      </w:r>
      <w:r>
        <w:rPr>
          <w:rStyle w:val="InlineCode"/>
          <w:b/>
          <w:i w:val="0"/>
          <w:strike w:val="0"/>
        </w:rPr>
        <w:t>next</w:t>
      </w:r>
      <w:r>
        <w:rPr>
          <w:rStyle w:val="DefaultParagraphFont"/>
          <w:b/>
          <w:i w:val="0"/>
          <w:strike w:val="0"/>
        </w:rPr>
        <w:t xml:space="preserve"> pointer points to C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C’s </w:t>
      </w:r>
      <w:r>
        <w:rPr>
          <w:rStyle w:val="InlineCode"/>
          <w:b/>
          <w:i w:val="0"/>
          <w:strike w:val="0"/>
        </w:rPr>
        <w:t>prev</w:t>
      </w:r>
      <w:r>
        <w:rPr>
          <w:rStyle w:val="DefaultParagraphFont"/>
          <w:b/>
          <w:i w:val="0"/>
          <w:strike w:val="0"/>
        </w:rPr>
        <w:t xml:space="preserve"> pointer points to B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Tail now points to C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Insertion is O(1) because we only update pointers.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How </w:t>
      </w:r>
      <w:r>
        <w:rPr>
          <w:rStyle w:val="InlineCode"/>
          <w:b/>
          <w:i w:val="0"/>
          <w:strike w:val="0"/>
        </w:rPr>
        <w:t>remove(E element)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Removing an element from </w:t>
      </w:r>
      <w:r>
        <w:rPr>
          <w:rStyle w:val="InlineCode"/>
          <w:b/>
          <w:i w:val="0"/>
          <w:strike w:val="0"/>
        </w:rPr>
        <w:t>LinkedList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list.remove("B");  // Remove "B"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Step-by-Step Execution: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removing: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A | ⬇]  &lt;--&gt;  [⬆ | B | ⬇]  &lt;--&gt;  [⬆ | C | null]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 "B"</w:t>
      </w:r>
      <w:r>
        <w:rPr>
          <w:rStyle w:val="DefaultParagraphFont"/>
          <w:b w:val="0"/>
          <w:i w:val="0"/>
          <w:strike w:val="0"/>
        </w:rPr>
        <w:t xml:space="preserve"> → Traverse nodes until we reach "B"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Update Pointers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A’s </w:t>
      </w:r>
      <w:r>
        <w:rPr>
          <w:rStyle w:val="InlineCode"/>
          <w:b/>
          <w:i w:val="0"/>
          <w:strike w:val="0"/>
        </w:rPr>
        <w:t>next</w:t>
      </w:r>
      <w:r>
        <w:rPr>
          <w:rStyle w:val="DefaultParagraphFont"/>
          <w:b/>
          <w:i w:val="0"/>
          <w:strike w:val="0"/>
        </w:rPr>
        <w:t xml:space="preserve"> now points to C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C’s </w:t>
      </w:r>
      <w:r>
        <w:rPr>
          <w:rStyle w:val="InlineCode"/>
          <w:b/>
          <w:i w:val="0"/>
          <w:strike w:val="0"/>
        </w:rPr>
        <w:t>prev</w:t>
      </w:r>
      <w:r>
        <w:rPr>
          <w:rStyle w:val="DefaultParagraphFont"/>
          <w:b/>
          <w:i w:val="0"/>
          <w:strike w:val="0"/>
        </w:rPr>
        <w:t xml:space="preserve"> now points to A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Remove "B"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After removing "B":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A | ⬇]  &lt;--&gt;  [⬆ | C | null]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Removal is O(1) if we already have a reference, otherwise O(n) if we search first.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How </w:t>
      </w:r>
      <w:r>
        <w:rPr>
          <w:rStyle w:val="InlineCode"/>
          <w:b/>
          <w:i w:val="0"/>
          <w:strike w:val="0"/>
        </w:rPr>
        <w:t>get(int index)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Retrieving an element by index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String value = list.get(2);  // Fetch element at index 2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If </w:t>
      </w:r>
      <w:r>
        <w:rPr>
          <w:rStyle w:val="InlineCode"/>
          <w:b/>
          <w:i w:val="0"/>
          <w:strike w:val="0"/>
        </w:rPr>
        <w:t>index &lt; size/2</w:t>
      </w:r>
      <w:r>
        <w:rPr>
          <w:rStyle w:val="DefaultParagraphFont"/>
          <w:b w:val="0"/>
          <w:i w:val="0"/>
          <w:strike w:val="0"/>
        </w:rPr>
        <w:t xml:space="preserve">, start from </w:t>
      </w:r>
      <w:r>
        <w:rPr>
          <w:rStyle w:val="DefaultParagraphFont"/>
          <w:b/>
          <w:i w:val="0"/>
          <w:strike w:val="0"/>
        </w:rPr>
        <w:t>head</w:t>
      </w:r>
      <w:r>
        <w:rPr>
          <w:rStyle w:val="DefaultParagraphFont"/>
          <w:b w:val="0"/>
          <w:i w:val="0"/>
          <w:strike w:val="0"/>
        </w:rPr>
        <w:t xml:space="preserve"> and move forward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If </w:t>
      </w:r>
      <w:r>
        <w:rPr>
          <w:rStyle w:val="InlineCode"/>
          <w:b/>
          <w:i w:val="0"/>
          <w:strike w:val="0"/>
        </w:rPr>
        <w:t>index &gt; size/2</w:t>
      </w:r>
      <w:r>
        <w:rPr>
          <w:rStyle w:val="DefaultParagraphFont"/>
          <w:b w:val="0"/>
          <w:i w:val="0"/>
          <w:strike w:val="0"/>
        </w:rPr>
        <w:t xml:space="preserve">, start from </w:t>
      </w:r>
      <w:r>
        <w:rPr>
          <w:rStyle w:val="DefaultParagraphFont"/>
          <w:b/>
          <w:i w:val="0"/>
          <w:strike w:val="0"/>
        </w:rPr>
        <w:t>tail</w:t>
      </w:r>
      <w:r>
        <w:rPr>
          <w:rStyle w:val="DefaultParagraphFont"/>
          <w:b w:val="0"/>
          <w:i w:val="0"/>
          <w:strike w:val="0"/>
        </w:rPr>
        <w:t xml:space="preserve"> and move backward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Example for </w:t>
      </w:r>
      <w:r>
        <w:rPr>
          <w:rStyle w:val="InlineCode"/>
          <w:b w:val="0"/>
          <w:i w:val="0"/>
          <w:strike w:val="0"/>
        </w:rPr>
        <w:t>list.get(2)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A | ⬇]  &lt;--&gt;  [⬆ | B | ⬇]  &lt;--&gt;  [⬆ | C | null]</w:t>
      </w:r>
    </w:p>
    <w:p>
      <w:pPr>
        <w:numPr>
          <w:ilvl w:val="0"/>
          <w:numId w:val="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Start from </w:t>
      </w:r>
      <w:r>
        <w:rPr>
          <w:rStyle w:val="InlineCode"/>
          <w:b/>
          <w:i w:val="0"/>
          <w:strike w:val="0"/>
        </w:rPr>
        <w:t>head</w:t>
      </w:r>
      <w:r>
        <w:rPr>
          <w:rStyle w:val="DefaultParagraphFont"/>
          <w:b/>
          <w:i w:val="0"/>
          <w:strike w:val="0"/>
        </w:rPr>
        <w:t xml:space="preserve"> and move </w:t>
      </w:r>
      <w:r>
        <w:rPr>
          <w:rStyle w:val="InlineCode"/>
          <w:b/>
          <w:i w:val="0"/>
          <w:strike w:val="0"/>
        </w:rPr>
        <w:t>next</w:t>
      </w:r>
      <w:r>
        <w:rPr>
          <w:rStyle w:val="DefaultParagraphFont"/>
          <w:b/>
          <w:i w:val="0"/>
          <w:strike w:val="0"/>
        </w:rPr>
        <w:t xml:space="preserve"> twice</w:t>
      </w:r>
      <w:r>
        <w:rPr>
          <w:rStyle w:val="DefaultParagraphFont"/>
          <w:b w:val="0"/>
          <w:i w:val="0"/>
          <w:strike w:val="0"/>
        </w:rPr>
        <w:t xml:space="preserve"> → Reached C</w:t>
      </w:r>
    </w:p>
    <w:p>
      <w:pPr>
        <w:numPr>
          <w:ilvl w:val="0"/>
          <w:numId w:val="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 C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Slower than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because there is no direct index access (O(n) complexity).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How </w:t>
      </w:r>
      <w:r>
        <w:rPr>
          <w:rStyle w:val="InlineCode"/>
          <w:b/>
          <w:i w:val="0"/>
          <w:strike w:val="0"/>
        </w:rPr>
        <w:t>addFirst()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addLast()</w:t>
      </w:r>
      <w:r>
        <w:rPr>
          <w:rStyle w:val="DefaultParagraphFont"/>
          <w:b/>
          <w:i w:val="0"/>
          <w:strike w:val="0"/>
        </w:rPr>
        <w:t xml:space="preserve"> Work?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InlineCode"/>
          <w:b/>
          <w:i w:val="0"/>
          <w:strike w:val="0"/>
        </w:rPr>
        <w:t>addFirst(E e)</w:t>
      </w:r>
      <w:r>
        <w:rPr>
          <w:rStyle w:val="DefaultParagraphFont"/>
          <w:b/>
          <w:i w:val="0"/>
          <w:strike w:val="0"/>
        </w:rPr>
        <w:t xml:space="preserve"> → Adds element at the start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list.addFirst("X");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A | ⬇]  &lt;--&gt;  [⬆ | B | ⬇]  &lt;--&gt;  [⬆ | C | null]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After adding </w:t>
      </w:r>
      <w:r>
        <w:rPr>
          <w:rStyle w:val="InlineCode"/>
          <w:b w:val="0"/>
          <w:i w:val="0"/>
          <w:strike w:val="0"/>
        </w:rPr>
        <w:t>"X"</w:t>
      </w:r>
      <w:r>
        <w:rPr>
          <w:rStyle w:val="DefaultParagraphFont"/>
          <w:b w:val="0"/>
          <w:i w:val="0"/>
          <w:strike w:val="0"/>
        </w:rPr>
        <w:t xml:space="preserve"> at the start: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X | ⬇]  &lt;--&gt;  [⬆ | A | ⬇]  &lt;--&gt;  [⬆ | B | ⬇]  &lt;--&gt;  [⬆ | C | null]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O(1) complexity since only head pointer changes.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InlineCode"/>
          <w:b/>
          <w:i w:val="0"/>
          <w:strike w:val="0"/>
        </w:rPr>
        <w:t>addLast(E e)</w:t>
      </w:r>
      <w:r>
        <w:rPr>
          <w:rStyle w:val="DefaultParagraphFont"/>
          <w:b/>
          <w:i w:val="0"/>
          <w:strike w:val="0"/>
        </w:rPr>
        <w:t xml:space="preserve"> → Adds element at the end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list.addLast("Y");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[null | X | ⬇]  &lt;--&gt;  [⬆ | A | ⬇]  &lt;--&gt;  [⬆ | B | ⬇]  &lt;--&gt;  [⬆ | C | ⬇]  &lt;--&gt;  [⬆ | Y | null]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O(1) complexity since only tail pointer changes.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Time Complexity Comparison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58"/>
        <w:gridCol w:w="4549"/>
        <w:gridCol w:w="17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LinkedList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ArrayList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 at Beginning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(if reference is known)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Delete at Beginning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Delete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Delete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(if reference is known)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Access (get)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LinkedList is better for frequent insertions and deletions.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ArrayList is better for fast access (</w:t>
      </w:r>
      <w:r>
        <w:rPr>
          <w:rStyle w:val="InlineCode"/>
          <w:b/>
          <w:i w:val="0"/>
          <w:strike w:val="0"/>
        </w:rPr>
        <w:t>get(index)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LinkedList&lt;T&gt; works internally as a doubly linked list.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Each node stores data, a pointer to the next node, and a pointer to the previous node.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Insertions and deletions are O(1) if the reference is known.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Retrieving elements by index is O(n) (slower than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a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dynamic array</w:t>
      </w:r>
      <w:r>
        <w:rPr>
          <w:rStyle w:val="DefaultParagraphFont"/>
          <w:b w:val="0"/>
          <w:i w:val="0"/>
          <w:strike w:val="0"/>
        </w:rPr>
        <w:t xml:space="preserve"> in Java, just like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, but with </w:t>
      </w:r>
      <w:r>
        <w:rPr>
          <w:rStyle w:val="DefaultParagraphFont"/>
          <w:b/>
          <w:i w:val="0"/>
          <w:strike w:val="0"/>
        </w:rPr>
        <w:t>one key difference</w:t>
      </w:r>
      <w:r>
        <w:rPr>
          <w:rStyle w:val="DefaultParagraphFont"/>
          <w:b w:val="0"/>
          <w:i w:val="0"/>
          <w:strike w:val="0"/>
        </w:rPr>
        <w:t>:</w:t>
        <w:br/>
      </w:r>
      <w:r>
        <w:rPr>
          <w:rStyle w:val="DefaultParagraphFont"/>
          <w:b/>
          <w:i w:val="0"/>
          <w:strike w:val="0"/>
        </w:rPr>
        <w:t>Vector is thread-safe</w:t>
      </w:r>
      <w:r>
        <w:rPr>
          <w:rStyle w:val="DefaultParagraphFont"/>
          <w:b w:val="0"/>
          <w:i w:val="0"/>
          <w:strike w:val="0"/>
        </w:rPr>
        <w:t xml:space="preserve"> (i.e., multiple threads can access it safely).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is a part of </w:t>
      </w:r>
      <w:r>
        <w:rPr>
          <w:rStyle w:val="DefaultParagraphFont"/>
          <w:b/>
          <w:i w:val="0"/>
          <w:strike w:val="0"/>
        </w:rPr>
        <w:t>Java's legacy collection framework</w:t>
      </w:r>
      <w:r>
        <w:rPr>
          <w:rStyle w:val="DefaultParagraphFont"/>
          <w:b w:val="0"/>
          <w:i w:val="0"/>
          <w:strike w:val="0"/>
        </w:rPr>
        <w:t xml:space="preserve">, but it is still used when we need </w:t>
      </w:r>
      <w:r>
        <w:rPr>
          <w:rStyle w:val="DefaultParagraphFont"/>
          <w:b/>
          <w:i w:val="0"/>
          <w:strike w:val="0"/>
        </w:rPr>
        <w:t>a synchronized (thread-safe)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Package: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java.util.Vector;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Use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💡 </w:t>
      </w:r>
      <w:r>
        <w:rPr>
          <w:rStyle w:val="DefaultParagraphFont"/>
          <w:b/>
          <w:i w:val="0"/>
          <w:strike w:val="0"/>
        </w:rPr>
        <w:t>Why do we need Vector when we have ArrayList?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Thread Safety</w:t>
      </w:r>
      <w:r>
        <w:rPr>
          <w:rStyle w:val="DefaultParagraphFont"/>
          <w:b w:val="0"/>
          <w:i w:val="0"/>
          <w:strike w:val="0"/>
        </w:rPr>
        <w:t xml:space="preserve">: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is synchronized, so it can be used safely in multi-threaded environments.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Dynamic Resizing</w:t>
      </w:r>
      <w:r>
        <w:rPr>
          <w:rStyle w:val="DefaultParagraphFont"/>
          <w:b w:val="0"/>
          <w:i w:val="0"/>
          <w:strike w:val="0"/>
        </w:rPr>
        <w:t xml:space="preserve">: Unlike an array,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grows dynamically when more elements are added.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Fast Random Access</w:t>
      </w:r>
      <w:r>
        <w:rPr>
          <w:rStyle w:val="DefaultParagraphFont"/>
          <w:b w:val="0"/>
          <w:i w:val="0"/>
          <w:strike w:val="0"/>
        </w:rPr>
        <w:t xml:space="preserve">: Since it is an </w:t>
      </w:r>
      <w:r>
        <w:rPr>
          <w:rStyle w:val="DefaultParagraphFont"/>
          <w:b/>
          <w:i w:val="0"/>
          <w:strike w:val="0"/>
        </w:rPr>
        <w:t>array-based</w:t>
      </w:r>
      <w:r>
        <w:rPr>
          <w:rStyle w:val="DefaultParagraphFont"/>
          <w:b w:val="0"/>
          <w:i w:val="0"/>
          <w:strike w:val="0"/>
        </w:rPr>
        <w:t xml:space="preserve"> structure,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allows fast access via an index.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🚫 </w:t>
      </w:r>
      <w:r>
        <w:rPr>
          <w:rStyle w:val="DefaultParagraphFont"/>
          <w:b/>
          <w:i w:val="0"/>
          <w:strike w:val="0"/>
        </w:rPr>
        <w:t>But...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is slower than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 because </w:t>
      </w:r>
      <w:r>
        <w:rPr>
          <w:rStyle w:val="DefaultParagraphFont"/>
          <w:b/>
          <w:i w:val="0"/>
          <w:strike w:val="0"/>
        </w:rPr>
        <w:t>each method in Vector is synchronized</w:t>
      </w:r>
      <w:r>
        <w:rPr>
          <w:rStyle w:val="DefaultParagraphFont"/>
          <w:b w:val="0"/>
          <w:i w:val="0"/>
          <w:strike w:val="0"/>
        </w:rPr>
        <w:t>, making it thread-safe but slower.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If you don’t need thread safety, use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instead.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Internal Working of </w:t>
      </w:r>
      <w:r>
        <w:rPr>
          <w:rStyle w:val="InlineCode"/>
          <w:b/>
          <w:i w:val="0"/>
          <w:strike w:val="0"/>
        </w:rPr>
        <w:t>Vector&lt;T&gt;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stores elements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is implemented </w:t>
      </w:r>
      <w:r>
        <w:rPr>
          <w:rStyle w:val="DefaultParagraphFont"/>
          <w:b/>
          <w:i w:val="0"/>
          <w:strike w:val="0"/>
        </w:rPr>
        <w:t>internally as a resizable array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has an </w:t>
      </w:r>
      <w:r>
        <w:rPr>
          <w:rStyle w:val="DefaultParagraphFont"/>
          <w:b/>
          <w:i w:val="0"/>
          <w:strike w:val="0"/>
        </w:rPr>
        <w:t>initial capacity</w:t>
      </w:r>
      <w:r>
        <w:rPr>
          <w:rStyle w:val="DefaultParagraphFont"/>
          <w:b w:val="0"/>
          <w:i w:val="0"/>
          <w:strike w:val="0"/>
        </w:rPr>
        <w:t xml:space="preserve"> (default = 10), and when it is full, </w:t>
      </w:r>
      <w:r>
        <w:rPr>
          <w:rStyle w:val="DefaultParagraphFont"/>
          <w:b/>
          <w:i w:val="0"/>
          <w:strike w:val="0"/>
        </w:rPr>
        <w:t>it grows by doubling its size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Internal Structure of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(Before Resizing)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 A ] [ B ] [ C ] [ D ] [ E ] [ - ] [ - ] [ - ] [ - ] [ - ]</w:t>
        <w:br/>
        <w:t>(size = 5, capacity = 10)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After Adding More Elements (Resizing Happens)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[ A ] [ B ] [ C ] [ D ] [ E ] [ F ] [ G ] [ H ] [ I ] [ J ] </w:t>
        <w:br/>
        <w:t>(size = 10, capacity = 10)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If one more element is added, Vector resizes (doubles capacity from 10 → 20):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 A ] [ B ] [ C ] [ D ] [ E ] [ F ] [ G ] [ H ] [ I ] [ J ] [ K ] [ - ] [ - ] [ - ] [ - ] [ - ] ...</w:t>
        <w:br/>
        <w:t>(size = 11, capacity = 20)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Key Point:</w:t>
      </w:r>
      <w:r>
        <w:rPr>
          <w:rStyle w:val="DefaultParagraphFont"/>
          <w:b w:val="0"/>
          <w:i w:val="0"/>
          <w:strike w:val="0"/>
        </w:rPr>
        <w:t xml:space="preserve"> Vector </w:t>
      </w:r>
      <w:r>
        <w:rPr>
          <w:rStyle w:val="DefaultParagraphFont"/>
          <w:b/>
          <w:i w:val="0"/>
          <w:strike w:val="0"/>
        </w:rPr>
        <w:t>doubles its capacity when it exceeds the limit</w:t>
      </w:r>
      <w:r>
        <w:rPr>
          <w:rStyle w:val="DefaultParagraphFont"/>
          <w:b w:val="0"/>
          <w:i w:val="0"/>
          <w:strike w:val="0"/>
        </w:rPr>
        <w:t xml:space="preserve">, while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grows by </w:t>
      </w:r>
      <w:r>
        <w:rPr>
          <w:rStyle w:val="DefaultParagraphFont"/>
          <w:b/>
          <w:i w:val="0"/>
          <w:strike w:val="0"/>
        </w:rPr>
        <w:t>50% of its size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9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How to Create a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Default Constructor (Capacity = 10)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Vector&lt;Integer&gt; vector = new Vector&lt;&gt;();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This creates a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DefaultParagraphFont"/>
          <w:b/>
          <w:i w:val="0"/>
          <w:strike w:val="0"/>
        </w:rPr>
        <w:t>default capacity = 10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Specifying Initial Capacity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Vector&lt;Integer&gt; vector = new Vector&lt;&gt;(20);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This creates a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DefaultParagraphFont"/>
          <w:b/>
          <w:i w:val="0"/>
          <w:strike w:val="0"/>
        </w:rPr>
        <w:t>initial capacity = 20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Specifying Capacity Increment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Vector&lt;Integer&gt; vector = new Vector&lt;&gt;(10, 5);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Initial capacity = 10</w:t>
      </w:r>
      <w:r>
        <w:rPr>
          <w:rStyle w:val="DefaultParagraphFont"/>
          <w:b w:val="0"/>
          <w:i w:val="0"/>
          <w:strike w:val="0"/>
        </w:rPr>
        <w:br/>
        <w:t xml:space="preserve">📌 </w:t>
      </w:r>
      <w:r>
        <w:rPr>
          <w:rStyle w:val="DefaultParagraphFont"/>
          <w:b/>
          <w:i w:val="0"/>
          <w:strike w:val="0"/>
        </w:rPr>
        <w:t>Increases by 5 when full</w:t>
      </w:r>
      <w:r>
        <w:rPr>
          <w:rStyle w:val="DefaultParagraphFont"/>
          <w:b w:val="0"/>
          <w:i w:val="0"/>
          <w:strike w:val="0"/>
        </w:rPr>
        <w:t xml:space="preserve"> (instead of doubling).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in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(with Examples)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- Add an element at the end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Vector&lt;String&gt; vector = new Vector&lt;&gt;();</w:t>
        <w:br/>
        <w:t>vector.add("A");</w:t>
        <w:br/>
        <w:t>vector.add("B");</w:t>
        <w:br/>
        <w:t>vector.add("C");</w:t>
        <w:br/>
        <w:t>System.out.println(vector);  // Output: [A, B, C]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add(int index, E element)</w:t>
      </w:r>
      <w:r>
        <w:rPr>
          <w:rStyle w:val="DefaultParagraphFont"/>
          <w:b/>
          <w:i w:val="0"/>
          <w:strike w:val="0"/>
        </w:rPr>
        <w:t xml:space="preserve"> - Insert at a specific position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vector.add(1, "X");  </w:t>
        <w:br/>
        <w:t>System.out.println(vector);  // Output: [A, X, B, C]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get(int index)</w:t>
      </w:r>
      <w:r>
        <w:rPr>
          <w:rStyle w:val="DefaultParagraphFont"/>
          <w:b/>
          <w:i w:val="0"/>
          <w:strike w:val="0"/>
        </w:rPr>
        <w:t xml:space="preserve"> - Retrieve element at index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String element = vector.get(2); </w:t>
        <w:br/>
        <w:t>System.out.println(element);  // Output: B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remove(int index)</w:t>
      </w:r>
      <w:r>
        <w:rPr>
          <w:rStyle w:val="DefaultParagraphFont"/>
          <w:b/>
          <w:i w:val="0"/>
          <w:strike w:val="0"/>
        </w:rPr>
        <w:t xml:space="preserve"> - Remove element at index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vector.remove(1);  </w:t>
        <w:br/>
        <w:t>System.out.println(vector);  // Output: [A, B, C]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remove(Object obj)</w:t>
      </w:r>
      <w:r>
        <w:rPr>
          <w:rStyle w:val="DefaultParagraphFont"/>
          <w:b/>
          <w:i w:val="0"/>
          <w:strike w:val="0"/>
        </w:rPr>
        <w:t xml:space="preserve"> - Remove specific object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vector.remove("B");  </w:t>
        <w:br/>
        <w:t>System.out.println(vector);  // Output: [A, C]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set(int index, E element)</w:t>
      </w:r>
      <w:r>
        <w:rPr>
          <w:rStyle w:val="DefaultParagraphFont"/>
          <w:b/>
          <w:i w:val="0"/>
          <w:strike w:val="0"/>
        </w:rPr>
        <w:t xml:space="preserve"> - Replace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vector.set(1, "Z");  </w:t>
        <w:br/>
        <w:t>System.out.println(vector);  // Output: [A, Z, C]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- Get the number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System.out.println(vector.size());  // Output: 3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0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8. </w:t>
      </w:r>
      <w:r>
        <w:rPr>
          <w:rStyle w:val="InlineCode"/>
          <w:b/>
          <w:i w:val="0"/>
          <w:strike w:val="0"/>
        </w:rPr>
        <w:t>capacity()</w:t>
      </w:r>
      <w:r>
        <w:rPr>
          <w:rStyle w:val="DefaultParagraphFont"/>
          <w:b/>
          <w:i w:val="0"/>
          <w:strike w:val="0"/>
        </w:rPr>
        <w:t xml:space="preserve"> - Get current capacity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System.out.println(vector.capacity());  // Output: 10 (default)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9. </w:t>
      </w:r>
      <w:r>
        <w:rPr>
          <w:rStyle w:val="InlineCode"/>
          <w:b/>
          <w:i w:val="0"/>
          <w:strike w:val="0"/>
        </w:rPr>
        <w:t>isEmpty()</w:t>
      </w:r>
      <w:r>
        <w:rPr>
          <w:rStyle w:val="DefaultParagraphFont"/>
          <w:b/>
          <w:i w:val="0"/>
          <w:strike w:val="0"/>
        </w:rPr>
        <w:t xml:space="preserve"> - Check if Vector is empty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System.out.println(vector.isEmpty()); 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10. </w:t>
      </w:r>
      <w:r>
        <w:rPr>
          <w:rStyle w:val="InlineCode"/>
          <w:b/>
          <w:i w:val="0"/>
          <w:strike w:val="0"/>
        </w:rPr>
        <w:t>contains(E e)</w:t>
      </w:r>
      <w:r>
        <w:rPr>
          <w:rStyle w:val="DefaultParagraphFont"/>
          <w:b/>
          <w:i w:val="0"/>
          <w:strike w:val="0"/>
        </w:rPr>
        <w:t xml:space="preserve"> - Check if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System.out.println(vector.contains("Z")); 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11.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- Remove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vector.clear();</w:t>
        <w:br/>
        <w:t>System.out.println(vector); 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12. </w:t>
      </w:r>
      <w:r>
        <w:rPr>
          <w:rStyle w:val="InlineCode"/>
          <w:b/>
          <w:i w:val="0"/>
          <w:strike w:val="0"/>
        </w:rPr>
        <w:t>forEach()</w:t>
      </w:r>
      <w:r>
        <w:rPr>
          <w:rStyle w:val="DefaultParagraphFont"/>
          <w:b/>
          <w:i w:val="0"/>
          <w:strike w:val="0"/>
        </w:rPr>
        <w:t xml:space="preserve"> - Iterate using forEach loop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vector.add("A");</w:t>
        <w:br/>
        <w:t>vector.add("B");</w:t>
        <w:br/>
        <w:t>vector.add("C");</w:t>
        <w:br/>
        <w:br/>
        <w:t xml:space="preserve">vector.forEach(e -&gt; System.out.println(e));  </w:t>
        <w:br/>
        <w:t>// Output:</w:t>
        <w:br/>
        <w:t>// A</w:t>
        <w:br/>
        <w:t>// B</w:t>
        <w:br/>
        <w:t>// C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Comparison (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54"/>
        <w:gridCol w:w="3245"/>
        <w:gridCol w:w="252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Vector&lt;T&gt;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 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(Synchronized)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Resizing Policy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Doubles capacity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Increases by 50%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Random Access (</w:t>
            </w:r>
            <w:r>
              <w:rPr>
                <w:rStyle w:val="InlineCode"/>
                <w:b w:val="0"/>
                <w:i w:val="0"/>
                <w:strike w:val="0"/>
              </w:rPr>
              <w:t>get(int)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Insert/Delete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O(n)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Insert/Delete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only when thread safety is required.</w:t>
      </w:r>
      <w:r>
        <w:rPr>
          <w:rStyle w:val="DefaultParagraphFont"/>
          <w:b w:val="0"/>
          <w:i w:val="0"/>
          <w:strike w:val="0"/>
        </w:rPr>
        <w:br/>
        <w:t xml:space="preserve">🚀 </w:t>
      </w:r>
      <w:r>
        <w:rPr>
          <w:rStyle w:val="DefaultParagraphFont"/>
          <w:b/>
          <w:i w:val="0"/>
          <w:strike w:val="0"/>
        </w:rPr>
        <w:t xml:space="preserve">For better performance in single-threaded applications, use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resizable array</w:t>
      </w:r>
      <w:r>
        <w:rPr>
          <w:rStyle w:val="DefaultParagraphFont"/>
          <w:b w:val="0"/>
          <w:i w:val="0"/>
          <w:strike w:val="0"/>
        </w:rPr>
        <w:t xml:space="preserve"> that is </w:t>
      </w:r>
      <w:r>
        <w:rPr>
          <w:rStyle w:val="DefaultParagraphFont"/>
          <w:b/>
          <w:i w:val="0"/>
          <w:strike w:val="0"/>
        </w:rPr>
        <w:t>synchronized (thread-safe)</w:t>
      </w:r>
      <w:r>
        <w:rPr>
          <w:rStyle w:val="DefaultParagraphFont"/>
          <w:b w:val="0"/>
          <w:i w:val="0"/>
          <w:strike w:val="0"/>
        </w:rPr>
        <w:t>.</w:t>
        <w:br/>
        <w:t xml:space="preserve">✅ It has </w:t>
      </w:r>
      <w:r>
        <w:rPr>
          <w:rStyle w:val="DefaultParagraphFont"/>
          <w:b/>
          <w:i w:val="0"/>
          <w:strike w:val="0"/>
        </w:rPr>
        <w:t>slower performance</w:t>
      </w:r>
      <w:r>
        <w:rPr>
          <w:rStyle w:val="DefaultParagraphFont"/>
          <w:b w:val="0"/>
          <w:i w:val="0"/>
          <w:strike w:val="0"/>
        </w:rPr>
        <w:t xml:space="preserve"> than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 due to </w:t>
      </w:r>
      <w:r>
        <w:rPr>
          <w:rStyle w:val="DefaultParagraphFont"/>
          <w:b/>
          <w:i w:val="0"/>
          <w:strike w:val="0"/>
        </w:rPr>
        <w:t>synchronization overhead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when multiple threads modify the list simultaneously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Prefer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for better performance in a single-threaded environment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a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Stack&lt;T&gt;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Last In, First Out (LIFO)</w:t>
      </w:r>
      <w:r>
        <w:rPr>
          <w:rStyle w:val="DefaultParagraphFont"/>
          <w:b w:val="0"/>
          <w:i w:val="0"/>
          <w:strike w:val="0"/>
        </w:rPr>
        <w:t xml:space="preserve"> data structure in Java.</w:t>
        <w:br/>
        <w:t xml:space="preserve">🔹 It is a </w:t>
      </w:r>
      <w:r>
        <w:rPr>
          <w:rStyle w:val="DefaultParagraphFont"/>
          <w:b/>
          <w:i w:val="0"/>
          <w:strike w:val="0"/>
        </w:rPr>
        <w:t xml:space="preserve">special type of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that </w:t>
      </w:r>
      <w:r>
        <w:rPr>
          <w:rStyle w:val="DefaultParagraphFont"/>
          <w:b/>
          <w:i w:val="0"/>
          <w:strike w:val="0"/>
        </w:rPr>
        <w:t>allows only specific operations</w:t>
      </w:r>
      <w:r>
        <w:rPr>
          <w:rStyle w:val="DefaultParagraphFont"/>
          <w:b w:val="0"/>
          <w:i w:val="0"/>
          <w:strike w:val="0"/>
        </w:rPr>
        <w:t>.</w:t>
        <w:br/>
        <w:t xml:space="preserve">🔹 The </w:t>
      </w:r>
      <w:r>
        <w:rPr>
          <w:rStyle w:val="DefaultParagraphFont"/>
          <w:b/>
          <w:i w:val="0"/>
          <w:strike w:val="0"/>
        </w:rPr>
        <w:t>last element added is the first to be removed</w:t>
      </w:r>
      <w:r>
        <w:rPr>
          <w:rStyle w:val="DefaultParagraphFont"/>
          <w:b w:val="0"/>
          <w:i w:val="0"/>
          <w:strike w:val="0"/>
        </w:rPr>
        <w:t xml:space="preserve"> (just like a stack of plates 🍽️).</w:t>
        <w:br/>
        <w:t xml:space="preserve">🔹 </w:t>
      </w:r>
      <w:r>
        <w:rPr>
          <w:rStyle w:val="DefaultParagraphFont"/>
          <w:b/>
          <w:i w:val="0"/>
          <w:strike w:val="0"/>
        </w:rPr>
        <w:t>Stack is synchronized</w:t>
      </w:r>
      <w:r>
        <w:rPr>
          <w:rStyle w:val="DefaultParagraphFont"/>
          <w:b w:val="0"/>
          <w:i w:val="0"/>
          <w:strike w:val="0"/>
        </w:rPr>
        <w:t xml:space="preserve">, meaning it is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slower than non-synchronized alternatives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Package: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java.util.Stack;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Key Concept: LIFO (Last In, First Out)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Push -&gt; [ A ] [ B ] [ C ] (C is the last added)</w:t>
        <w:br/>
        <w:t>Pop -&gt; [ A ] [ B ] (C is removed first)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Use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💡 </w:t>
      </w:r>
      <w:r>
        <w:rPr>
          <w:rStyle w:val="DefaultParagraphFont"/>
          <w:b/>
          <w:i w:val="0"/>
          <w:strike w:val="0"/>
        </w:rPr>
        <w:t>When should you use a Stack?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When you need LIFO order</w:t>
      </w:r>
      <w:r>
        <w:rPr>
          <w:rStyle w:val="DefaultParagraphFont"/>
          <w:b w:val="0"/>
          <w:i w:val="0"/>
          <w:strike w:val="0"/>
        </w:rPr>
        <w:t xml:space="preserve"> (Last In, First Out).</w:t>
        <w:br/>
        <w:t xml:space="preserve">✅ </w:t>
      </w:r>
      <w:r>
        <w:rPr>
          <w:rStyle w:val="DefaultParagraphFont"/>
          <w:b/>
          <w:i w:val="0"/>
          <w:strike w:val="0"/>
        </w:rPr>
        <w:t>Undo/Redo operations</w:t>
      </w:r>
      <w:r>
        <w:rPr>
          <w:rStyle w:val="DefaultParagraphFont"/>
          <w:b w:val="0"/>
          <w:i w:val="0"/>
          <w:strike w:val="0"/>
        </w:rPr>
        <w:t xml:space="preserve"> (e.g., in text editors).</w:t>
        <w:br/>
        <w:t xml:space="preserve">✅ </w:t>
      </w:r>
      <w:r>
        <w:rPr>
          <w:rStyle w:val="DefaultParagraphFont"/>
          <w:b/>
          <w:i w:val="0"/>
          <w:strike w:val="0"/>
        </w:rPr>
        <w:t>Browser back/forward history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Expression evaluation</w:t>
      </w:r>
      <w:r>
        <w:rPr>
          <w:rStyle w:val="DefaultParagraphFont"/>
          <w:b w:val="0"/>
          <w:i w:val="0"/>
          <w:strike w:val="0"/>
        </w:rPr>
        <w:t xml:space="preserve"> (e.g., parsing arithmetic expressions).</w:t>
        <w:br/>
        <w:t xml:space="preserve">✅ </w:t>
      </w:r>
      <w:r>
        <w:rPr>
          <w:rStyle w:val="DefaultParagraphFont"/>
          <w:b/>
          <w:i w:val="0"/>
          <w:strike w:val="0"/>
        </w:rPr>
        <w:t>Recursion tracking</w:t>
      </w:r>
      <w:r>
        <w:rPr>
          <w:rStyle w:val="DefaultParagraphFont"/>
          <w:b w:val="0"/>
          <w:i w:val="0"/>
          <w:strike w:val="0"/>
        </w:rPr>
        <w:t xml:space="preserve"> (call stack in programming).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🚫 </w:t>
      </w:r>
      <w:r>
        <w:rPr>
          <w:rStyle w:val="DefaultParagraphFont"/>
          <w:b/>
          <w:i w:val="0"/>
          <w:strike w:val="0"/>
        </w:rPr>
        <w:t>But...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Stack&lt;T&gt; is slower than alternatives like </w:t>
      </w:r>
      <w:r>
        <w:rPr>
          <w:rStyle w:val="InlineCode"/>
          <w:b/>
          <w:i w:val="0"/>
          <w:strike w:val="0"/>
        </w:rPr>
        <w:t>Deque&lt;T&gt;</w:t>
      </w:r>
      <w:r>
        <w:rPr>
          <w:rStyle w:val="DefaultParagraphFont"/>
          <w:b w:val="0"/>
          <w:i w:val="0"/>
          <w:strike w:val="0"/>
        </w:rPr>
        <w:t xml:space="preserve"> because it is synchronized.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For better performance, use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Internal Working of </w:t>
      </w:r>
      <w:r>
        <w:rPr>
          <w:rStyle w:val="InlineCode"/>
          <w:b/>
          <w:i w:val="0"/>
          <w:strike w:val="0"/>
        </w:rPr>
        <w:t>Stack&lt;T&gt;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stores elements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Stack&lt;T&gt;</w:t>
      </w:r>
      <w:r>
        <w:rPr>
          <w:rStyle w:val="DefaultParagraphFont"/>
          <w:b w:val="0"/>
          <w:i w:val="0"/>
          <w:strike w:val="0"/>
        </w:rPr>
        <w:t xml:space="preserve"> extends </w:t>
      </w:r>
      <w:r>
        <w:rPr>
          <w:rStyle w:val="InlineCode"/>
          <w:b w:val="0"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It is a dynamic array</w:t>
      </w:r>
      <w:r>
        <w:rPr>
          <w:rStyle w:val="DefaultParagraphFont"/>
          <w:b w:val="0"/>
          <w:i w:val="0"/>
          <w:strike w:val="0"/>
        </w:rPr>
        <w:t xml:space="preserve"> that resizes itself when full.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provides </w:t>
      </w:r>
      <w:r>
        <w:rPr>
          <w:rStyle w:val="DefaultParagraphFont"/>
          <w:b/>
          <w:i w:val="0"/>
          <w:strike w:val="0"/>
        </w:rPr>
        <w:t>extra methods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InlineCode"/>
          <w:b w:val="0"/>
          <w:i w:val="0"/>
          <w:strike w:val="0"/>
        </w:rPr>
        <w:t>push()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pop()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>, etc., for stack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Stack </w:t>
      </w:r>
      <w:r>
        <w:rPr>
          <w:rStyle w:val="DefaultParagraphFont"/>
          <w:b/>
          <w:i w:val="0"/>
          <w:strike w:val="0"/>
        </w:rPr>
        <w:t xml:space="preserve">inherits all properties of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 w:val="0"/>
          <w:i w:val="0"/>
          <w:strike w:val="0"/>
        </w:rPr>
        <w:t>, including thread safety.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Internal Structure of </w:t>
      </w:r>
      <w:r>
        <w:rPr>
          <w:rStyle w:val="InlineCode"/>
          <w:b/>
          <w:i w:val="0"/>
          <w:strike w:val="0"/>
        </w:rPr>
        <w:t>Stack&lt;T&gt;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Bottom → [ A ] [ B ] [ C ] ← Top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Push(</w:t>
      </w:r>
      <w:r>
        <w:rPr>
          <w:rStyle w:val="InlineCode"/>
          <w:b/>
          <w:i w:val="0"/>
          <w:strike w:val="0"/>
        </w:rPr>
        <w:t>D</w:t>
      </w:r>
      <w:r>
        <w:rPr>
          <w:rStyle w:val="DefaultParagraphFont"/>
          <w:b/>
          <w:i w:val="0"/>
          <w:strike w:val="0"/>
        </w:rPr>
        <w:t>) →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[ A ] [ B ] [ C ] [ D ]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Pop() →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[ A ] [ B ] [ C ]</w:t>
      </w:r>
      <w:r>
        <w:rPr>
          <w:rStyle w:val="DefaultParagraphFont"/>
          <w:b w:val="0"/>
          <w:i w:val="0"/>
          <w:strike w:val="0"/>
        </w:rPr>
        <w:t xml:space="preserve"> (removes </w:t>
      </w:r>
      <w:r>
        <w:rPr>
          <w:rStyle w:val="InlineCode"/>
          <w:b w:val="0"/>
          <w:i w:val="0"/>
          <w:strike w:val="0"/>
        </w:rPr>
        <w:t>D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1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How to Create a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Creating a Stack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Stack&lt;Integer&gt; stack = new Stack&lt;&gt;();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This creates an </w:t>
      </w:r>
      <w:r>
        <w:rPr>
          <w:rStyle w:val="DefaultParagraphFont"/>
          <w:b/>
          <w:i w:val="0"/>
          <w:strike w:val="0"/>
        </w:rPr>
        <w:t>empty Stack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in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(with Examples)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push(E e)</w:t>
      </w:r>
      <w:r>
        <w:rPr>
          <w:rStyle w:val="DefaultParagraphFont"/>
          <w:b/>
          <w:i w:val="0"/>
          <w:strike w:val="0"/>
        </w:rPr>
        <w:t xml:space="preserve"> - Add an element to the top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stack.push(10);</w:t>
        <w:br/>
        <w:t>stack.push(20);</w:t>
        <w:br/>
        <w:t>stack.push(30);</w:t>
        <w:br/>
        <w:t>System.out.println(stack);  // Output: [10, 20, 30]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pop()</w:t>
      </w:r>
      <w:r>
        <w:rPr>
          <w:rStyle w:val="DefaultParagraphFont"/>
          <w:b/>
          <w:i w:val="0"/>
          <w:strike w:val="0"/>
        </w:rPr>
        <w:t xml:space="preserve"> - Remove and return the top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 topElement = stack.pop();</w:t>
        <w:br/>
        <w:t>System.out.println(topElement);  // Output: 30</w:t>
        <w:br/>
        <w:t>System.out.println(stack);  // Output: [10, 20]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peek()</w:t>
      </w:r>
      <w:r>
        <w:rPr>
          <w:rStyle w:val="DefaultParagraphFont"/>
          <w:b/>
          <w:i w:val="0"/>
          <w:strike w:val="0"/>
        </w:rPr>
        <w:t xml:space="preserve"> - Get the top element without removing it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 topElement = stack.peek();</w:t>
        <w:br/>
        <w:t>System.out.println(topElement);  // Output: 20</w:t>
        <w:br/>
        <w:t>System.out.println(stack);  // Output: [10, 20] (unchanged)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isEmpty()</w:t>
      </w:r>
      <w:r>
        <w:rPr>
          <w:rStyle w:val="DefaultParagraphFont"/>
          <w:b/>
          <w:i w:val="0"/>
          <w:strike w:val="0"/>
        </w:rPr>
        <w:t xml:space="preserve"> - Check if stack is empty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System.out.println(stack.isEmpty()); 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search(E e)</w:t>
      </w:r>
      <w:r>
        <w:rPr>
          <w:rStyle w:val="DefaultParagraphFont"/>
          <w:b/>
          <w:i w:val="0"/>
          <w:strike w:val="0"/>
        </w:rPr>
        <w:t xml:space="preserve"> - Find an element’s position from the top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 position = stack.search(10);</w:t>
        <w:br/>
        <w:t>System.out.println(position);  // Output: 2 (position from top, 1-based index)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Returns -1 if element is not found.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- Get number of elements in the stack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System.out.println(stack.size()); 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contains(E e)</w:t>
      </w:r>
      <w:r>
        <w:rPr>
          <w:rStyle w:val="DefaultParagraphFont"/>
          <w:b/>
          <w:i w:val="0"/>
          <w:strike w:val="0"/>
        </w:rPr>
        <w:t xml:space="preserve"> - Check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System.out.println(stack.contains(20));  // Output: true</w:t>
        <w:br/>
        <w:t>System.out.println(stack.contains(40)); 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8.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- Remove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stack.clear();</w:t>
        <w:br/>
        <w:t>System.out.println(stack); 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Performance of </w:t>
      </w:r>
      <w:r>
        <w:rPr>
          <w:rStyle w:val="InlineCode"/>
          <w:b/>
          <w:i w:val="0"/>
          <w:strike w:val="0"/>
        </w:rPr>
        <w:t>Stack&lt;T&gt;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371"/>
        <w:gridCol w:w="525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push(E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search(E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Stack operations are generally fast (O(1))</w:t>
      </w:r>
      <w:r>
        <w:rPr>
          <w:rStyle w:val="DefaultParagraphFont"/>
          <w:b w:val="0"/>
          <w:i w:val="0"/>
          <w:strike w:val="0"/>
        </w:rPr>
        <w:t xml:space="preserve">, but searching takes </w:t>
      </w:r>
      <w:r>
        <w:rPr>
          <w:rStyle w:val="DefaultParagraphFont"/>
          <w:b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 time.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/>
          <w:i w:val="0"/>
          <w:strike w:val="0"/>
        </w:rPr>
        <w:t xml:space="preserve"> (Which is better?)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90"/>
        <w:gridCol w:w="3783"/>
        <w:gridCol w:w="38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Stack&lt;T&gt;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ArrayDeque&lt;T&gt;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 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Slower (synchronized)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Faster (unsynchronized)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LIFO Support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Used for?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Legacy Code, Thread 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Better Performance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for better performance!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Stack&lt;T&gt;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LIFO (Last In, First Out) data structure</w:t>
      </w:r>
      <w:r>
        <w:rPr>
          <w:rStyle w:val="DefaultParagraphFont"/>
          <w:b w:val="0"/>
          <w:i w:val="0"/>
          <w:strike w:val="0"/>
        </w:rPr>
        <w:t xml:space="preserve"> in Java.</w:t>
        <w:br/>
        <w:t xml:space="preserve">✅ It is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 xml:space="preserve">slower than alternatives like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✅ It is used in </w:t>
      </w:r>
      <w:r>
        <w:rPr>
          <w:rStyle w:val="DefaultParagraphFont"/>
          <w:b/>
          <w:i w:val="0"/>
          <w:strike w:val="0"/>
        </w:rPr>
        <w:t>undo/redo, recursion, expression evaluation, etc.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when you need thread safety, but prefer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/>
          <w:i w:val="0"/>
          <w:strike w:val="0"/>
        </w:rPr>
        <w:t xml:space="preserve"> for better performance.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CopyOnWriteArrayList&lt;T&gt;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version of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🔹 It belongs to the </w:t>
      </w:r>
      <w:r>
        <w:rPr>
          <w:rStyle w:val="InlineCode"/>
          <w:b w:val="0"/>
          <w:i w:val="0"/>
          <w:strike w:val="0"/>
        </w:rPr>
        <w:t>java.util.concurrent</w:t>
      </w:r>
      <w:r>
        <w:rPr>
          <w:rStyle w:val="DefaultParagraphFont"/>
          <w:b w:val="0"/>
          <w:i w:val="0"/>
          <w:strike w:val="0"/>
        </w:rPr>
        <w:t xml:space="preserve"> package.</w:t>
        <w:br/>
        <w:t xml:space="preserve">🔹 It </w:t>
      </w:r>
      <w:r>
        <w:rPr>
          <w:rStyle w:val="DefaultParagraphFont"/>
          <w:b/>
          <w:i w:val="0"/>
          <w:strike w:val="0"/>
        </w:rPr>
        <w:t>allows multiple threads to read the list concurrently without locking</w:t>
      </w:r>
      <w:r>
        <w:rPr>
          <w:rStyle w:val="DefaultParagraphFont"/>
          <w:b w:val="0"/>
          <w:i w:val="0"/>
          <w:strike w:val="0"/>
        </w:rPr>
        <w:t>.</w:t>
        <w:br/>
        <w:t xml:space="preserve">🔹 But, </w:t>
      </w:r>
      <w:r>
        <w:rPr>
          <w:rStyle w:val="DefaultParagraphFont"/>
          <w:b/>
          <w:i w:val="0"/>
          <w:strike w:val="0"/>
        </w:rPr>
        <w:t>modifications (add, remove, set) create a new copy of the array</w:t>
      </w:r>
      <w:r>
        <w:rPr>
          <w:rStyle w:val="DefaultParagraphFont"/>
          <w:b w:val="0"/>
          <w:i w:val="0"/>
          <w:strike w:val="0"/>
        </w:rPr>
        <w:t xml:space="preserve">, making it different from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🔹 Best suited for </w:t>
      </w:r>
      <w:r>
        <w:rPr>
          <w:rStyle w:val="DefaultParagraphFont"/>
          <w:b/>
          <w:i w:val="0"/>
          <w:strike w:val="0"/>
        </w:rPr>
        <w:t>scenarios where reads are more frequent than writes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Use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💡 </w:t>
      </w:r>
      <w:r>
        <w:rPr>
          <w:rStyle w:val="DefaultParagraphFont"/>
          <w:b/>
          <w:i w:val="0"/>
          <w:strike w:val="0"/>
        </w:rPr>
        <w:t xml:space="preserve">When should you use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If multiple threads need to read the list simultaneously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If reads happen more often than writes</w:t>
      </w:r>
      <w:r>
        <w:rPr>
          <w:rStyle w:val="DefaultParagraphFont"/>
          <w:b w:val="0"/>
          <w:i w:val="0"/>
          <w:strike w:val="0"/>
        </w:rPr>
        <w:t xml:space="preserve"> (because writes are costly).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If you want to avoid </w:t>
      </w:r>
      <w:r>
        <w:rPr>
          <w:rStyle w:val="InlineCode"/>
          <w:b/>
          <w:i w:val="0"/>
          <w:strike w:val="0"/>
        </w:rPr>
        <w:t>ConcurrentModificationException</w:t>
      </w:r>
      <w:r>
        <w:rPr>
          <w:rStyle w:val="DefaultParagraphFont"/>
          <w:b w:val="0"/>
          <w:i w:val="0"/>
          <w:strike w:val="0"/>
        </w:rPr>
        <w:t xml:space="preserve"> during iteration.</w:t>
        <w:br/>
        <w:t xml:space="preserve">✅ </w:t>
      </w:r>
      <w:r>
        <w:rPr>
          <w:rStyle w:val="DefaultParagraphFont"/>
          <w:b/>
          <w:i w:val="0"/>
          <w:strike w:val="0"/>
        </w:rPr>
        <w:t>Best for caching, notifications, and event handling systems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🚫 </w:t>
      </w:r>
      <w:r>
        <w:rPr>
          <w:rStyle w:val="DefaultParagraphFont"/>
          <w:b/>
          <w:i w:val="0"/>
          <w:strike w:val="0"/>
        </w:rPr>
        <w:t>But...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Every modification (add, remove) creates a new copy of the list</w:t>
      </w:r>
      <w:r>
        <w:rPr>
          <w:rStyle w:val="DefaultParagraphFont"/>
          <w:b w:val="0"/>
          <w:i w:val="0"/>
          <w:strike w:val="0"/>
        </w:rPr>
        <w:t xml:space="preserve">, which makes it </w:t>
      </w:r>
      <w:r>
        <w:rPr>
          <w:rStyle w:val="DefaultParagraphFont"/>
          <w:b/>
          <w:i w:val="0"/>
          <w:strike w:val="0"/>
        </w:rPr>
        <w:t>memory-heavy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Slower for frequent modifications</w:t>
      </w:r>
      <w:r>
        <w:rPr>
          <w:rStyle w:val="DefaultParagraphFont"/>
          <w:b w:val="0"/>
          <w:i w:val="0"/>
          <w:strike w:val="0"/>
        </w:rPr>
        <w:t xml:space="preserve"> compared to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Internal Working of </w:t>
      </w:r>
      <w:r>
        <w:rPr>
          <w:rStyle w:val="InlineCode"/>
          <w:b/>
          <w:i w:val="0"/>
          <w:strike w:val="0"/>
        </w:rPr>
        <w:t>CopyOnWriteArrayList&lt;T&gt;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How does it work?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CopyOnWriteArrayList&lt;T&gt;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an internal array (</w:t>
      </w:r>
      <w:r>
        <w:rPr>
          <w:rStyle w:val="InlineCode"/>
          <w:b/>
          <w:i w:val="0"/>
          <w:strike w:val="0"/>
        </w:rPr>
        <w:t>Object[] array</w:t>
      </w:r>
      <w:r>
        <w:rPr>
          <w:rStyle w:val="DefaultParagraphFont"/>
          <w:b/>
          <w:i w:val="0"/>
          <w:strike w:val="0"/>
        </w:rPr>
        <w:t>) to store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Every time a modification occurs (add, remove, set), </w:t>
      </w:r>
      <w:r>
        <w:rPr>
          <w:rStyle w:val="DefaultParagraphFont"/>
          <w:b/>
          <w:i w:val="0"/>
          <w:strike w:val="0"/>
        </w:rPr>
        <w:t>a new copy of the entire array is created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ensures that </w:t>
      </w:r>
      <w:r>
        <w:rPr>
          <w:rStyle w:val="DefaultParagraphFont"/>
          <w:b/>
          <w:i w:val="0"/>
          <w:strike w:val="0"/>
        </w:rPr>
        <w:t>read operations are never blocked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modifications are expensive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Internal Structure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Original List: [ A ] [ B ] [ C ]</w:t>
        <w:br/>
        <w:t>Modification (add D) → New List: [ A ] [ B ] [ C ] [ D ]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Reads use the old array</w:t>
      </w:r>
      <w:r>
        <w:rPr>
          <w:rStyle w:val="DefaultParagraphFont"/>
          <w:b w:val="0"/>
          <w:i w:val="0"/>
          <w:strike w:val="0"/>
        </w:rPr>
        <w:t xml:space="preserve"> until the modification is complete.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After modification, the reference is updated to the new array.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How to Create a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Import the package: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java.util.concurrent.CopyOnWriteArrayList;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Creating a CopyOnWriteArrayList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CopyOnWriteArrayList&lt;Integer&gt; list = new CopyOnWriteArrayList&lt;&gt;();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This creates an </w:t>
      </w:r>
      <w:r>
        <w:rPr>
          <w:rStyle w:val="DefaultParagraphFont"/>
          <w:b/>
          <w:i w:val="0"/>
          <w:strike w:val="0"/>
        </w:rPr>
        <w:t>empty thread-safe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in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(with Examples)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- Add an element to the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list.add(10);</w:t>
        <w:br/>
        <w:t>list.add(20);</w:t>
        <w:br/>
        <w:t>list.add(30);</w:t>
        <w:br/>
        <w:t>System.out.println(list);  // Output: [10, 20, 30]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remove(int index)</w:t>
      </w:r>
      <w:r>
        <w:rPr>
          <w:rStyle w:val="DefaultParagraphFont"/>
          <w:b/>
          <w:i w:val="0"/>
          <w:strike w:val="0"/>
        </w:rPr>
        <w:t xml:space="preserve"> - Remove element at a specific index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list.remove(1);</w:t>
        <w:br/>
        <w:t>System.out.println(list);  // Output: [10, 30]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get(int index)</w:t>
      </w:r>
      <w:r>
        <w:rPr>
          <w:rStyle w:val="DefaultParagraphFont"/>
          <w:b/>
          <w:i w:val="0"/>
          <w:strike w:val="0"/>
        </w:rPr>
        <w:t xml:space="preserve"> - Get element at a specific index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 element = list.get(0);</w:t>
        <w:br/>
        <w:t>System.out.println(element);  // Output: 10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- Get number of elements in the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System.out.println(list.size()); 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3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contains(E e)</w:t>
      </w:r>
      <w:r>
        <w:rPr>
          <w:rStyle w:val="DefaultParagraphFont"/>
          <w:b/>
          <w:i w:val="0"/>
          <w:strike w:val="0"/>
        </w:rPr>
        <w:t xml:space="preserve"> - Check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System.out.println(list.contains(30));  // Output: true</w:t>
        <w:br/>
        <w:t>System.out.println(list.contains(50)); 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set(int index, E e)</w:t>
      </w:r>
      <w:r>
        <w:rPr>
          <w:rStyle w:val="DefaultParagraphFont"/>
          <w:b/>
          <w:i w:val="0"/>
          <w:strike w:val="0"/>
        </w:rPr>
        <w:t xml:space="preserve"> - Update an element at a specific index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list.set(1, 40);</w:t>
        <w:br/>
        <w:t>System.out.println(list);  // Output: [10, 40]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iterator()</w:t>
      </w:r>
      <w:r>
        <w:rPr>
          <w:rStyle w:val="DefaultParagraphFont"/>
          <w:b/>
          <w:i w:val="0"/>
          <w:strike w:val="0"/>
        </w:rPr>
        <w:t xml:space="preserve"> - Get an iterator (safe from </w:t>
      </w:r>
      <w:r>
        <w:rPr>
          <w:rStyle w:val="InlineCode"/>
          <w:b/>
          <w:i w:val="0"/>
          <w:strike w:val="0"/>
        </w:rPr>
        <w:t>ConcurrentModificationException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for (Integer num : list) {</w:t>
        <w:br/>
        <w:t xml:space="preserve">    System.out.println(num);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Unlike </w:t>
      </w:r>
      <w:r>
        <w:rPr>
          <w:rStyle w:val="InlineCode"/>
          <w:b w:val="0"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 xml:space="preserve">, this </w:t>
      </w:r>
      <w:r>
        <w:rPr>
          <w:rStyle w:val="DefaultParagraphFont"/>
          <w:b/>
          <w:i w:val="0"/>
          <w:strike w:val="0"/>
        </w:rPr>
        <w:t xml:space="preserve">will NOT throw </w:t>
      </w:r>
      <w:r>
        <w:rPr>
          <w:rStyle w:val="InlineCode"/>
          <w:b/>
          <w:i w:val="0"/>
          <w:strike w:val="0"/>
        </w:rPr>
        <w:t>ConcurrentModificationException</w:t>
      </w:r>
      <w:r>
        <w:rPr>
          <w:rStyle w:val="DefaultParagraphFont"/>
          <w:b w:val="0"/>
          <w:i w:val="0"/>
          <w:strike w:val="0"/>
        </w:rPr>
        <w:t xml:space="preserve"> even if another thread modifies the list while iterating.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8.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- Remove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list.clear();</w:t>
        <w:br/>
        <w:t>System.out.println(list); 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Performance of </w:t>
      </w:r>
      <w:r>
        <w:rPr>
          <w:rStyle w:val="InlineCode"/>
          <w:b/>
          <w:i w:val="0"/>
          <w:strike w:val="0"/>
        </w:rPr>
        <w:t>CopyOnWriteArrayList&lt;T&gt;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570"/>
        <w:gridCol w:w="50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(creates a new array)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(creates a new array)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get(int index)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set(int index, 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(creates a new array)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(creates a snapshot)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Read operations (</w:t>
      </w:r>
      <w:r>
        <w:rPr>
          <w:rStyle w:val="InlineCode"/>
          <w:b/>
          <w:i w:val="0"/>
          <w:strike w:val="0"/>
        </w:rPr>
        <w:t>get()</w:t>
      </w:r>
      <w:r>
        <w:rPr>
          <w:rStyle w:val="DefaultParagraphFont"/>
          <w:b/>
          <w:i w:val="0"/>
          <w:strike w:val="0"/>
        </w:rPr>
        <w:t>) are fast (O(1)), but modifications (</w:t>
      </w:r>
      <w:r>
        <w:rPr>
          <w:rStyle w:val="InlineCode"/>
          <w:b/>
          <w:i w:val="0"/>
          <w:strike w:val="0"/>
        </w:rPr>
        <w:t>add()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set()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/>
          <w:i w:val="0"/>
          <w:strike w:val="0"/>
        </w:rPr>
        <w:t>) are slow (O(n)).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Vector&lt;T&gt;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4"/>
        <w:gridCol w:w="2969"/>
        <w:gridCol w:w="1877"/>
        <w:gridCol w:w="25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Vector&lt;T&gt;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 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(Read)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Slow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(Write)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Many reads, few writes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General 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Legacy multi-threading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when multiple threads need fast reads, but few writes.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CopyOnWriteArrayList&lt;T&gt;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 xml:space="preserve">thread-safe alternative to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✅ It </w:t>
      </w:r>
      <w:r>
        <w:rPr>
          <w:rStyle w:val="DefaultParagraphFont"/>
          <w:b/>
          <w:i w:val="0"/>
          <w:strike w:val="0"/>
        </w:rPr>
        <w:t>allows multiple threads to read safely without locking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Every modification creates a new copy of the list, making writes expensive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Best suited for scenarios where reads are more frequent than writes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Avoid using it when frequent modifications are needed (use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or </w:t>
      </w:r>
      <w:r>
        <w:rPr>
          <w:rStyle w:val="InlineCode"/>
          <w:b/>
          <w:i w:val="0"/>
          <w:strike w:val="0"/>
        </w:rPr>
        <w:t>ConcurrentLinkedQueue&lt;T&gt;</w:t>
      </w:r>
      <w:r>
        <w:rPr>
          <w:rStyle w:val="DefaultParagraphFont"/>
          <w:b/>
          <w:i w:val="0"/>
          <w:strike w:val="0"/>
        </w:rPr>
        <w:t xml:space="preserve"> instead).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4: Set Interface (Unique Elements Collection) in Java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a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Definition:</w:t>
      </w:r>
      <w:r>
        <w:rPr>
          <w:rStyle w:val="DefaultParagraphFont"/>
          <w:b w:val="0"/>
          <w:i w:val="0"/>
          <w:strike w:val="0"/>
        </w:rPr>
        <w:br/>
        <w:t xml:space="preserve">A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is a collection that </w:t>
      </w:r>
      <w:r>
        <w:rPr>
          <w:rStyle w:val="DefaultParagraphFont"/>
          <w:b/>
          <w:i w:val="0"/>
          <w:strike w:val="0"/>
        </w:rPr>
        <w:t>stores unique elements</w:t>
      </w:r>
      <w:r>
        <w:rPr>
          <w:rStyle w:val="DefaultParagraphFont"/>
          <w:b w:val="0"/>
          <w:i w:val="0"/>
          <w:strike w:val="0"/>
        </w:rPr>
        <w:t xml:space="preserve"> and does </w:t>
      </w:r>
      <w:r>
        <w:rPr>
          <w:rStyle w:val="DefaultParagraphFont"/>
          <w:b/>
          <w:i w:val="0"/>
          <w:strike w:val="0"/>
        </w:rPr>
        <w:t>not allow duplicates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>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No duplicate elements allowed</w:t>
      </w:r>
      <w:r>
        <w:rPr>
          <w:rStyle w:val="DefaultParagraphFont"/>
          <w:b w:val="0"/>
          <w:i w:val="0"/>
          <w:strike w:val="0"/>
        </w:rPr>
        <w:t xml:space="preserve"> (Each element is unique)</w:t>
        <w:br/>
        <w:t xml:space="preserve">✅ </w:t>
      </w:r>
      <w:r>
        <w:rPr>
          <w:rStyle w:val="DefaultParagraphFont"/>
          <w:b/>
          <w:i w:val="0"/>
          <w:strike w:val="0"/>
        </w:rPr>
        <w:t>Can be unordered or ordered</w:t>
      </w:r>
      <w:r>
        <w:rPr>
          <w:rStyle w:val="DefaultParagraphFont"/>
          <w:b w:val="0"/>
          <w:i w:val="0"/>
          <w:strike w:val="0"/>
        </w:rPr>
        <w:t xml:space="preserve"> (depends on the implementation)</w:t>
        <w:br/>
        <w:t xml:space="preserve">✅ </w:t>
      </w:r>
      <w:r>
        <w:rPr>
          <w:rStyle w:val="DefaultParagraphFont"/>
          <w:b/>
          <w:i w:val="0"/>
          <w:strike w:val="0"/>
        </w:rPr>
        <w:t>Efficient for search and lookup operations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Useful for mathematical set operations (union, intersection, etc.)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Use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5"/>
        <w:gridCol w:w="4701"/>
        <w:gridCol w:w="30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Set&lt;T&gt;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Allows Duplicates?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Maintains Order?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(Depends on implementation)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Search 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❌ Slower (O(n) for </w:t>
            </w: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O(log n) for </w:t>
            </w: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Faster (O(1) in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If duplicates are allowed &amp; order matters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If you need only unique elements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when you need to store unique elements and don't care about order.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Implementations of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There are </w:t>
      </w:r>
      <w:r>
        <w:rPr>
          <w:rStyle w:val="DefaultParagraphFont"/>
          <w:b/>
          <w:i w:val="0"/>
          <w:strike w:val="0"/>
        </w:rPr>
        <w:t>six main implementations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 Java: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HashSet&lt;T&gt;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Unordered</w:t>
      </w:r>
      <w:r>
        <w:rPr>
          <w:rStyle w:val="DefaultParagraphFont"/>
          <w:b w:val="0"/>
          <w:i w:val="0"/>
          <w:strike w:val="0"/>
        </w:rPr>
        <w:br/>
        <w:t xml:space="preserve">✅ Uses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 xml:space="preserve"> for fast search operations</w:t>
        <w:br/>
        <w:t xml:space="preserve">✅ Best for </w:t>
      </w:r>
      <w:r>
        <w:rPr>
          <w:rStyle w:val="DefaultParagraphFont"/>
          <w:b/>
          <w:i w:val="0"/>
          <w:strike w:val="0"/>
        </w:rPr>
        <w:t>fast access and uniqueness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LinkedHashSet&lt;T&gt;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br/>
        <w:t xml:space="preserve">✅ Uses a </w:t>
      </w:r>
      <w:r>
        <w:rPr>
          <w:rStyle w:val="DefaultParagraphFont"/>
          <w:b/>
          <w:i w:val="0"/>
          <w:strike w:val="0"/>
        </w:rPr>
        <w:t>linked list + hash table</w:t>
      </w:r>
      <w:r>
        <w:rPr>
          <w:rStyle w:val="DefaultParagraphFont"/>
          <w:b w:val="0"/>
          <w:i w:val="0"/>
          <w:strike w:val="0"/>
        </w:rPr>
        <w:br/>
        <w:t xml:space="preserve">✅ Best for </w:t>
      </w:r>
      <w:r>
        <w:rPr>
          <w:rStyle w:val="DefaultParagraphFont"/>
          <w:b/>
          <w:i w:val="0"/>
          <w:strike w:val="0"/>
        </w:rPr>
        <w:t>unique elements while maintaining order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TreeSet&lt;T&gt;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Sorted set (Natural ordering)</w:t>
      </w:r>
      <w:r>
        <w:rPr>
          <w:rStyle w:val="DefaultParagraphFont"/>
          <w:b w:val="0"/>
          <w:i w:val="0"/>
          <w:strike w:val="0"/>
        </w:rPr>
        <w:br/>
        <w:t xml:space="preserve">✅ Uses a </w:t>
      </w:r>
      <w:r>
        <w:rPr>
          <w:rStyle w:val="DefaultParagraphFont"/>
          <w:b/>
          <w:i w:val="0"/>
          <w:strike w:val="0"/>
        </w:rPr>
        <w:t>Red-Black Tree (Self-balancing BST)</w:t>
      </w:r>
      <w:r>
        <w:rPr>
          <w:rStyle w:val="DefaultParagraphFont"/>
          <w:b w:val="0"/>
          <w:i w:val="0"/>
          <w:strike w:val="0"/>
        </w:rPr>
        <w:br/>
        <w:t xml:space="preserve">✅ Best for </w:t>
      </w:r>
      <w:r>
        <w:rPr>
          <w:rStyle w:val="DefaultParagraphFont"/>
          <w:b/>
          <w:i w:val="0"/>
          <w:strike w:val="0"/>
        </w:rPr>
        <w:t>keeping elements sorted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EnumSet&lt;T&gt;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Specialized set for Enums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Very fast and memory-efficient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</w:t>
      </w:r>
      <w:r>
        <w:rPr>
          <w:rStyle w:val="InlineCode"/>
          <w:b/>
          <w:i w:val="0"/>
          <w:strike w:val="0"/>
        </w:rPr>
        <w:t>ConcurrentSkipListSet&lt;T&gt;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Thread-safe sorted set</w:t>
      </w:r>
      <w:r>
        <w:rPr>
          <w:rStyle w:val="DefaultParagraphFont"/>
          <w:b w:val="0"/>
          <w:i w:val="0"/>
          <w:strike w:val="0"/>
        </w:rPr>
        <w:br/>
        <w:t xml:space="preserve">✅ Uses a </w:t>
      </w:r>
      <w:r>
        <w:rPr>
          <w:rStyle w:val="DefaultParagraphFont"/>
          <w:b/>
          <w:i w:val="0"/>
          <w:strike w:val="0"/>
        </w:rPr>
        <w:t>Skip List for ordering</w:t>
      </w:r>
      <w:r>
        <w:rPr>
          <w:rStyle w:val="DefaultParagraphFont"/>
          <w:b w:val="0"/>
          <w:i w:val="0"/>
          <w:strike w:val="0"/>
        </w:rPr>
        <w:br/>
        <w:t xml:space="preserve">✅ Best for </w:t>
      </w:r>
      <w:r>
        <w:rPr>
          <w:rStyle w:val="DefaultParagraphFont"/>
          <w:b/>
          <w:i w:val="0"/>
          <w:strike w:val="0"/>
        </w:rPr>
        <w:t>multi-threaded applications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CopyOnWriteArraySet&lt;T&gt;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Thread-safe Set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Good for concurrent read-heavy operations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4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Internal Working of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Implementations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does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store elements?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a Hash Table (based on HashMap)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 xml:space="preserve"> to store elements efficiently.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Search, Insert, Delete → O(1) time complexity</w:t>
      </w:r>
      <w:r>
        <w:rPr>
          <w:rStyle w:val="DefaultParagraphFont"/>
          <w:b w:val="0"/>
          <w:i w:val="0"/>
          <w:strike w:val="0"/>
        </w:rPr>
        <w:t xml:space="preserve"> (best case).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does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work?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Same as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 xml:space="preserve"> using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does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work?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a </w:t>
      </w:r>
      <w:r>
        <w:rPr>
          <w:rStyle w:val="DefaultParagraphFont"/>
          <w:b/>
          <w:i w:val="0"/>
          <w:strike w:val="0"/>
        </w:rPr>
        <w:t>self-balancing Red-Black Tree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Always </w:t>
      </w:r>
      <w:r>
        <w:rPr>
          <w:rStyle w:val="DefaultParagraphFont"/>
          <w:b/>
          <w:i w:val="0"/>
          <w:strike w:val="0"/>
        </w:rPr>
        <w:t>keeps elements sorted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Insert, Delete, Search → O(log n) time complexity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How does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work?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a </w:t>
      </w:r>
      <w:r>
        <w:rPr>
          <w:rStyle w:val="DefaultParagraphFont"/>
          <w:b/>
          <w:i w:val="0"/>
          <w:strike w:val="0"/>
        </w:rPr>
        <w:t>Skip List (multiple linked lists at different levels for fast search)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Thread-safe and sorted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Slower than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 xml:space="preserve"> in single-threaded cases but better in multi-threading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Set Operations (Mathematical Operations on Sets)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Java provides useful methods to perform operations like: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1. Union (A ∪ B) → Combine elements from both sets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HashSet&lt;&gt;(Arrays.asList(1, 2, 3));</w:t>
        <w:br/>
        <w:t>Set&lt;Integer&gt; set2 = new HashSet&lt;&gt;(Arrays.asList(3, 4, 5));</w:t>
        <w:br/>
        <w:br/>
        <w:t>set1.addAll(set2);</w:t>
        <w:br/>
        <w:t>System.out.println(set1);  // Output: [1, 2, 3, 4, 5]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2. Intersection (A ∩ B) → Common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HashSet&lt;&gt;(Arrays.asList(1, 2, 3));</w:t>
        <w:br/>
        <w:t>Set&lt;Integer&gt; set2 = new HashSet&lt;&gt;(Arrays.asList(3, 4, 5));</w:t>
        <w:br/>
        <w:br/>
        <w:t>set1.retainAll(set2);</w:t>
        <w:br/>
        <w:t>System.out.println(set1);  // Output: [3]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3. Difference (A - B) → Elements in A but not in B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HashSet&lt;&gt;(Arrays.asList(1, 2, 3));</w:t>
        <w:br/>
        <w:t>Set&lt;Integer&gt; set2 = new HashSet&lt;&gt;(Arrays.asList(3, 4, 5));</w:t>
        <w:br/>
        <w:br/>
        <w:t>set1.removeAll(set2);</w:t>
        <w:br/>
        <w:t>System.out.println(set1);  // Output: [1, 2]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4. Subset Check (A ⊆ B) → Check if A is a subset of B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HashSet&lt;&gt;(Arrays.asList(1, 2));</w:t>
        <w:br/>
        <w:t>Set&lt;Integer&gt; set2 = new HashSet&lt;&gt;(Arrays.asList(1, 2, 3, 4, 5));</w:t>
        <w:br/>
        <w:br/>
        <w:t>System.out.println(set2.containsAll(set1)); 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Choosing the Right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Implementation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64"/>
        <w:gridCol w:w="1005"/>
        <w:gridCol w:w="1479"/>
        <w:gridCol w:w="1005"/>
        <w:gridCol w:w="1005"/>
        <w:gridCol w:w="2111"/>
        <w:gridCol w:w="19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EnumSet&lt;T&gt;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ConcurrentSkipListSet&lt;T&gt;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CopyOnWriteArraySet&lt;T&gt;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Duplicate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Maintains Order?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(Insertion 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(Sorted)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(Sorted)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Fast (Slightly Slower than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Fastest for Enums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Slowest (Creates Copy on Modification)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General Purpose (Fast)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 with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Sorted Data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Efficient Enum Handling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Sorted 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Reads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5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if order doesn’t matter &amp; you want the fastest performance.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if you need insertion order.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if you need sorting.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 xml:space="preserve"> if you work with Enums.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if you need thread-safe sorting.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 xml:space="preserve"> for thread-safe read-heavy scenarios.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All Methods of Set Interface in Java (Deep Dive)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Overview of Set&lt;T&gt; Methods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 in Java is part of the Java Collection Framework and extends the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interface. Since it represents a unique collection of elements, it provides various methods to </w:t>
      </w:r>
      <w:r>
        <w:rPr>
          <w:rStyle w:val="DefaultParagraphFont"/>
          <w:b/>
          <w:i w:val="0"/>
          <w:strike w:val="0"/>
        </w:rPr>
        <w:t>add, remove, check, and manipulate elements efficiently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These methods are </w:t>
      </w:r>
      <w:r>
        <w:rPr>
          <w:rStyle w:val="DefaultParagraphFont"/>
          <w:b/>
          <w:i w:val="0"/>
          <w:strike w:val="0"/>
        </w:rPr>
        <w:t>inherited from the Collection Interface</w:t>
      </w:r>
      <w:r>
        <w:rPr>
          <w:rStyle w:val="DefaultParagraphFont"/>
          <w:b w:val="0"/>
          <w:i w:val="0"/>
          <w:strike w:val="0"/>
        </w:rPr>
        <w:t xml:space="preserve"> and implemented in classes like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LinkedHashSet&lt;T&gt;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>, etc.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Methods of the Set Interface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Here’s a deep dive into </w:t>
      </w:r>
      <w:r>
        <w:rPr>
          <w:rStyle w:val="DefaultParagraphFont"/>
          <w:b/>
          <w:i w:val="0"/>
          <w:strike w:val="0"/>
        </w:rPr>
        <w:t>all the important methods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>, with examples: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→ Adds an element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Adds an element to the set if it is not already present.</w:t>
      </w:r>
      <w:r>
        <w:rPr>
          <w:rStyle w:val="DefaultParagraphFont"/>
          <w:b w:val="0"/>
          <w:i w:val="0"/>
          <w:strike w:val="0"/>
        </w:rPr>
        <w:br/>
        <w:t xml:space="preserve">❌ </w:t>
      </w:r>
      <w:r>
        <w:rPr>
          <w:rStyle w:val="DefaultParagraphFont"/>
          <w:b/>
          <w:i w:val="0"/>
          <w:strike w:val="0"/>
        </w:rPr>
        <w:t>If the element already exists, it is ignored.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HashSet&lt;&gt;();</w:t>
        <w:br/>
        <w:t>set.add("Apple");</w:t>
        <w:br/>
        <w:t>set.add("Banana");</w:t>
        <w:br/>
        <w:t>set.add("Apple"); // Duplicate, won't be added</w:t>
        <w:br/>
        <w:br/>
        <w:t>System.out.println(set); // Output: [Apple, Banana]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addAll(Collection&lt;? extends E&gt; c)</w:t>
      </w:r>
      <w:r>
        <w:rPr>
          <w:rStyle w:val="DefaultParagraphFont"/>
          <w:b/>
          <w:i w:val="0"/>
          <w:strike w:val="0"/>
        </w:rPr>
        <w:t xml:space="preserve"> → Adds all elements from another collection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Adds all elements from another collection to the current set.</w:t>
      </w:r>
      <w:r>
        <w:rPr>
          <w:rStyle w:val="DefaultParagraphFont"/>
          <w:b w:val="0"/>
          <w:i w:val="0"/>
          <w:strike w:val="0"/>
        </w:rPr>
        <w:br/>
        <w:t xml:space="preserve">❌ </w:t>
      </w:r>
      <w:r>
        <w:rPr>
          <w:rStyle w:val="DefaultParagraphFont"/>
          <w:b/>
          <w:i w:val="0"/>
          <w:strike w:val="0"/>
        </w:rPr>
        <w:t>Duplicate elements are ignored.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HashSet&lt;&gt;();</w:t>
        <w:br/>
        <w:t>set1.add(1);</w:t>
        <w:br/>
        <w:t>set1.add(2);</w:t>
        <w:br/>
        <w:br/>
        <w:t>Set&lt;Integer&gt; set2 = new HashSet&lt;&gt;();</w:t>
        <w:br/>
        <w:t>set2.add(2);</w:t>
        <w:br/>
        <w:t>set2.add(3);</w:t>
        <w:br/>
        <w:br/>
        <w:t xml:space="preserve">set1.addAll(set2); </w:t>
        <w:br/>
        <w:t>System.out.println(set1); // Output: [1, 2, 3]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5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remove(Object o)</w:t>
      </w:r>
      <w:r>
        <w:rPr>
          <w:rStyle w:val="DefaultParagraphFont"/>
          <w:b/>
          <w:i w:val="0"/>
          <w:strike w:val="0"/>
        </w:rPr>
        <w:t xml:space="preserve"> → Removes an element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Removes a specific element from the set.</w:t>
      </w:r>
      <w:r>
        <w:rPr>
          <w:rStyle w:val="DefaultParagraphFont"/>
          <w:b w:val="0"/>
          <w:i w:val="0"/>
          <w:strike w:val="0"/>
        </w:rPr>
        <w:br/>
        <w:t xml:space="preserve">❌ </w:t>
      </w:r>
      <w:r>
        <w:rPr>
          <w:rStyle w:val="DefaultParagraphFont"/>
          <w:b/>
          <w:i w:val="0"/>
          <w:strike w:val="0"/>
        </w:rPr>
        <w:t>If the element is not found, nothing happens.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HashSet&lt;&gt;();</w:t>
        <w:br/>
        <w:t>set.add("Car");</w:t>
        <w:br/>
        <w:t>set.add("Bike");</w:t>
        <w:br/>
        <w:br/>
        <w:t xml:space="preserve">set.remove("Bike"); </w:t>
        <w:br/>
        <w:t>System.out.println(set); // Output: [Car]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removeAll(Collection&lt;?&gt; c)</w:t>
      </w:r>
      <w:r>
        <w:rPr>
          <w:rStyle w:val="DefaultParagraphFont"/>
          <w:b/>
          <w:i w:val="0"/>
          <w:strike w:val="0"/>
        </w:rPr>
        <w:t xml:space="preserve"> → Removes all elements in a given collection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Removes all elements from the set that exist in another collection.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 = new HashSet&lt;&gt;(Arrays.asList(1, 2, 3, 4, 5));</w:t>
        <w:br/>
        <w:t>Set&lt;Integer&gt; removeSet = new HashSet&lt;&gt;(Arrays.asList(2, 4));</w:t>
        <w:br/>
        <w:br/>
        <w:t>set.removeAll(removeSet);</w:t>
        <w:br/>
        <w:t>System.out.println(set); // Output: [1, 3, 5]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→ Removes all elements from the set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Empties the set completely.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HashSet&lt;&gt;(Arrays.asList("A", "B", "C"));</w:t>
        <w:br/>
        <w:t>set.clear();</w:t>
        <w:br/>
        <w:br/>
        <w:t>System.out.println(set);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contains(Object o)</w:t>
      </w:r>
      <w:r>
        <w:rPr>
          <w:rStyle w:val="DefaultParagraphFont"/>
          <w:b/>
          <w:i w:val="0"/>
          <w:strike w:val="0"/>
        </w:rPr>
        <w:t xml:space="preserve"> → Checks if an element exists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true</w:t>
      </w:r>
      <w:r>
        <w:rPr>
          <w:rStyle w:val="DefaultParagraphFont"/>
          <w:b/>
          <w:i w:val="0"/>
          <w:strike w:val="0"/>
        </w:rPr>
        <w:t xml:space="preserve"> if the element is in the set, otherwise </w:t>
      </w:r>
      <w:r>
        <w:rPr>
          <w:rStyle w:val="InlineCode"/>
          <w:b/>
          <w:i w:val="0"/>
          <w:strike w:val="0"/>
        </w:rPr>
        <w:t>false</w:t>
      </w:r>
      <w:r>
        <w:rPr>
          <w:rStyle w:val="DefaultParagraphFont"/>
          <w:b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HashSet&lt;&gt;(Arrays.asList("Apple", "Orange"));</w:t>
        <w:br/>
        <w:t>System.out.println(set.contains("Apple"));  // Output: true</w:t>
        <w:br/>
        <w:t>System.out.println(set.contains("Banana"));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containsAll(Collection&lt;?&gt; c)</w:t>
      </w:r>
      <w:r>
        <w:rPr>
          <w:rStyle w:val="DefaultParagraphFont"/>
          <w:b/>
          <w:i w:val="0"/>
          <w:strike w:val="0"/>
        </w:rPr>
        <w:t xml:space="preserve"> → Checks if all elements in a collection exist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true</w:t>
      </w:r>
      <w:r>
        <w:rPr>
          <w:rStyle w:val="DefaultParagraphFont"/>
          <w:b/>
          <w:i w:val="0"/>
          <w:strike w:val="0"/>
        </w:rPr>
        <w:t xml:space="preserve"> if the set contains all elements in the given collection.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 = new HashSet&lt;&gt;(Arrays.asList(1, 2, 3, 4));</w:t>
        <w:br/>
        <w:t>Set&lt;Integer&gt; subSet = new HashSet&lt;&gt;(Arrays.asList(2, 3));</w:t>
        <w:br/>
        <w:br/>
        <w:t>System.out.println(set.containsAll(subSet)); 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8.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→ Returns the number of elements in the set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Returns the total number of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HashSet&lt;&gt;(Arrays.asList("A", "B", "C"));</w:t>
        <w:br/>
        <w:t>System.out.println(set.size());  // Output: 3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9. </w:t>
      </w:r>
      <w:r>
        <w:rPr>
          <w:rStyle w:val="InlineCode"/>
          <w:b/>
          <w:i w:val="0"/>
          <w:strike w:val="0"/>
        </w:rPr>
        <w:t>isEmpty()</w:t>
      </w:r>
      <w:r>
        <w:rPr>
          <w:rStyle w:val="DefaultParagraphFont"/>
          <w:b/>
          <w:i w:val="0"/>
          <w:strike w:val="0"/>
        </w:rPr>
        <w:t xml:space="preserve"> → Checks if the set is empty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true</w:t>
      </w:r>
      <w:r>
        <w:rPr>
          <w:rStyle w:val="DefaultParagraphFont"/>
          <w:b/>
          <w:i w:val="0"/>
          <w:strike w:val="0"/>
        </w:rPr>
        <w:t xml:space="preserve"> if the set contains no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 = new HashSet&lt;&gt;();</w:t>
        <w:br/>
        <w:t>System.out.println(set.isEmpty()); 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10. </w:t>
      </w:r>
      <w:r>
        <w:rPr>
          <w:rStyle w:val="InlineCode"/>
          <w:b/>
          <w:i w:val="0"/>
          <w:strike w:val="0"/>
        </w:rPr>
        <w:t>retainAll(Collection&lt;?&gt; c)</w:t>
      </w:r>
      <w:r>
        <w:rPr>
          <w:rStyle w:val="DefaultParagraphFont"/>
          <w:b/>
          <w:i w:val="0"/>
          <w:strike w:val="0"/>
        </w:rPr>
        <w:t xml:space="preserve"> → Keeps only common elements (Intersection)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Removes elements that are NOT in the given collection (performs intersection).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 = new HashSet&lt;&gt;(Arrays.asList(1, 2, 3, 4, 5));</w:t>
        <w:br/>
        <w:t>Set&lt;Integer&gt; commonSet = new HashSet&lt;&gt;(Arrays.asList(2, 4));</w:t>
        <w:br/>
        <w:br/>
        <w:t>set.retainAll(commonSet);</w:t>
        <w:br/>
        <w:t>System.out.println(set); // Output: [2, 4]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11. </w:t>
      </w:r>
      <w:r>
        <w:rPr>
          <w:rStyle w:val="InlineCode"/>
          <w:b/>
          <w:i w:val="0"/>
          <w:strike w:val="0"/>
        </w:rPr>
        <w:t>iterator()</w:t>
      </w:r>
      <w:r>
        <w:rPr>
          <w:rStyle w:val="DefaultParagraphFont"/>
          <w:b/>
          <w:i w:val="0"/>
          <w:strike w:val="0"/>
        </w:rPr>
        <w:t xml:space="preserve"> → Returns an iterator to traverse the set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Useful for looping through the set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HashSet&lt;&gt;(Arrays.asList("Red", "Blue", "Green"));</w:t>
        <w:br/>
        <w:t>Iterator&lt;String&gt; itr = set.iterator();</w:t>
        <w:br/>
        <w:br/>
        <w:t>while (itr.hasNext()) {</w:t>
        <w:br/>
        <w:t xml:space="preserve">    System.out.println(itr.next());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12. </w:t>
      </w:r>
      <w:r>
        <w:rPr>
          <w:rStyle w:val="InlineCode"/>
          <w:b/>
          <w:i w:val="0"/>
          <w:strike w:val="0"/>
        </w:rPr>
        <w:t>toArray()</w:t>
      </w:r>
      <w:r>
        <w:rPr>
          <w:rStyle w:val="DefaultParagraphFont"/>
          <w:b/>
          <w:i w:val="0"/>
          <w:strike w:val="0"/>
        </w:rPr>
        <w:t xml:space="preserve"> → Converts the set into an array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Returns an array containing all elements in the set.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HashSet&lt;&gt;(Arrays.asList("X", "Y", "Z"));</w:t>
        <w:br/>
        <w:t>Object[] arr = set.toArray();</w:t>
        <w:br/>
        <w:br/>
        <w:t>System.out.println(Arrays.toString(arr)); // Output: [X, Y, Z]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6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13. </w:t>
      </w:r>
      <w:r>
        <w:rPr>
          <w:rStyle w:val="InlineCode"/>
          <w:b/>
          <w:i w:val="0"/>
          <w:strike w:val="0"/>
        </w:rPr>
        <w:t>toArray(T[] a)</w:t>
      </w:r>
      <w:r>
        <w:rPr>
          <w:rStyle w:val="DefaultParagraphFont"/>
          <w:b/>
          <w:i w:val="0"/>
          <w:strike w:val="0"/>
        </w:rPr>
        <w:t xml:space="preserve"> → Converts the set into a typed array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an array of type </w:t>
      </w:r>
      <w:r>
        <w:rPr>
          <w:rStyle w:val="InlineCode"/>
          <w:b/>
          <w:i w:val="0"/>
          <w:strike w:val="0"/>
        </w:rPr>
        <w:t>T</w:t>
      </w:r>
      <w:r>
        <w:rPr>
          <w:rStyle w:val="DefaultParagraphFont"/>
          <w:b/>
          <w:i w:val="0"/>
          <w:strike w:val="0"/>
        </w:rPr>
        <w:t xml:space="preserve"> containing all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set = new HashSet&lt;&gt;(Arrays.asList("Java", "Python"));</w:t>
        <w:br/>
        <w:t>String[] arr = set.toArray(new String[0]);</w:t>
        <w:br/>
        <w:br/>
        <w:t>System.out.println(Arrays.toString(arr)); // Output: [Java, Python]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14. </w:t>
      </w:r>
      <w:r>
        <w:rPr>
          <w:rStyle w:val="InlineCode"/>
          <w:b/>
          <w:i w:val="0"/>
          <w:strike w:val="0"/>
        </w:rPr>
        <w:t>equals(Object o)</w:t>
      </w:r>
      <w:r>
        <w:rPr>
          <w:rStyle w:val="DefaultParagraphFont"/>
          <w:b/>
          <w:i w:val="0"/>
          <w:strike w:val="0"/>
        </w:rPr>
        <w:t xml:space="preserve"> → Checks if two sets are equal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true</w:t>
      </w:r>
      <w:r>
        <w:rPr>
          <w:rStyle w:val="DefaultParagraphFont"/>
          <w:b/>
          <w:i w:val="0"/>
          <w:strike w:val="0"/>
        </w:rPr>
        <w:t xml:space="preserve"> if the sets contain the same elements (order doesn't matter).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set1 = new HashSet&lt;&gt;(Arrays.asList(1, 2, 3));</w:t>
        <w:br/>
        <w:t>Set&lt;Integer&gt; set2 = new HashSet&lt;&gt;(Arrays.asList(3, 2, 1));</w:t>
        <w:br/>
        <w:br/>
        <w:t>System.out.println(set1.equals(set2));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15. </w:t>
      </w:r>
      <w:r>
        <w:rPr>
          <w:rStyle w:val="InlineCode"/>
          <w:b/>
          <w:i w:val="0"/>
          <w:strike w:val="0"/>
        </w:rPr>
        <w:t>hashCode()</w:t>
      </w:r>
      <w:r>
        <w:rPr>
          <w:rStyle w:val="DefaultParagraphFont"/>
          <w:b/>
          <w:i w:val="0"/>
          <w:strike w:val="0"/>
        </w:rPr>
        <w:t xml:space="preserve"> → Returns the hash code of the set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Used for hashing-based storage.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set = new HashSet&lt;&gt;(Arrays.asList(10, 20, 30));</w:t>
        <w:br/>
        <w:t>System.out.println(set.hashCode()); // Example Output: 32015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Summary of All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90"/>
        <w:gridCol w:w="573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if it's not already present.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addAll(Collection&lt;?&gt; 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all elements from another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specified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removeAll(Collection&lt;?&gt; 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present in another collection.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an element exists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containsAll(Collection&lt;?&gt; 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all elements of a collection exist.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retainAll(Collection&lt;?&gt; 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Keeps only common elements (Intersection).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to traverse elements.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toArray()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Converts the set into an object array.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toArray(T[] a)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Converts the set into a typed array.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equals(Object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two sets are equal.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hashCode()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hash code of the set.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7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 in Java is a class that implements the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 and </w:t>
      </w:r>
      <w:r>
        <w:rPr>
          <w:rStyle w:val="DefaultParagraphFont"/>
          <w:b/>
          <w:i w:val="0"/>
          <w:strike w:val="0"/>
        </w:rPr>
        <w:t>stores unique elements in an unordered way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 xml:space="preserve"> for fast retrieval.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Stores only unique elements (No duplicates allowed).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internally for storage.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Allows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 (only one).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Unordered (No guarantee of insertion order).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Fast operations (O(1) time complexity for add, remove, contains).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Step 1: Uses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for storage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Internally,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 uses a </w:t>
      </w:r>
      <w:r>
        <w:rPr>
          <w:rStyle w:val="InlineCode"/>
          <w:b w:val="0"/>
          <w:i w:val="0"/>
          <w:strike w:val="0"/>
        </w:rPr>
        <w:t>HashMap&lt;T, Object&gt;</w:t>
      </w:r>
      <w:r>
        <w:rPr>
          <w:rStyle w:val="DefaultParagraphFont"/>
          <w:b w:val="0"/>
          <w:i w:val="0"/>
          <w:strike w:val="0"/>
        </w:rPr>
        <w:t xml:space="preserve"> where: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element is stored as </w:t>
      </w:r>
      <w:r>
        <w:rPr>
          <w:rStyle w:val="DefaultParagraphFont"/>
          <w:b/>
          <w:i w:val="0"/>
          <w:strike w:val="0"/>
        </w:rPr>
        <w:t>a key</w:t>
      </w:r>
      <w:r>
        <w:rPr>
          <w:rStyle w:val="DefaultParagraphFont"/>
          <w:b w:val="0"/>
          <w:i w:val="0"/>
          <w:strike w:val="0"/>
        </w:rPr>
        <w:t xml:space="preserve"> in the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dummy value (like </w:t>
      </w:r>
      <w:r>
        <w:rPr>
          <w:rStyle w:val="InlineCode"/>
          <w:b w:val="0"/>
          <w:i w:val="0"/>
          <w:strike w:val="0"/>
        </w:rPr>
        <w:t>PRESENT</w:t>
      </w:r>
      <w:r>
        <w:rPr>
          <w:rStyle w:val="DefaultParagraphFont"/>
          <w:b w:val="0"/>
          <w:i w:val="0"/>
          <w:strike w:val="0"/>
        </w:rPr>
        <w:t>) is used as a value.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private static final Object PRESENT = new Object();</w:t>
        <w:br/>
        <w:t>private transient HashMap&lt;E,Object&gt; map;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2: Hashing Process</w:t>
      </w:r>
    </w:p>
    <w:p>
      <w:pPr>
        <w:numPr>
          <w:ilvl w:val="0"/>
          <w:numId w:val="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When you </w:t>
      </w:r>
      <w:r>
        <w:rPr>
          <w:rStyle w:val="DefaultParagraphFont"/>
          <w:b/>
          <w:i w:val="0"/>
          <w:strike w:val="0"/>
        </w:rPr>
        <w:t>add</w:t>
      </w:r>
      <w:r>
        <w:rPr>
          <w:rStyle w:val="DefaultParagraphFont"/>
          <w:b w:val="0"/>
          <w:i w:val="0"/>
          <w:strike w:val="0"/>
        </w:rPr>
        <w:t xml:space="preserve"> an element, it calculates the </w:t>
      </w:r>
      <w:r>
        <w:rPr>
          <w:rStyle w:val="DefaultParagraphFont"/>
          <w:b/>
          <w:i w:val="0"/>
          <w:strike w:val="0"/>
        </w:rPr>
        <w:t>hash code</w:t>
      </w:r>
      <w:r>
        <w:rPr>
          <w:rStyle w:val="DefaultParagraphFont"/>
          <w:b w:val="0"/>
          <w:i w:val="0"/>
          <w:strike w:val="0"/>
        </w:rPr>
        <w:t xml:space="preserve"> of the element.</w:t>
      </w:r>
    </w:p>
    <w:p>
      <w:pPr>
        <w:numPr>
          <w:ilvl w:val="0"/>
          <w:numId w:val="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Finds a suitable </w:t>
      </w:r>
      <w:r>
        <w:rPr>
          <w:rStyle w:val="DefaultParagraphFont"/>
          <w:b/>
          <w:i w:val="0"/>
          <w:strike w:val="0"/>
        </w:rPr>
        <w:t>bucket (index)</w:t>
      </w:r>
      <w:r>
        <w:rPr>
          <w:rStyle w:val="DefaultParagraphFont"/>
          <w:b w:val="0"/>
          <w:i w:val="0"/>
          <w:strike w:val="0"/>
        </w:rPr>
        <w:t xml:space="preserve"> in the Hash Table.</w:t>
      </w:r>
    </w:p>
    <w:p>
      <w:pPr>
        <w:numPr>
          <w:ilvl w:val="0"/>
          <w:numId w:val="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Stores the element </w:t>
      </w:r>
      <w:r>
        <w:rPr>
          <w:rStyle w:val="DefaultParagraphFont"/>
          <w:b/>
          <w:i w:val="0"/>
          <w:strike w:val="0"/>
        </w:rPr>
        <w:t>only if it does not already exist.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3: No Duplicate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Since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does not allow duplicate keys,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ensures </w:t>
      </w:r>
      <w:r>
        <w:rPr>
          <w:rStyle w:val="DefaultParagraphFont"/>
          <w:b/>
          <w:i w:val="0"/>
          <w:strike w:val="0"/>
        </w:rPr>
        <w:t>no duplicate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Creating a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(Basic Example)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Main {</w:t>
        <w:br/>
        <w:t xml:space="preserve">    public static void main(String[] args) {</w:t>
        <w:br/>
        <w:t xml:space="preserve">        HashSet&lt;String&gt; set = new HashSet&lt;&gt;();</w:t>
        <w:br/>
        <w:br/>
        <w:t xml:space="preserve">        set.add("Apple");</w:t>
        <w:br/>
        <w:t xml:space="preserve">        set.add("Banana");</w:t>
        <w:br/>
        <w:t xml:space="preserve">        set.add("Mango");</w:t>
        <w:br/>
        <w:t xml:space="preserve">        set.add("Apple"); // Duplicate, will not be added</w:t>
        <w:br/>
        <w:br/>
        <w:t xml:space="preserve">        System.out.println(set); // Output: [Banana, Apple, Mango] (Unordered)</w:t>
        <w:br/>
        <w:t xml:space="preserve">    }</w:t>
        <w:br/>
        <w:t>}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Duplicates are ignored</w:t>
      </w:r>
      <w:r>
        <w:rPr>
          <w:rStyle w:val="DefaultParagraphFont"/>
          <w:b w:val="0"/>
          <w:i w:val="0"/>
          <w:strike w:val="0"/>
        </w:rPr>
        <w:t xml:space="preserve"> (Only one "Apple" is stored).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Order is not maintained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HashSet&lt;T&gt;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89"/>
        <w:gridCol w:w="63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if it is not already present.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specified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</w:t>
            </w:r>
            <w:r>
              <w:rPr>
                <w:rStyle w:val="InlineCode"/>
                <w:b w:val="0"/>
                <w:i w:val="0"/>
                <w:strike w:val="0"/>
              </w:rPr>
              <w:t>true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the element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to traverse the set.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7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Detailed Examples of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→ Adds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HashSet&lt;Integer&gt; numbers = new HashSet&lt;&gt;();</w:t>
        <w:br/>
        <w:t>numbers.add(10);</w:t>
        <w:br/>
        <w:t>numbers.add(20);</w:t>
        <w:br/>
        <w:t>numbers.add(10); // Duplicate, ignored</w:t>
        <w:br/>
        <w:br/>
        <w:t>System.out.println(numbers); // Output: [20, 10] (Unordered)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remove(Object o)</w:t>
      </w:r>
      <w:r>
        <w:rPr>
          <w:rStyle w:val="DefaultParagraphFont"/>
          <w:b/>
          <w:i w:val="0"/>
          <w:strike w:val="0"/>
        </w:rPr>
        <w:t xml:space="preserve"> → Removes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HashSet&lt;String&gt; set = new HashSet&lt;&gt;(Arrays.asList("Java", "Python", "C++"));</w:t>
        <w:br/>
        <w:t>set.remove("Python");</w:t>
        <w:br/>
        <w:br/>
        <w:t>System.out.println(set);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7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contains(Object o)</w:t>
      </w:r>
      <w:r>
        <w:rPr>
          <w:rStyle w:val="DefaultParagraphFont"/>
          <w:b/>
          <w:i w:val="0"/>
          <w:strike w:val="0"/>
        </w:rPr>
        <w:t xml:space="preserve"> → Checks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HashSet&lt;Integer&gt; numbers = new HashSet&lt;&gt;(Arrays.asList(1, 2, 3));</w:t>
        <w:br/>
        <w:t>System.out.println(numbers.contains(2)); // Output: true</w:t>
        <w:br/>
        <w:t>System.out.println(numbers.contains(5));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→ Returns the total number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HashSet&lt;String&gt; set = new HashSet&lt;&gt;(Arrays.asList("Apple", "Banana"));</w:t>
        <w:br/>
        <w:t>System.out.println(set.size());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isEmpty()</w:t>
      </w:r>
      <w:r>
        <w:rPr>
          <w:rStyle w:val="DefaultParagraphFont"/>
          <w:b/>
          <w:i w:val="0"/>
          <w:strike w:val="0"/>
        </w:rPr>
        <w:t xml:space="preserve"> → Checks if the set is empty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HashSet&lt;Integer&gt; set = new HashSet&lt;&gt;();</w:t>
        <w:br/>
        <w:t>System.out.println(set.isEmpty());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→ Removes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HashSet&lt;String&gt; set = new HashSet&lt;&gt;(Arrays.asList("A", "B", "C"));</w:t>
        <w:br/>
        <w:t>set.clear();</w:t>
        <w:br/>
        <w:br/>
        <w:t>System.out.println(set);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iterator()</w:t>
      </w:r>
      <w:r>
        <w:rPr>
          <w:rStyle w:val="DefaultParagraphFont"/>
          <w:b/>
          <w:i w:val="0"/>
          <w:strike w:val="0"/>
        </w:rPr>
        <w:t xml:space="preserve"> → Traversing the set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HashSet&lt;String&gt; set = new HashSet&lt;&gt;(Arrays.asList("Red", "Blue", "Green"));</w:t>
        <w:br/>
        <w:t>Iterator&lt;String&gt; itr = set.iterator();</w:t>
        <w:br/>
        <w:br/>
        <w:t>while (itr.hasNext()) {</w:t>
        <w:br/>
        <w:t xml:space="preserve">    System.out.println(itr.next());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05"/>
        <w:gridCol w:w="42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8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86"/>
        <w:gridCol w:w="55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fast lookups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ordered elements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You don’t care about insertion order.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sorted elements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You want to store unique elements.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index-based access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8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HashSet is a Set implementation that uses hashing to store unique elements.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Elements are stored in an unordered manner.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internally for storage.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Fast operations: O(1) for adding, removing, and searching elements.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choice when you need unique elements and fast access.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 w:val="0"/>
          <w:i w:val="0"/>
          <w:strike w:val="0"/>
        </w:rPr>
        <w:t>LinkedHashSet&lt;T&gt;</w:t>
      </w:r>
      <w:r>
        <w:rPr>
          <w:rStyle w:val="DefaultParagraphFont"/>
          <w:b w:val="0"/>
          <w:i w:val="0"/>
          <w:strike w:val="0"/>
        </w:rPr>
        <w:t xml:space="preserve"> is a class in Java that implements the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 and </w:t>
      </w:r>
      <w:r>
        <w:rPr>
          <w:rStyle w:val="DefaultParagraphFont"/>
          <w:b/>
          <w:i w:val="0"/>
          <w:strike w:val="0"/>
        </w:rPr>
        <w:t>maintains the insertion order</w:t>
      </w:r>
      <w:r>
        <w:rPr>
          <w:rStyle w:val="DefaultParagraphFont"/>
          <w:b w:val="0"/>
          <w:i w:val="0"/>
          <w:strike w:val="0"/>
        </w:rPr>
        <w:t xml:space="preserve"> while ensuring </w:t>
      </w:r>
      <w:r>
        <w:rPr>
          <w:rStyle w:val="DefaultParagraphFont"/>
          <w:b/>
          <w:i w:val="0"/>
          <w:strike w:val="0"/>
        </w:rPr>
        <w:t>unique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Stores only unique elements (No duplicates allowed).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Maintains insertion order (Unlike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a combination of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Allows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 (only one).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 xml:space="preserve">, but slightly slower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Step 1: Uses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for storage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Internally, </w:t>
      </w:r>
      <w:r>
        <w:rPr>
          <w:rStyle w:val="InlineCode"/>
          <w:b w:val="0"/>
          <w:i w:val="0"/>
          <w:strike w:val="0"/>
        </w:rPr>
        <w:t>LinkedHashSet&lt;T&gt;</w:t>
      </w:r>
      <w:r>
        <w:rPr>
          <w:rStyle w:val="DefaultParagraphFont"/>
          <w:b w:val="0"/>
          <w:i w:val="0"/>
          <w:strike w:val="0"/>
        </w:rPr>
        <w:t xml:space="preserve"> uses a </w:t>
      </w:r>
      <w:r>
        <w:rPr>
          <w:rStyle w:val="InlineCode"/>
          <w:b/>
          <w:i w:val="0"/>
          <w:strike w:val="0"/>
        </w:rPr>
        <w:t>LinkedHashMap&lt;T, Object&gt;</w:t>
      </w:r>
      <w:r>
        <w:rPr>
          <w:rStyle w:val="DefaultParagraphFont"/>
          <w:b w:val="0"/>
          <w:i w:val="0"/>
          <w:strike w:val="0"/>
        </w:rPr>
        <w:t xml:space="preserve"> where: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element is stored as </w:t>
      </w:r>
      <w:r>
        <w:rPr>
          <w:rStyle w:val="DefaultParagraphFont"/>
          <w:b/>
          <w:i w:val="0"/>
          <w:strike w:val="0"/>
        </w:rPr>
        <w:t>a key</w:t>
      </w:r>
      <w:r>
        <w:rPr>
          <w:rStyle w:val="DefaultParagraphFont"/>
          <w:b w:val="0"/>
          <w:i w:val="0"/>
          <w:strike w:val="0"/>
        </w:rPr>
        <w:t xml:space="preserve"> in the </w:t>
      </w: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dummy value (like </w:t>
      </w:r>
      <w:r>
        <w:rPr>
          <w:rStyle w:val="InlineCode"/>
          <w:b w:val="0"/>
          <w:i w:val="0"/>
          <w:strike w:val="0"/>
        </w:rPr>
        <w:t>PRESENT</w:t>
      </w:r>
      <w:r>
        <w:rPr>
          <w:rStyle w:val="DefaultParagraphFont"/>
          <w:b w:val="0"/>
          <w:i w:val="0"/>
          <w:strike w:val="0"/>
        </w:rPr>
        <w:t>) is used as a value.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private static final Object PRESENT = new Object();</w:t>
        <w:br/>
        <w:t>private transient LinkedHashMap&lt;E,Object&gt; map;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2: Maintains Insertion Order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LinkedHashSet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preserves the order in which elements are added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happens because </w:t>
      </w: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 xml:space="preserve"> maintains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 xml:space="preserve"> of its entries.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8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Creating a </w:t>
      </w:r>
      <w:r>
        <w:rPr>
          <w:rStyle w:val="InlineCode"/>
          <w:b/>
          <w:i w:val="0"/>
          <w:strike w:val="0"/>
        </w:rPr>
        <w:t>LinkedHashSet</w:t>
      </w:r>
      <w:r>
        <w:rPr>
          <w:rStyle w:val="DefaultParagraphFont"/>
          <w:b/>
          <w:i w:val="0"/>
          <w:strike w:val="0"/>
        </w:rPr>
        <w:t xml:space="preserve"> (Basic Example)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Main {</w:t>
        <w:br/>
        <w:t xml:space="preserve">    public static void main(String[] args) {</w:t>
        <w:br/>
        <w:t xml:space="preserve">        LinkedHashSet&lt;String&gt; set = new LinkedHashSet&lt;&gt;();</w:t>
        <w:br/>
        <w:br/>
        <w:t xml:space="preserve">        set.add("Apple");</w:t>
        <w:br/>
        <w:t xml:space="preserve">        set.add("Banana");</w:t>
        <w:br/>
        <w:t xml:space="preserve">        set.add("Mango");</w:t>
        <w:br/>
        <w:t xml:space="preserve">        set.add("Apple"); // Duplicate, will not be added</w:t>
        <w:br/>
        <w:br/>
        <w:t xml:space="preserve">        System.out.println(set); // Output: [Apple, Banana, Mango] (Maintains order)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Order is maintained as elements were inserted (</w:t>
      </w:r>
      <w:r>
        <w:rPr>
          <w:rStyle w:val="InlineCode"/>
          <w:b/>
          <w:i w:val="0"/>
          <w:strike w:val="0"/>
        </w:rPr>
        <w:t>Apple → Banana → Mango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Duplicates are ignored.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LinkedHashSet&lt;T&gt;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89"/>
        <w:gridCol w:w="63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if it is not already present.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specified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</w:t>
            </w:r>
            <w:r>
              <w:rPr>
                <w:rStyle w:val="InlineCode"/>
                <w:b w:val="0"/>
                <w:i w:val="0"/>
                <w:strike w:val="0"/>
              </w:rPr>
              <w:t>true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the element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to traverse the set.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9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Detailed Examples of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→ Adds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LinkedHashSet&lt;Integer&gt; numbers = new LinkedHashSet&lt;&gt;();</w:t>
        <w:br/>
        <w:t>numbers.add(10);</w:t>
        <w:br/>
        <w:t>numbers.add(20);</w:t>
        <w:br/>
        <w:t>numbers.add(10); // Duplicate, ignored</w:t>
        <w:br/>
        <w:br/>
        <w:t>System.out.println(numbers); // Output: [10, 20] (Maintains order)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remove(Object o)</w:t>
      </w:r>
      <w:r>
        <w:rPr>
          <w:rStyle w:val="DefaultParagraphFont"/>
          <w:b/>
          <w:i w:val="0"/>
          <w:strike w:val="0"/>
        </w:rPr>
        <w:t xml:space="preserve"> → Removes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LinkedHashSet&lt;String&gt; set = new LinkedHashSet&lt;&gt;(Arrays.asList("Java", "Python", "C++"));</w:t>
        <w:br/>
        <w:t>set.remove("Python");</w:t>
        <w:br/>
        <w:br/>
        <w:t>System.out.println(set); // Output: [Java, C++]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contains(Object o)</w:t>
      </w:r>
      <w:r>
        <w:rPr>
          <w:rStyle w:val="DefaultParagraphFont"/>
          <w:b/>
          <w:i w:val="0"/>
          <w:strike w:val="0"/>
        </w:rPr>
        <w:t xml:space="preserve"> → Checks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LinkedHashSet&lt;Integer&gt; numbers = new LinkedHashSet&lt;&gt;(Arrays.asList(1, 2, 3));</w:t>
        <w:br/>
        <w:t>System.out.println(numbers.contains(2)); // Output: true</w:t>
        <w:br/>
        <w:t>System.out.println(numbers.contains(5));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→ Returns the total number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LinkedHashSet&lt;String&gt; set = new LinkedHashSet&lt;&gt;(Arrays.asList("Apple", "Banana"));</w:t>
        <w:br/>
        <w:t>System.out.println(set.size()); // Output: 2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isEmpty()</w:t>
      </w:r>
      <w:r>
        <w:rPr>
          <w:rStyle w:val="DefaultParagraphFont"/>
          <w:b/>
          <w:i w:val="0"/>
          <w:strike w:val="0"/>
        </w:rPr>
        <w:t xml:space="preserve"> → Checks if the set is empty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LinkedHashSet&lt;Integer&gt; set = new LinkedHashSet&lt;&gt;();</w:t>
        <w:br/>
        <w:t>System.out.println(set.isEmpty()); // Output: true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clear()</w:t>
      </w:r>
      <w:r>
        <w:rPr>
          <w:rStyle w:val="DefaultParagraphFont"/>
          <w:b/>
          <w:i w:val="0"/>
          <w:strike w:val="0"/>
        </w:rPr>
        <w:t xml:space="preserve"> → Removes all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LinkedHashSet&lt;String&gt; set = new LinkedHashSet&lt;&gt;(Arrays.asList("A", "B", "C"));</w:t>
        <w:br/>
        <w:t>set.clear();</w:t>
        <w:br/>
        <w:br/>
        <w:t>System.out.println(set); // Output: []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iterator()</w:t>
      </w:r>
      <w:r>
        <w:rPr>
          <w:rStyle w:val="DefaultParagraphFont"/>
          <w:b/>
          <w:i w:val="0"/>
          <w:strike w:val="0"/>
        </w:rPr>
        <w:t xml:space="preserve"> → Traversing the set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LinkedHashSet&lt;String&gt; set = new LinkedHashSet&lt;&gt;(Arrays.asList("Red", "Blue", "Green"));</w:t>
        <w:br/>
        <w:t>Iterator&lt;String&gt; itr = set.iterator();</w:t>
        <w:br/>
        <w:br/>
        <w:t>while (itr.hasNext()) {</w:t>
        <w:br/>
        <w:t xml:space="preserve">    System.out.println(itr.next());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19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05"/>
        <w:gridCol w:w="42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19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225"/>
        <w:gridCol w:w="43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fast lookups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</w:t>
            </w:r>
            <w:r>
              <w:rPr>
                <w:rStyle w:val="DefaultParagraphFont"/>
                <w:b/>
                <w:i w:val="0"/>
                <w:strike w:val="0"/>
              </w:rPr>
              <w:t>insertion order maintained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sorted elements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want a </w:t>
            </w:r>
            <w:r>
              <w:rPr>
                <w:rStyle w:val="DefaultParagraphFont"/>
                <w:b/>
                <w:i w:val="0"/>
                <w:strike w:val="0"/>
              </w:rPr>
              <w:t>unique collection that preserves order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index-based access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You need moderate performance with predictable order.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higher performance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0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LinkedHashSet is a Set implementation that maintains insertion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internally to store unique elements.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Allows fast lookups, insertions, and deletions (O(1) time complexity).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choice when you need unique elements with predictable order.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in Java is a class that implements the </w:t>
      </w:r>
      <w:r>
        <w:rPr>
          <w:rStyle w:val="InlineCode"/>
          <w:b w:val="0"/>
          <w:i w:val="0"/>
          <w:strike w:val="0"/>
        </w:rPr>
        <w:t>NavigableSet&lt;T&gt;</w:t>
      </w:r>
      <w:r>
        <w:rPr>
          <w:rStyle w:val="DefaultParagraphFont"/>
          <w:b w:val="0"/>
          <w:i w:val="0"/>
          <w:strike w:val="0"/>
        </w:rPr>
        <w:t xml:space="preserve"> interface and maintains </w:t>
      </w:r>
      <w:r>
        <w:rPr>
          <w:rStyle w:val="DefaultParagraphFont"/>
          <w:b/>
          <w:i w:val="0"/>
          <w:strike w:val="0"/>
        </w:rPr>
        <w:t>sorted unique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Stores only unique elements (No duplicates allowed).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Maintains elements in sorted (ascending)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Implements </w:t>
      </w:r>
      <w:r>
        <w:rPr>
          <w:rStyle w:val="InlineCode"/>
          <w:b/>
          <w:i w:val="0"/>
          <w:strike w:val="0"/>
        </w:rPr>
        <w:t>NavigableSet&lt;T&gt;</w:t>
      </w:r>
      <w:r>
        <w:rPr>
          <w:rStyle w:val="DefaultParagraphFont"/>
          <w:b/>
          <w:i w:val="0"/>
          <w:strike w:val="0"/>
        </w:rPr>
        <w:t xml:space="preserve">, which extends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a self-balancing Red-Black Tree for storage.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, but slower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1: Uses a Red-Black Tree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Red-Black Tree</w:t>
      </w:r>
      <w:r>
        <w:rPr>
          <w:rStyle w:val="DefaultParagraphFont"/>
          <w:b w:val="0"/>
          <w:i w:val="0"/>
          <w:strike w:val="0"/>
        </w:rPr>
        <w:t xml:space="preserve"> is a type of </w:t>
      </w:r>
      <w:r>
        <w:rPr>
          <w:rStyle w:val="DefaultParagraphFont"/>
          <w:b/>
          <w:i w:val="0"/>
          <w:strike w:val="0"/>
        </w:rPr>
        <w:t>self-balancing binary search tree (BST)</w:t>
      </w:r>
      <w:r>
        <w:rPr>
          <w:rStyle w:val="DefaultParagraphFont"/>
          <w:b w:val="0"/>
          <w:i w:val="0"/>
          <w:strike w:val="0"/>
        </w:rPr>
        <w:t>.</w:t>
        <w:br/>
        <w:t>Whenever a new element is added: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It is first inserted in BST order.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If the tree becomes unbalanced, rotations and color changes occur to maintain balance.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height of the tree is maintained as </w:t>
      </w:r>
      <w:r>
        <w:rPr>
          <w:rStyle w:val="DefaultParagraphFont"/>
          <w:b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>, ensuring efficient operations.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2: Maintains Sorted Order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sorts elements </w:t>
      </w:r>
      <w:r>
        <w:rPr>
          <w:rStyle w:val="DefaultParagraphFont"/>
          <w:b/>
          <w:i w:val="0"/>
          <w:strike w:val="0"/>
        </w:rPr>
        <w:t>automatically in natural order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</w:t>
      </w:r>
      <w:r>
        <w:rPr>
          <w:rStyle w:val="DefaultParagraphFont"/>
          <w:b w:val="0"/>
          <w:i w:val="0"/>
          <w:strike w:val="0"/>
        </w:rPr>
        <w:t>) or based on a custom comparator (</w:t>
      </w:r>
      <w:r>
        <w:rPr>
          <w:rStyle w:val="InlineCode"/>
          <w:b w:val="0"/>
          <w:i w:val="0"/>
          <w:strike w:val="0"/>
        </w:rPr>
        <w:t>Comparator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Step 3: No Duplicates Allowed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Duplicate elements are ignored while maintaining order.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Creating a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 xml:space="preserve"> (Basic Example)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Main {</w:t>
        <w:br/>
        <w:t xml:space="preserve">    public static void main(String[] args) {</w:t>
        <w:br/>
        <w:t xml:space="preserve">        TreeSet&lt;Integer&gt; numbers = new TreeSet&lt;&gt;();</w:t>
        <w:br/>
        <w:br/>
        <w:t xml:space="preserve">        numbers.add(50);</w:t>
        <w:br/>
        <w:t xml:space="preserve">        numbers.add(20);</w:t>
        <w:br/>
        <w:t xml:space="preserve">        numbers.add(10);</w:t>
        <w:br/>
        <w:t xml:space="preserve">        numbers.add(40);</w:t>
        <w:br/>
        <w:t xml:space="preserve">        numbers.add(30);</w:t>
        <w:br/>
        <w:t xml:space="preserve">        numbers.add(10); // Duplicate, ignored</w:t>
        <w:br/>
        <w:br/>
        <w:t xml:space="preserve">        System.out.println(numbers); // Output: [10, 20, 30, 40, 50] (Sorted)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Sorted Order (</w:t>
      </w:r>
      <w:r>
        <w:rPr>
          <w:rStyle w:val="InlineCode"/>
          <w:b/>
          <w:i w:val="0"/>
          <w:strike w:val="0"/>
        </w:rPr>
        <w:t>10 → 20 → 30 → 40 → 50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Duplicates are ignored.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TreeSet&lt;T&gt;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38"/>
        <w:gridCol w:w="678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if it is not already present (sorted).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specified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</w:t>
            </w:r>
            <w:r>
              <w:rPr>
                <w:rStyle w:val="InlineCode"/>
                <w:b w:val="0"/>
                <w:i w:val="0"/>
                <w:strike w:val="0"/>
              </w:rPr>
              <w:t>true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the element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to traverse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smallest (first)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largest (last)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higher(E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smallest element greater than </w:t>
            </w:r>
            <w:r>
              <w:rPr>
                <w:rStyle w:val="InlineCode"/>
                <w:b w:val="0"/>
                <w:i w:val="0"/>
                <w:strike w:val="0"/>
              </w:rPr>
              <w:t>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lower(E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largest element smaller than </w:t>
            </w:r>
            <w:r>
              <w:rPr>
                <w:rStyle w:val="InlineCode"/>
                <w:b w:val="0"/>
                <w:i w:val="0"/>
                <w:strike w:val="0"/>
              </w:rPr>
              <w:t>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ceiling(E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smallest element greater than or equal to </w:t>
            </w:r>
            <w:r>
              <w:rPr>
                <w:rStyle w:val="InlineCode"/>
                <w:b w:val="0"/>
                <w:i w:val="0"/>
                <w:strike w:val="0"/>
              </w:rPr>
              <w:t>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floor(E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largest element smaller than or equal to </w:t>
            </w:r>
            <w:r>
              <w:rPr>
                <w:rStyle w:val="InlineCode"/>
                <w:b w:val="0"/>
                <w:i w:val="0"/>
                <w:strike w:val="0"/>
              </w:rPr>
              <w:t>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and returns the first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and returns the last element.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0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Detailed Examples of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→ Adds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TreeSet&lt;String&gt; set = new TreeSet&lt;&gt;();</w:t>
        <w:br/>
        <w:t>set.add("Banana");</w:t>
        <w:br/>
        <w:t>set.add("Apple");</w:t>
        <w:br/>
        <w:t>set.add("Mango");</w:t>
        <w:br/>
        <w:br/>
        <w:t>System.out.println(set); // Output: [Apple, Banana, Mango] (Sorted order)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remove(Object o)</w:t>
      </w:r>
      <w:r>
        <w:rPr>
          <w:rStyle w:val="DefaultParagraphFont"/>
          <w:b/>
          <w:i w:val="0"/>
          <w:strike w:val="0"/>
        </w:rPr>
        <w:t xml:space="preserve"> → Removes an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TreeSet&lt;&gt;(Arrays.asList(10, 20, 30, 40));</w:t>
        <w:br/>
        <w:t>numbers.remove(20);</w:t>
        <w:br/>
        <w:br/>
        <w:t>System.out.println(numbers); // Output: [10, 30, 40]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contains(Object o)</w:t>
      </w:r>
      <w:r>
        <w:rPr>
          <w:rStyle w:val="DefaultParagraphFont"/>
          <w:b/>
          <w:i w:val="0"/>
          <w:strike w:val="0"/>
        </w:rPr>
        <w:t xml:space="preserve"> → Checks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TreeSet&lt;&gt;(Arrays.asList(5, 10, 15));</w:t>
        <w:br/>
        <w:t>System.out.println(numbers.contains(10)); // Output: true</w:t>
        <w:br/>
        <w:t>System.out.println(numbers.contains(25));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last()</w:t>
      </w:r>
      <w:r>
        <w:rPr>
          <w:rStyle w:val="DefaultParagraphFont"/>
          <w:b/>
          <w:i w:val="0"/>
          <w:strike w:val="0"/>
        </w:rPr>
        <w:t xml:space="preserve"> → Get first and last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TreeSet&lt;&gt;(Arrays.asList(100, 50, 75, 25));</w:t>
        <w:br/>
        <w:t>System.out.println(numbers.first()); // Output: 25 (Smallest)</w:t>
        <w:br/>
        <w:t>System.out.println(numbers.last());  // Output: 100 (Largest)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0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higher(E e)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lower(E e)</w:t>
      </w:r>
      <w:r>
        <w:rPr>
          <w:rStyle w:val="DefaultParagraphFont"/>
          <w:b/>
          <w:i w:val="0"/>
          <w:strike w:val="0"/>
        </w:rPr>
        <w:t xml:space="preserve"> → Get next and previous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TreeSet&lt;&gt;(Arrays.asList(10, 20, 30, 40));</w:t>
        <w:br/>
        <w:t>System.out.println(numbers.higher(20)); // Output: 30 (Next higher)</w:t>
        <w:br/>
        <w:t>System.out.println(numbers.lower(20));  // Output: 10 (Previous lower)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6. </w:t>
      </w:r>
      <w:r>
        <w:rPr>
          <w:rStyle w:val="InlineCode"/>
          <w:b/>
          <w:i w:val="0"/>
          <w:strike w:val="0"/>
        </w:rPr>
        <w:t>ceiling(E e)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floor(E e)</w:t>
      </w:r>
      <w:r>
        <w:rPr>
          <w:rStyle w:val="DefaultParagraphFont"/>
          <w:b/>
          <w:i w:val="0"/>
          <w:strike w:val="0"/>
        </w:rPr>
        <w:t xml:space="preserve"> → Get equal or closest values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TreeSet&lt;&gt;(Arrays.asList(10, 20, 30, 40));</w:t>
        <w:br/>
        <w:t>System.out.println(numbers.ceiling(25)); // Output: 30 (Next greater or equal)</w:t>
        <w:br/>
        <w:t>System.out.println(numbers.floor(25));   // Output: 20 (Next smaller or equal)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7. </w:t>
      </w:r>
      <w:r>
        <w:rPr>
          <w:rStyle w:val="InlineCode"/>
          <w:b/>
          <w:i w:val="0"/>
          <w:strike w:val="0"/>
        </w:rPr>
        <w:t>pollFirst()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pollLast()</w:t>
      </w:r>
      <w:r>
        <w:rPr>
          <w:rStyle w:val="DefaultParagraphFont"/>
          <w:b/>
          <w:i w:val="0"/>
          <w:strike w:val="0"/>
        </w:rPr>
        <w:t xml:space="preserve"> → Remove first and last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TreeSet&lt;Integer&gt; numbers = new TreeSet&lt;&gt;(Arrays.asList(5, 10, 15, 20));</w:t>
        <w:br/>
        <w:t>System.out.println(numbers.pollFirst()); // Output: 5 (Removes first)</w:t>
        <w:br/>
        <w:t>System.out.println(numbers.pollLast());  // Output: 20 (Removes last)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8. Custom Sorting with </w:t>
      </w:r>
      <w:r>
        <w:rPr>
          <w:rStyle w:val="InlineCode"/>
          <w:b/>
          <w:i w:val="0"/>
          <w:strike w:val="0"/>
        </w:rPr>
        <w:t>Comparator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TreeSet&lt;String&gt; set = new TreeSet&lt;&gt;(Comparator.reverseOrder());</w:t>
        <w:br/>
        <w:t>set.add("Banana");</w:t>
        <w:br/>
        <w:t>set.add("Apple");</w:t>
        <w:br/>
        <w:t>set.add("Mango");</w:t>
        <w:br/>
        <w:br/>
        <w:t>System.out.println(set); // Output: [Mango, Banana, Apple] (Reverse Order)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05"/>
        <w:gridCol w:w="42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contains(Object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1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433"/>
        <w:gridCol w:w="518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elements to be </w:t>
            </w:r>
            <w:r>
              <w:rPr>
                <w:rStyle w:val="DefaultParagraphFont"/>
                <w:b/>
                <w:i w:val="0"/>
                <w:strike w:val="0"/>
              </w:rPr>
              <w:t>sorted automatically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unordered but fast access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want </w:t>
            </w:r>
            <w:r>
              <w:rPr>
                <w:rStyle w:val="DefaultParagraphFont"/>
                <w:b/>
                <w:i w:val="0"/>
                <w:strike w:val="0"/>
              </w:rPr>
              <w:t>logarithmic time complexity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constant time lookups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efficient </w:t>
            </w:r>
            <w:r>
              <w:rPr>
                <w:rStyle w:val="DefaultParagraphFont"/>
                <w:b/>
                <w:i w:val="0"/>
                <w:strike w:val="0"/>
              </w:rPr>
              <w:t>range queries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higher(), lower()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insertion order to be maintained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1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TreeSet is a Set implementation that maintains sorted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a self-balancing Red-Black Tree for internal storage.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Offers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 xml:space="preserve"> time complexity for insert, delete, and search.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for scenarios where sorted order is required.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EnumSet&lt;T&gt;</w:t>
      </w:r>
      <w:r>
        <w:rPr>
          <w:rStyle w:val="DefaultParagraphFont"/>
          <w:b w:val="0"/>
          <w:i w:val="0"/>
          <w:strike w:val="0"/>
        </w:rPr>
        <w:t xml:space="preserve"> is a specialized </w:t>
      </w:r>
      <w:r>
        <w:rPr>
          <w:rStyle w:val="DefaultParagraphFont"/>
          <w:b/>
          <w:i w:val="0"/>
          <w:strike w:val="0"/>
        </w:rPr>
        <w:t>Set implementation for Enums</w:t>
      </w:r>
      <w:r>
        <w:rPr>
          <w:rStyle w:val="DefaultParagraphFont"/>
          <w:b w:val="0"/>
          <w:i w:val="0"/>
          <w:strike w:val="0"/>
        </w:rPr>
        <w:t xml:space="preserve"> in Java. It is designed to work </w:t>
      </w:r>
      <w:r>
        <w:rPr>
          <w:rStyle w:val="DefaultParagraphFont"/>
          <w:b/>
          <w:i w:val="0"/>
          <w:strike w:val="0"/>
        </w:rPr>
        <w:t>only with Enums</w:t>
      </w:r>
      <w:r>
        <w:rPr>
          <w:rStyle w:val="DefaultParagraphFont"/>
          <w:b w:val="0"/>
          <w:i w:val="0"/>
          <w:strike w:val="0"/>
        </w:rPr>
        <w:t xml:space="preserve"> and is much </w:t>
      </w:r>
      <w:r>
        <w:rPr>
          <w:rStyle w:val="DefaultParagraphFont"/>
          <w:b/>
          <w:i w:val="0"/>
          <w:strike w:val="0"/>
        </w:rPr>
        <w:t>faster and memory-efficient</w:t>
      </w:r>
      <w:r>
        <w:rPr>
          <w:rStyle w:val="DefaultParagraphFont"/>
          <w:b w:val="0"/>
          <w:i w:val="0"/>
          <w:strike w:val="0"/>
        </w:rPr>
        <w:t xml:space="preserve"> than other Set implementations like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Stores only </w:t>
      </w:r>
      <w:r>
        <w:rPr>
          <w:rStyle w:val="InlineCode"/>
          <w:b/>
          <w:i w:val="0"/>
          <w:strike w:val="0"/>
        </w:rPr>
        <w:t>enum</w:t>
      </w:r>
      <w:r>
        <w:rPr>
          <w:rStyle w:val="DefaultParagraphFont"/>
          <w:b/>
          <w:i w:val="0"/>
          <w:strike w:val="0"/>
        </w:rPr>
        <w:t xml:space="preserve"> values.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Extremely fast (Better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Compact memory usage (Uses bitwise operations).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Maintains natural order of Enums.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, which uses a </w:t>
      </w:r>
      <w:r>
        <w:rPr>
          <w:rStyle w:val="DefaultParagraphFont"/>
          <w:b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EnumSet</w:t>
      </w:r>
      <w:r>
        <w:rPr>
          <w:rStyle w:val="DefaultParagraphFont"/>
          <w:b w:val="0"/>
          <w:i w:val="0"/>
          <w:strike w:val="0"/>
        </w:rPr>
        <w:t xml:space="preserve"> uses a </w:t>
      </w:r>
      <w:r>
        <w:rPr>
          <w:rStyle w:val="DefaultParagraphFont"/>
          <w:b/>
          <w:i w:val="0"/>
          <w:strike w:val="0"/>
        </w:rPr>
        <w:t>bitwise representation</w:t>
      </w:r>
      <w:r>
        <w:rPr>
          <w:rStyle w:val="DefaultParagraphFont"/>
          <w:b w:val="0"/>
          <w:i w:val="0"/>
          <w:strike w:val="0"/>
        </w:rPr>
        <w:t xml:space="preserve"> to store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</w:t>
      </w:r>
      <w:r>
        <w:rPr>
          <w:rStyle w:val="InlineCode"/>
          <w:b w:val="0"/>
          <w:i w:val="0"/>
          <w:strike w:val="0"/>
        </w:rPr>
        <w:t>enum</w:t>
      </w:r>
      <w:r>
        <w:rPr>
          <w:rStyle w:val="DefaultParagraphFont"/>
          <w:b w:val="0"/>
          <w:i w:val="0"/>
          <w:strike w:val="0"/>
        </w:rPr>
        <w:t xml:space="preserve"> constant is assigned a </w:t>
      </w:r>
      <w:r>
        <w:rPr>
          <w:rStyle w:val="DefaultParagraphFont"/>
          <w:b/>
          <w:i w:val="0"/>
          <w:strike w:val="0"/>
        </w:rPr>
        <w:t>bit position</w:t>
      </w:r>
      <w:r>
        <w:rPr>
          <w:rStyle w:val="DefaultParagraphFont"/>
          <w:b w:val="0"/>
          <w:i w:val="0"/>
          <w:strike w:val="0"/>
        </w:rPr>
        <w:t xml:space="preserve">, making operations </w:t>
      </w:r>
      <w:r>
        <w:rPr>
          <w:rStyle w:val="DefaultParagraphFont"/>
          <w:b/>
          <w:i w:val="0"/>
          <w:strike w:val="0"/>
        </w:rPr>
        <w:t>very fast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Since </w:t>
      </w:r>
      <w:r>
        <w:rPr>
          <w:rStyle w:val="InlineCode"/>
          <w:b w:val="0"/>
          <w:i w:val="0"/>
          <w:strike w:val="0"/>
        </w:rPr>
        <w:t>EnumSet</w:t>
      </w:r>
      <w:r>
        <w:rPr>
          <w:rStyle w:val="DefaultParagraphFont"/>
          <w:b w:val="0"/>
          <w:i w:val="0"/>
          <w:strike w:val="0"/>
        </w:rPr>
        <w:t xml:space="preserve"> is backed by a </w:t>
      </w:r>
      <w:r>
        <w:rPr>
          <w:rStyle w:val="DefaultParagraphFont"/>
          <w:b/>
          <w:i w:val="0"/>
          <w:strike w:val="0"/>
        </w:rPr>
        <w:t>bit vector</w:t>
      </w:r>
      <w:r>
        <w:rPr>
          <w:rStyle w:val="DefaultParagraphFont"/>
          <w:b w:val="0"/>
          <w:i w:val="0"/>
          <w:strike w:val="0"/>
        </w:rPr>
        <w:t xml:space="preserve">, it </w:t>
      </w:r>
      <w:r>
        <w:rPr>
          <w:rStyle w:val="DefaultParagraphFont"/>
          <w:b/>
          <w:i w:val="0"/>
          <w:strike w:val="0"/>
        </w:rPr>
        <w:t>does not allow null 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maintains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 xml:space="preserve"> based on how </w:t>
      </w:r>
      <w:r>
        <w:rPr>
          <w:rStyle w:val="InlineCode"/>
          <w:b w:val="0"/>
          <w:i w:val="0"/>
          <w:strike w:val="0"/>
        </w:rPr>
        <w:t>enum</w:t>
      </w:r>
      <w:r>
        <w:rPr>
          <w:rStyle w:val="DefaultParagraphFont"/>
          <w:b w:val="0"/>
          <w:i w:val="0"/>
          <w:strike w:val="0"/>
        </w:rPr>
        <w:t xml:space="preserve"> constants are declared.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Creating an </w:t>
      </w:r>
      <w:r>
        <w:rPr>
          <w:rStyle w:val="InlineCode"/>
          <w:b/>
          <w:i w:val="0"/>
          <w:strike w:val="0"/>
        </w:rPr>
        <w:t>EnumSet</w:t>
      </w:r>
      <w:r>
        <w:rPr>
          <w:rStyle w:val="DefaultParagraphFont"/>
          <w:b/>
          <w:i w:val="0"/>
          <w:strike w:val="0"/>
        </w:rPr>
        <w:t xml:space="preserve"> (Basic Example)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Let's define an </w:t>
      </w:r>
      <w:r>
        <w:rPr>
          <w:rStyle w:val="InlineCode"/>
          <w:b w:val="0"/>
          <w:i w:val="0"/>
          <w:strike w:val="0"/>
        </w:rPr>
        <w:t>enum</w:t>
      </w:r>
      <w:r>
        <w:rPr>
          <w:rStyle w:val="DefaultParagraphFont"/>
          <w:b w:val="0"/>
          <w:i w:val="0"/>
          <w:strike w:val="0"/>
        </w:rPr>
        <w:t xml:space="preserve"> first: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 Days {</w:t>
        <w:br/>
        <w:t xml:space="preserve">    MONDAY, TUESDAY, WEDNESDAY, THURSDAY, FRIDAY, SATURDAY, SUNDAY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Now, let's create an </w:t>
      </w:r>
      <w:r>
        <w:rPr>
          <w:rStyle w:val="InlineCode"/>
          <w:b w:val="0"/>
          <w:i w:val="0"/>
          <w:strike w:val="0"/>
        </w:rPr>
        <w:t>EnumSet</w:t>
      </w:r>
      <w:r>
        <w:rPr>
          <w:rStyle w:val="DefaultParagraphFont"/>
          <w:b w:val="0"/>
          <w:i w:val="0"/>
          <w:strike w:val="0"/>
        </w:rPr>
        <w:t xml:space="preserve"> and add elements: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Main {</w:t>
        <w:br/>
        <w:t xml:space="preserve">    public static void main(String[] args) {</w:t>
        <w:br/>
        <w:t xml:space="preserve">        EnumSet&lt;Days&gt; weekend = EnumSet.of(Days.SATURDAY, Days.SUNDAY);</w:t>
        <w:br/>
        <w:t xml:space="preserve">        System.out.println(weekend); // Output: [SATURDAY, SUNDAY]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Stores only </w:t>
      </w:r>
      <w:r>
        <w:rPr>
          <w:rStyle w:val="InlineCode"/>
          <w:b/>
          <w:i w:val="0"/>
          <w:strike w:val="0"/>
        </w:rPr>
        <w:t>enum</w:t>
      </w:r>
      <w:r>
        <w:rPr>
          <w:rStyle w:val="DefaultParagraphFont"/>
          <w:b/>
          <w:i w:val="0"/>
          <w:strike w:val="0"/>
        </w:rPr>
        <w:t xml:space="preserve"> values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Maintains insertion order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1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Ways to Create an </w:t>
      </w:r>
      <w:r>
        <w:rPr>
          <w:rStyle w:val="InlineCode"/>
          <w:b/>
          <w:i w:val="0"/>
          <w:strike w:val="0"/>
        </w:rPr>
        <w:t>EnumSet&lt;T&gt;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EnumSet.of(E... elements)</w:t>
      </w:r>
      <w:r>
        <w:rPr>
          <w:rStyle w:val="DefaultParagraphFont"/>
          <w:b/>
          <w:i w:val="0"/>
          <w:strike w:val="0"/>
        </w:rPr>
        <w:t xml:space="preserve"> → Create from specific values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set = EnumSet.of(Days.MONDAY, Days.WEDNESDAY);</w:t>
        <w:br/>
        <w:t>System.out.println(set); // Output: [MONDAY, WEDNESDAY]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EnumSet.allOf(EnumType.class)</w:t>
      </w:r>
      <w:r>
        <w:rPr>
          <w:rStyle w:val="DefaultParagraphFont"/>
          <w:b/>
          <w:i w:val="0"/>
          <w:strike w:val="0"/>
        </w:rPr>
        <w:t xml:space="preserve"> → Create a set of all Enum values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allDays = EnumSet.allOf(Days.class);</w:t>
        <w:br/>
        <w:t>System.out.println(allDays); // Output: [MONDAY, TUESDAY, WEDNESDAY, ...]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EnumSet.noneOf(EnumType.class)</w:t>
      </w:r>
      <w:r>
        <w:rPr>
          <w:rStyle w:val="DefaultParagraphFont"/>
          <w:b/>
          <w:i w:val="0"/>
          <w:strike w:val="0"/>
        </w:rPr>
        <w:t xml:space="preserve"> → Create an empty set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emptySet = EnumSet.noneOf(Days.class);</w:t>
        <w:br/>
        <w:t>System.out.println(emptySet); // Output: []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EnumSet.range(E from, E to)</w:t>
      </w:r>
      <w:r>
        <w:rPr>
          <w:rStyle w:val="DefaultParagraphFont"/>
          <w:b/>
          <w:i w:val="0"/>
          <w:strike w:val="0"/>
        </w:rPr>
        <w:t xml:space="preserve"> → Create a range of Enum values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midWeek = EnumSet.range(Days.TUESDAY, Days.THURSDAY);</w:t>
        <w:br/>
        <w:t>System.out.println(midWeek); // Output: [TUESDAY, WEDNESDAY, THURSDAY]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EnumSet.copyOf(Collection&lt;E&gt; c)</w:t>
      </w:r>
      <w:r>
        <w:rPr>
          <w:rStyle w:val="DefaultParagraphFont"/>
          <w:b/>
          <w:i w:val="0"/>
          <w:strike w:val="0"/>
        </w:rPr>
        <w:t xml:space="preserve"> → Create from another collection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List&lt;Days&gt; list = Arrays.asList(Days.MONDAY, Days.FRIDAY);</w:t>
        <w:br/>
        <w:t>EnumSet&lt;Days&gt; copiedSet = EnumSet.copyOf(list);</w:t>
        <w:br/>
        <w:t>System.out.println(copiedSet); // Output: [MONDAY, FRIDAY]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EnumSet&lt;T&gt;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596"/>
        <w:gridCol w:w="60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contains an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all elements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to traverse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complementOf(EnumSet&lt;E&gt; 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 set containing all elements </w:t>
            </w:r>
            <w:r>
              <w:rPr>
                <w:rStyle w:val="DefaultParagraphFont"/>
                <w:b/>
                <w:i w:val="0"/>
                <w:strike w:val="0"/>
              </w:rPr>
              <w:t>except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those in </w:t>
            </w:r>
            <w:r>
              <w:rPr>
                <w:rStyle w:val="InlineCode"/>
                <w:b w:val="0"/>
                <w:i w:val="0"/>
                <w:strike w:val="0"/>
              </w:rPr>
              <w:t>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2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Examples of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remove(E e)</w:t>
      </w:r>
      <w:r>
        <w:rPr>
          <w:rStyle w:val="DefaultParagraphFont"/>
          <w:b/>
          <w:i w:val="0"/>
          <w:strike w:val="0"/>
        </w:rPr>
        <w:t xml:space="preserve"> → Add &amp; Remove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set = EnumSet.noneOf(Days.class);</w:t>
        <w:br/>
        <w:t>set.add(Days.MONDAY);</w:t>
        <w:br/>
        <w:t>set.add(Days.FRIDAY);</w:t>
        <w:br/>
        <w:t>set.remove(Days.MONDAY);</w:t>
        <w:br/>
        <w:br/>
        <w:t>System.out.println(set); // Output: [FRIDAY]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contains(E e)</w:t>
      </w:r>
      <w:r>
        <w:rPr>
          <w:rStyle w:val="DefaultParagraphFont"/>
          <w:b/>
          <w:i w:val="0"/>
          <w:strike w:val="0"/>
        </w:rPr>
        <w:t xml:space="preserve"> → Check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set = EnumSet.of(Days.WEDNESDAY, Days.FRIDAY);</w:t>
        <w:br/>
        <w:t>System.out.println(set.contains(Days.FRIDAY)); // Output: true</w:t>
        <w:br/>
        <w:t>System.out.println(set.contains(Days.SUNDAY));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complementOf(EnumSet&lt;E&gt; s)</w:t>
      </w:r>
      <w:r>
        <w:rPr>
          <w:rStyle w:val="DefaultParagraphFont"/>
          <w:b/>
          <w:i w:val="0"/>
          <w:strike w:val="0"/>
        </w:rPr>
        <w:t xml:space="preserve"> → Get the complement set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EnumSet&lt;Days&gt; workingDays = EnumSet.range(Days.MONDAY, Days.FRIDAY);</w:t>
        <w:br/>
        <w:t>EnumSet&lt;Days&gt; nonWorkingDays = EnumSet.complementOf(workingDays);</w:t>
        <w:br/>
        <w:br/>
        <w:t>System.out.println(workingDays);  // Output: [MONDAY, TUESDAY, WEDNESDAY, THURSDAY, FRIDAY]</w:t>
        <w:br/>
        <w:t>System.out.println(nonWorkingDays); // Output: [SATURDAY, SUNDAY]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15"/>
        <w:gridCol w:w="490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Extremely fast because it uses bitwise operations.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8️⃣ When to Use </w:t>
      </w:r>
      <w:r>
        <w:rPr>
          <w:rStyle w:val="InlineCode"/>
          <w:b/>
          <w:i w:val="0"/>
          <w:strike w:val="0"/>
        </w:rPr>
        <w:t>EnumSet&lt;T&gt;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912"/>
        <w:gridCol w:w="571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EnumSet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EnumSet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have </w:t>
            </w:r>
            <w:r>
              <w:rPr>
                <w:rStyle w:val="DefaultParagraphFont"/>
                <w:b/>
                <w:i w:val="0"/>
                <w:strike w:val="0"/>
              </w:rPr>
              <w:t>enum values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to store.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to store </w:t>
            </w:r>
            <w:r>
              <w:rPr>
                <w:rStyle w:val="DefaultParagraphFont"/>
                <w:b/>
                <w:i w:val="0"/>
                <w:strike w:val="0"/>
              </w:rPr>
              <w:t>non-enum values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a </w:t>
            </w:r>
            <w:r>
              <w:rPr>
                <w:rStyle w:val="DefaultParagraphFont"/>
                <w:b/>
                <w:i w:val="0"/>
                <w:strike w:val="0"/>
              </w:rPr>
              <w:t>faster and memory-efficient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Set.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to store </w:t>
            </w:r>
            <w:r>
              <w:rPr>
                <w:rStyle w:val="DefaultParagraphFont"/>
                <w:b/>
                <w:i w:val="0"/>
                <w:strike w:val="0"/>
              </w:rPr>
              <w:t>null values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EnumSet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does not allow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want </w:t>
            </w:r>
            <w:r>
              <w:rPr>
                <w:rStyle w:val="DefaultParagraphFont"/>
                <w:b/>
                <w:i w:val="0"/>
                <w:strike w:val="0"/>
              </w:rPr>
              <w:t>ordered enum storage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a </w:t>
            </w:r>
            <w:r>
              <w:rPr>
                <w:rStyle w:val="DefaultParagraphFont"/>
                <w:b/>
                <w:i w:val="0"/>
                <w:strike w:val="0"/>
              </w:rPr>
              <w:t>hashed or sorted collection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or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2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9️⃣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EnumSet is the best choice for storing Enums in a Set.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Much faster and memory-efficient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bitwise operations for fast access.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Maintains natural order of Enum constants.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ConcurrentSkipListSet&lt;T&gt;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thread-safe, sorted Set implementation</w:t>
      </w:r>
      <w:r>
        <w:rPr>
          <w:rStyle w:val="DefaultParagraphFont"/>
          <w:b w:val="0"/>
          <w:i w:val="0"/>
          <w:strike w:val="0"/>
        </w:rPr>
        <w:t xml:space="preserve"> in Java.</w:t>
        <w:br/>
        <w:t xml:space="preserve">It is part of the </w:t>
      </w:r>
      <w:r>
        <w:rPr>
          <w:rStyle w:val="DefaultParagraphFont"/>
          <w:b/>
          <w:i w:val="0"/>
          <w:strike w:val="0"/>
        </w:rPr>
        <w:t>java.util.concurrent</w:t>
      </w:r>
      <w:r>
        <w:rPr>
          <w:rStyle w:val="DefaultParagraphFont"/>
          <w:b w:val="0"/>
          <w:i w:val="0"/>
          <w:strike w:val="0"/>
        </w:rPr>
        <w:t xml:space="preserve"> package and is designed for </w:t>
      </w:r>
      <w:r>
        <w:rPr>
          <w:rStyle w:val="DefaultParagraphFont"/>
          <w:b/>
          <w:i w:val="0"/>
          <w:strike w:val="0"/>
        </w:rPr>
        <w:t>concurrent (multi-threaded) environments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(Multiple threads can modify it safely).</w:t>
        <w:br/>
        <w:t xml:space="preserve">✔️ </w:t>
      </w:r>
      <w:r>
        <w:rPr>
          <w:rStyle w:val="DefaultParagraphFont"/>
          <w:b/>
          <w:i w:val="0"/>
          <w:strike w:val="0"/>
        </w:rPr>
        <w:t>Sorted Set</w:t>
      </w:r>
      <w:r>
        <w:rPr>
          <w:rStyle w:val="DefaultParagraphFont"/>
          <w:b w:val="0"/>
          <w:i w:val="0"/>
          <w:strike w:val="0"/>
        </w:rPr>
        <w:t xml:space="preserve"> (Maintains natural order of elements).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Non-Synchronized Alternative to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Uses a Skip List (Efficient for concurrent reads/writes).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2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uses a </w:t>
      </w:r>
      <w:r>
        <w:rPr>
          <w:rStyle w:val="DefaultParagraphFont"/>
          <w:b/>
          <w:i w:val="0"/>
          <w:strike w:val="0"/>
        </w:rPr>
        <w:t>Skip List</w:t>
      </w:r>
      <w:r>
        <w:rPr>
          <w:rStyle w:val="DefaultParagraphFont"/>
          <w:b w:val="0"/>
          <w:i w:val="0"/>
          <w:strike w:val="0"/>
        </w:rPr>
        <w:t xml:space="preserve"> instead of a Tree or Hash structure.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Skip List is like a </w:t>
      </w:r>
      <w:r>
        <w:rPr>
          <w:rStyle w:val="DefaultParagraphFont"/>
          <w:b/>
          <w:i w:val="0"/>
          <w:strike w:val="0"/>
        </w:rPr>
        <w:t>linked list with multiple levels</w:t>
      </w:r>
      <w:r>
        <w:rPr>
          <w:rStyle w:val="DefaultParagraphFont"/>
          <w:b w:val="0"/>
          <w:i w:val="0"/>
          <w:strike w:val="0"/>
        </w:rPr>
        <w:t xml:space="preserve"> to speed up searches.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provides </w:t>
      </w:r>
      <w:r>
        <w:rPr>
          <w:rStyle w:val="DefaultParagraphFont"/>
          <w:b/>
          <w:i w:val="0"/>
          <w:strike w:val="0"/>
        </w:rPr>
        <w:t>logarithmic time complexity (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) for add, remove, and search</w:t>
      </w:r>
      <w:r>
        <w:rPr>
          <w:rStyle w:val="DefaultParagraphFont"/>
          <w:b w:val="0"/>
          <w:i w:val="0"/>
          <w:strike w:val="0"/>
        </w:rPr>
        <w:t xml:space="preserve">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, which uses </w:t>
      </w:r>
      <w:r>
        <w:rPr>
          <w:rStyle w:val="DefaultParagraphFont"/>
          <w:b/>
          <w:i w:val="0"/>
          <w:strike w:val="0"/>
        </w:rPr>
        <w:t>synchronized locks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ConcurrentSkipListSet</w:t>
      </w:r>
      <w:r>
        <w:rPr>
          <w:rStyle w:val="DefaultParagraphFont"/>
          <w:b w:val="0"/>
          <w:i w:val="0"/>
          <w:strike w:val="0"/>
        </w:rPr>
        <w:t xml:space="preserve"> allows </w:t>
      </w:r>
      <w:r>
        <w:rPr>
          <w:rStyle w:val="DefaultParagraphFont"/>
          <w:b/>
          <w:i w:val="0"/>
          <w:strike w:val="0"/>
        </w:rPr>
        <w:t>lock-free concurrent access</w:t>
      </w:r>
      <w:r>
        <w:rPr>
          <w:rStyle w:val="DefaultParagraphFont"/>
          <w:b w:val="0"/>
          <w:i w:val="0"/>
          <w:strike w:val="0"/>
        </w:rPr>
        <w:t>, making it much faster in multi-threaded scenarios.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Comparison with Other Sets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100"/>
        <w:gridCol w:w="2836"/>
        <w:gridCol w:w="2579"/>
        <w:gridCol w:w="110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ConcurrentSkipListSet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Sorted?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(Natural 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(Natural 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 (Insert/Search)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⚡ </w:t>
            </w: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⚡ </w:t>
            </w: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🔥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Allows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>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Creating a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(Basic Example)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Let's create a </w:t>
      </w:r>
      <w:r>
        <w:rPr>
          <w:rStyle w:val="InlineCode"/>
          <w:b w:val="0"/>
          <w:i w:val="0"/>
          <w:strike w:val="0"/>
        </w:rPr>
        <w:t>ConcurrentSkipListSet</w:t>
      </w:r>
      <w:r>
        <w:rPr>
          <w:rStyle w:val="DefaultParagraphFont"/>
          <w:b w:val="0"/>
          <w:i w:val="0"/>
          <w:strike w:val="0"/>
        </w:rPr>
        <w:t xml:space="preserve"> and add elements to it: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java.util.concurrent.*;</w:t>
        <w:br/>
        <w:br/>
        <w:t>public class Main {</w:t>
        <w:br/>
        <w:t xml:space="preserve">    public static void main(String[] args) {</w:t>
        <w:br/>
        <w:t xml:space="preserve">        ConcurrentSkipListSet&lt;Integer&gt; set = new ConcurrentSkipListSet&lt;&gt;();</w:t>
        <w:br/>
        <w:br/>
        <w:t xml:space="preserve">        set.add(10);</w:t>
        <w:br/>
        <w:t xml:space="preserve">        set.add(5);</w:t>
        <w:br/>
        <w:t xml:space="preserve">        set.add(20);</w:t>
        <w:br/>
        <w:t xml:space="preserve">        set.add(15);</w:t>
        <w:br/>
        <w:br/>
        <w:t xml:space="preserve">        System.out.println(set); // Output: [5, 10, 15, 20] (Sorted Order)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Elements are always sorted in natural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Thread-Safe operations without explicit locking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ConcurrentSkipListSet&lt;T&gt;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92"/>
        <w:gridCol w:w="553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contains an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set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and removes the </w:t>
            </w:r>
            <w:r>
              <w:rPr>
                <w:rStyle w:val="DefaultParagraphFont"/>
                <w:b/>
                <w:i w:val="0"/>
                <w:strike w:val="0"/>
              </w:rPr>
              <w:t>smallest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and removes the </w:t>
            </w:r>
            <w:r>
              <w:rPr>
                <w:rStyle w:val="DefaultParagraphFont"/>
                <w:b/>
                <w:i w:val="0"/>
                <w:strike w:val="0"/>
              </w:rPr>
              <w:t>largest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headSet(E toElement)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elements </w:t>
            </w:r>
            <w:r>
              <w:rPr>
                <w:rStyle w:val="DefaultParagraphFont"/>
                <w:b/>
                <w:i w:val="0"/>
                <w:strike w:val="0"/>
              </w:rPr>
              <w:t>less than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</w:t>
            </w:r>
            <w:r>
              <w:rPr>
                <w:rStyle w:val="InlineCode"/>
                <w:b w:val="0"/>
                <w:i w:val="0"/>
                <w:strike w:val="0"/>
              </w:rPr>
              <w:t>toElement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tailSet(E fromElement)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elements </w:t>
            </w:r>
            <w:r>
              <w:rPr>
                <w:rStyle w:val="DefaultParagraphFont"/>
                <w:b/>
                <w:i w:val="0"/>
                <w:strike w:val="0"/>
              </w:rPr>
              <w:t>greater than or equal to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</w:t>
            </w:r>
            <w:r>
              <w:rPr>
                <w:rStyle w:val="InlineCode"/>
                <w:b w:val="0"/>
                <w:i w:val="0"/>
                <w:strike w:val="0"/>
              </w:rPr>
              <w:t>fromElement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subSet(E fromElement, E toElement)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 range of elements.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3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Examples of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add(E e)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remove(E e)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contains(E e)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ConcurrentSkipListSet&lt;Integer&gt; set = new ConcurrentSkipListSet&lt;&gt;();</w:t>
        <w:br/>
        <w:t>set.add(10);</w:t>
        <w:br/>
        <w:t>set.add(5);</w:t>
        <w:br/>
        <w:t>set.add(20);</w:t>
        <w:br/>
        <w:t>set.remove(10);</w:t>
        <w:br/>
        <w:br/>
        <w:t>System.out.println(set.contains(10)); // Output: false</w:t>
        <w:br/>
        <w:t>System.out.println(set); // Output: [5, 20]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add()</w:t>
      </w:r>
      <w:r>
        <w:rPr>
          <w:rStyle w:val="DefaultParagraphFont"/>
          <w:b/>
          <w:i w:val="0"/>
          <w:strike w:val="0"/>
        </w:rPr>
        <w:t xml:space="preserve"> inserts elements in sorted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/>
          <w:i w:val="0"/>
          <w:strike w:val="0"/>
        </w:rPr>
        <w:t xml:space="preserve"> deletes elements safely in multi-threaded environments.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InlineCode"/>
          <w:b/>
          <w:i w:val="0"/>
          <w:strike w:val="0"/>
        </w:rPr>
        <w:t>contains()</w:t>
      </w:r>
      <w:r>
        <w:rPr>
          <w:rStyle w:val="DefaultParagraphFont"/>
          <w:b/>
          <w:i w:val="0"/>
          <w:strike w:val="0"/>
        </w:rPr>
        <w:t xml:space="preserve"> checks if an element exists.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pollFirst()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pollLast()</w:t>
      </w:r>
      <w:r>
        <w:rPr>
          <w:rStyle w:val="DefaultParagraphFont"/>
          <w:b/>
          <w:i w:val="0"/>
          <w:strike w:val="0"/>
        </w:rPr>
        <w:t xml:space="preserve"> → Retrieve &amp; Remove First/Last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ConcurrentSkipListSet&lt;Integer&gt; set = new ConcurrentSkipListSet&lt;&gt;();</w:t>
        <w:br/>
        <w:t>set.add(10);</w:t>
        <w:br/>
        <w:t>set.add(5);</w:t>
        <w:br/>
        <w:t>set.add(20);</w:t>
        <w:br/>
        <w:br/>
        <w:t>System.out.println(set.pollFirst()); // Output: 5 (Removes Smallest Element)</w:t>
        <w:br/>
        <w:t>System.out.println(set.pollLast());  // Output: 20 (Removes Largest Element)</w:t>
        <w:br/>
        <w:t>System.out.println(set); // Output: [10]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headSet(E toElement)</w:t>
      </w:r>
      <w:r>
        <w:rPr>
          <w:rStyle w:val="DefaultParagraphFont"/>
          <w:b/>
          <w:i w:val="0"/>
          <w:strike w:val="0"/>
        </w:rPr>
        <w:t xml:space="preserve"> → Get elements less than a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ConcurrentSkipListSet&lt;Integer&gt; set = new ConcurrentSkipListSet&lt;&gt;();</w:t>
        <w:br/>
        <w:t>set.add(10);</w:t>
        <w:br/>
        <w:t>set.add(5);</w:t>
        <w:br/>
        <w:t>set.add(20);</w:t>
        <w:br/>
        <w:t>set.add(15);</w:t>
        <w:br/>
        <w:br/>
        <w:t>System.out.println(set.headSet(15)); // Output: [5, 10]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all elements smaller than </w:t>
      </w:r>
      <w:r>
        <w:rPr>
          <w:rStyle w:val="InlineCode"/>
          <w:b/>
          <w:i w:val="0"/>
          <w:strike w:val="0"/>
        </w:rPr>
        <w:t>15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tailSet(E fromElement)</w:t>
      </w:r>
      <w:r>
        <w:rPr>
          <w:rStyle w:val="DefaultParagraphFont"/>
          <w:b/>
          <w:i w:val="0"/>
          <w:strike w:val="0"/>
        </w:rPr>
        <w:t xml:space="preserve"> → Get elements greater than or equal to a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ConcurrentSkipListSet&lt;Integer&gt; set = new ConcurrentSkipListSet&lt;&gt;();</w:t>
        <w:br/>
        <w:t>set.add(10);</w:t>
        <w:br/>
        <w:t>set.add(5);</w:t>
        <w:br/>
        <w:t>set.add(20);</w:t>
        <w:br/>
        <w:t>set.add(15);</w:t>
        <w:br/>
        <w:br/>
        <w:t>System.out.println(set.tailSet(15)); // Output: [15, 20]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all elements </w:t>
      </w:r>
      <w:r>
        <w:rPr>
          <w:rStyle w:val="InlineCode"/>
          <w:b/>
          <w:i w:val="0"/>
          <w:strike w:val="0"/>
        </w:rPr>
        <w:t>&gt;= 15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subSet(E fromElement, E toElement)</w:t>
      </w:r>
      <w:r>
        <w:rPr>
          <w:rStyle w:val="DefaultParagraphFont"/>
          <w:b/>
          <w:i w:val="0"/>
          <w:strike w:val="0"/>
        </w:rPr>
        <w:t xml:space="preserve"> → Get a range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ConcurrentSkipListSet&lt;Integer&gt; set = new ConcurrentSkipListSet&lt;&gt;();</w:t>
        <w:br/>
        <w:t>set.add(10);</w:t>
        <w:br/>
        <w:t>set.add(5);</w:t>
        <w:br/>
        <w:t>set.add(20);</w:t>
        <w:br/>
        <w:t>set.add(15);</w:t>
        <w:br/>
        <w:br/>
        <w:t>System.out.println(set.subSet(10, 20)); // Output: [10, 15]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elements in the range </w:t>
      </w:r>
      <w:r>
        <w:rPr>
          <w:rStyle w:val="InlineCode"/>
          <w:b/>
          <w:i w:val="0"/>
          <w:strike w:val="0"/>
        </w:rPr>
        <w:t>[10, 20)</w:t>
      </w:r>
      <w:r>
        <w:rPr>
          <w:rStyle w:val="DefaultParagraphFont"/>
          <w:b/>
          <w:i w:val="0"/>
          <w:strike w:val="0"/>
        </w:rPr>
        <w:t xml:space="preserve"> (exclusive of 20)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263"/>
        <w:gridCol w:w="23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pollFirst() / pollLast()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headSet(E e) / tailSet(E e) / subSet(E e, 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 xml:space="preserve"> in concurrent scenarios.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Performs better in multi-threaded applications.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ConcurrentSkipListSet&lt;T&gt;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285"/>
        <w:gridCol w:w="53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ConcurrentSkipListSet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ConcurrentSkipListSet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a </w:t>
            </w:r>
            <w:r>
              <w:rPr>
                <w:rStyle w:val="DefaultParagraphFont"/>
                <w:b/>
                <w:i w:val="0"/>
                <w:strike w:val="0"/>
              </w:rPr>
              <w:t>thread-safe sorted 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don't need sorting (Use </w:t>
            </w: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fast concurrent reads &amp; writes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faster writes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is faster for single-threaded use).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logarithmic time complexity (</w:t>
            </w:r>
            <w:r>
              <w:rPr>
                <w:rStyle w:val="InlineCode"/>
                <w:b/>
                <w:i w:val="0"/>
                <w:strike w:val="0"/>
              </w:rPr>
              <w:t>O(log n)</w:t>
            </w:r>
            <w:r>
              <w:rPr>
                <w:rStyle w:val="DefaultParagraphFont"/>
                <w:b/>
                <w:i w:val="0"/>
                <w:strike w:val="0"/>
              </w:rPr>
              <w:t>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You need constant-time lookups (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provides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3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Thread-Safe alternative to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concurrent operations than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Skip List for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 xml:space="preserve"> operations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Maintains elements in sorted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39" style="width:470.3pt;height:1.5pt" o:hrpct="1000" o:hrstd="t" o:hr="t" filled="t" fillcolor="gray" stroked="f">
            <v:path strokeok="f"/>
          </v:rect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Yes! Before moving to </w:t>
      </w:r>
      <w:r>
        <w:rPr>
          <w:rStyle w:val="InlineCode"/>
          <w:b w:val="0"/>
          <w:i w:val="0"/>
          <w:strike w:val="0"/>
        </w:rPr>
        <w:t>CopyOnWriteArraySet&lt;T&gt;</w:t>
      </w:r>
      <w:r>
        <w:rPr>
          <w:rStyle w:val="DefaultParagraphFont"/>
          <w:b w:val="0"/>
          <w:i w:val="0"/>
          <w:strike w:val="0"/>
        </w:rPr>
        <w:t xml:space="preserve">, let's first understand </w:t>
      </w:r>
      <w:r>
        <w:rPr>
          <w:rStyle w:val="DefaultParagraphFont"/>
          <w:b/>
          <w:i w:val="0"/>
          <w:strike w:val="0"/>
        </w:rPr>
        <w:t>SortedSet&lt;T&gt;</w:t>
      </w:r>
      <w:r>
        <w:rPr>
          <w:rStyle w:val="DefaultParagraphFont"/>
          <w:b w:val="0"/>
          <w:i w:val="0"/>
          <w:strike w:val="0"/>
        </w:rPr>
        <w:t xml:space="preserve"> in deep detail.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 w:val="0"/>
          <w:i w:val="0"/>
          <w:strike w:val="0"/>
        </w:rPr>
        <w:t xml:space="preserve"> is a specialized version of the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 that </w:t>
      </w:r>
      <w:r>
        <w:rPr>
          <w:rStyle w:val="DefaultParagraphFont"/>
          <w:b/>
          <w:i w:val="0"/>
          <w:strike w:val="0"/>
        </w:rPr>
        <w:t>maintains elements in a sorted order</w:t>
      </w:r>
      <w:r>
        <w:rPr>
          <w:rStyle w:val="DefaultParagraphFont"/>
          <w:b w:val="0"/>
          <w:i w:val="0"/>
          <w:strike w:val="0"/>
        </w:rPr>
        <w:t>.</w:t>
        <w:br/>
        <w:t xml:space="preserve">It is part of the </w:t>
      </w:r>
      <w:r>
        <w:rPr>
          <w:rStyle w:val="InlineCode"/>
          <w:b/>
          <w:i w:val="0"/>
          <w:strike w:val="0"/>
        </w:rPr>
        <w:t>java.util</w:t>
      </w:r>
      <w:r>
        <w:rPr>
          <w:rStyle w:val="DefaultParagraphFont"/>
          <w:b/>
          <w:i w:val="0"/>
          <w:strike w:val="0"/>
        </w:rPr>
        <w:t xml:space="preserve"> package</w:t>
      </w:r>
      <w:r>
        <w:rPr>
          <w:rStyle w:val="DefaultParagraphFont"/>
          <w:b w:val="0"/>
          <w:i w:val="0"/>
          <w:strike w:val="0"/>
        </w:rPr>
        <w:t xml:space="preserve"> and is implemented by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No Duplicate Elements</w:t>
      </w:r>
      <w:r>
        <w:rPr>
          <w:rStyle w:val="DefaultParagraphFont"/>
          <w:b w:val="0"/>
          <w:i w:val="0"/>
          <w:strike w:val="0"/>
        </w:rPr>
        <w:t xml:space="preserve"> (Like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>)</w:t>
        <w:br/>
        <w:t xml:space="preserve">✔️ </w:t>
      </w:r>
      <w:r>
        <w:rPr>
          <w:rStyle w:val="DefaultParagraphFont"/>
          <w:b/>
          <w:i w:val="0"/>
          <w:strike w:val="0"/>
        </w:rPr>
        <w:t>Maintains Sorted Order</w:t>
      </w:r>
      <w:r>
        <w:rPr>
          <w:rStyle w:val="DefaultParagraphFont"/>
          <w:b w:val="0"/>
          <w:i w:val="0"/>
          <w:strike w:val="0"/>
        </w:rPr>
        <w:t xml:space="preserve"> (Ascending order by default)</w:t>
        <w:br/>
        <w:t xml:space="preserve">✔️ </w:t>
      </w:r>
      <w:r>
        <w:rPr>
          <w:rStyle w:val="DefaultParagraphFont"/>
          <w:b/>
          <w:i w:val="0"/>
          <w:strike w:val="0"/>
        </w:rPr>
        <w:t>Supports Range Queries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headSet()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tailSet()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subSet()</w:t>
      </w:r>
      <w:r>
        <w:rPr>
          <w:rStyle w:val="DefaultParagraphFont"/>
          <w:b w:val="0"/>
          <w:i w:val="0"/>
          <w:strike w:val="0"/>
        </w:rPr>
        <w:t>)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Implements </w:t>
      </w:r>
      <w:r>
        <w:rPr>
          <w:rStyle w:val="InlineCode"/>
          <w:b/>
          <w:i w:val="0"/>
          <w:strike w:val="0"/>
        </w:rPr>
        <w:t>NavigableSet&lt;T&gt;</w:t>
      </w:r>
      <w:r>
        <w:rPr>
          <w:rStyle w:val="DefaultParagraphFont"/>
          <w:b w:val="0"/>
          <w:i w:val="0"/>
          <w:strike w:val="0"/>
        </w:rPr>
        <w:t xml:space="preserve"> (which extends </w:t>
      </w:r>
      <w:r>
        <w:rPr>
          <w:rStyle w:val="InlineCode"/>
          <w:b w:val="0"/>
          <w:i w:val="0"/>
          <w:strike w:val="0"/>
        </w:rPr>
        <w:t>SortedSet&lt;T&gt;</w:t>
      </w:r>
      <w:r>
        <w:rPr>
          <w:rStyle w:val="DefaultParagraphFont"/>
          <w:b w:val="0"/>
          <w:i w:val="0"/>
          <w:strike w:val="0"/>
        </w:rPr>
        <w:t xml:space="preserve"> for more flexibility)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 xml:space="preserve">extends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and enforces a </w:t>
      </w:r>
      <w:r>
        <w:rPr>
          <w:rStyle w:val="DefaultParagraphFont"/>
          <w:b/>
          <w:i w:val="0"/>
          <w:strike w:val="0"/>
        </w:rPr>
        <w:t>sorting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can use </w:t>
      </w:r>
      <w:r>
        <w:rPr>
          <w:rStyle w:val="DefaultParagraphFont"/>
          <w:b/>
          <w:i w:val="0"/>
          <w:strike w:val="0"/>
        </w:rPr>
        <w:t>natural ordering (Comparable)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DefaultParagraphFont"/>
          <w:b/>
          <w:i w:val="0"/>
          <w:strike w:val="0"/>
        </w:rPr>
        <w:t>custom ordering (Comparator)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most common implementation is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, which is based on a </w:t>
      </w:r>
      <w:r>
        <w:rPr>
          <w:rStyle w:val="DefaultParagraphFont"/>
          <w:b/>
          <w:i w:val="0"/>
          <w:strike w:val="0"/>
        </w:rPr>
        <w:t>Red-Black Tree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sorting mechanism is automatic</w:t>
      </w:r>
      <w:r>
        <w:rPr>
          <w:rStyle w:val="DefaultParagraphFont"/>
          <w:b w:val="0"/>
          <w:i w:val="0"/>
          <w:strike w:val="0"/>
        </w:rPr>
        <w:t>, meaning elements are always stored in sorted order.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Declaring a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Since </w:t>
      </w:r>
      <w:r>
        <w:rPr>
          <w:rStyle w:val="InlineCode"/>
          <w:b w:val="0"/>
          <w:i w:val="0"/>
          <w:strike w:val="0"/>
        </w:rPr>
        <w:t>SortedSet&lt;T&gt;</w:t>
      </w:r>
      <w:r>
        <w:rPr>
          <w:rStyle w:val="DefaultParagraphFont"/>
          <w:b w:val="0"/>
          <w:i w:val="0"/>
          <w:strike w:val="0"/>
        </w:rPr>
        <w:t xml:space="preserve"> is an interface, we use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as an implementation.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Main {</w:t>
        <w:br/>
        <w:t xml:space="preserve">    public static void main(String[] args) {</w:t>
        <w:br/>
        <w:t xml:space="preserve">        SortedSet&lt;Integer&gt; sortedSet = new TreeSet&lt;&gt;();</w:t>
        <w:br/>
        <w:br/>
        <w:t xml:space="preserve">        sortedSet.add(30);</w:t>
        <w:br/>
        <w:t xml:space="preserve">        sortedSet.add(10);</w:t>
        <w:br/>
        <w:t xml:space="preserve">        sortedSet.add(20);</w:t>
        <w:br/>
        <w:t xml:space="preserve">        sortedSet.add(50);</w:t>
        <w:br/>
        <w:t xml:space="preserve">        sortedSet.add(40);</w:t>
        <w:br/>
        <w:br/>
        <w:t xml:space="preserve">        System.out.println(sortedSet); // Output: [10, 20, 30, 40, 50] (Sorted Order)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Automatically maintains sorted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Duplicates are not allowed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SortedSet&lt;T&gt;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20"/>
        <w:gridCol w:w="60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first (smallest)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last (largest)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headSet(E toElement)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elements </w:t>
            </w:r>
            <w:r>
              <w:rPr>
                <w:rStyle w:val="DefaultParagraphFont"/>
                <w:b/>
                <w:i w:val="0"/>
                <w:strike w:val="0"/>
              </w:rPr>
              <w:t>less than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</w:t>
            </w:r>
            <w:r>
              <w:rPr>
                <w:rStyle w:val="InlineCode"/>
                <w:b w:val="0"/>
                <w:i w:val="0"/>
                <w:strike w:val="0"/>
              </w:rPr>
              <w:t>toElement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tailSet(E fromElement)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elements </w:t>
            </w:r>
            <w:r>
              <w:rPr>
                <w:rStyle w:val="DefaultParagraphFont"/>
                <w:b/>
                <w:i w:val="0"/>
                <w:strike w:val="0"/>
              </w:rPr>
              <w:t>greater than or equal to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</w:t>
            </w:r>
            <w:r>
              <w:rPr>
                <w:rStyle w:val="InlineCode"/>
                <w:b w:val="0"/>
                <w:i w:val="0"/>
                <w:strike w:val="0"/>
              </w:rPr>
              <w:t>fromElement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subSet(E fromElement, E toElement)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elements within the range </w:t>
            </w:r>
            <w:r>
              <w:rPr>
                <w:rStyle w:val="InlineCode"/>
                <w:b w:val="0"/>
                <w:i w:val="0"/>
                <w:strike w:val="0"/>
              </w:rPr>
              <w:t>[fromElement, toElement)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comparator used for ordering (or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natural ordering).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Examples of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first()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last()</w:t>
      </w:r>
      <w:r>
        <w:rPr>
          <w:rStyle w:val="DefaultParagraphFont"/>
          <w:b/>
          <w:i w:val="0"/>
          <w:strike w:val="0"/>
        </w:rPr>
        <w:t xml:space="preserve"> → Get First and Last Element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SortedSet&lt;Integer&gt; set = new TreeSet&lt;&gt;();</w:t>
        <w:br/>
        <w:t>set.add(10);</w:t>
        <w:br/>
        <w:t>set.add(30);</w:t>
        <w:br/>
        <w:t>set.add(20);</w:t>
        <w:br/>
        <w:t>set.add(50);</w:t>
        <w:br/>
        <w:t>set.add(40);</w:t>
        <w:br/>
        <w:br/>
        <w:t>System.out.println(set.first()); // Output: 10</w:t>
        <w:br/>
        <w:t>System.out.println(set.last());  // Output: 50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Retrieves the smallest and largest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headSet(E toElement)</w:t>
      </w:r>
      <w:r>
        <w:rPr>
          <w:rStyle w:val="DefaultParagraphFont"/>
          <w:b/>
          <w:i w:val="0"/>
          <w:strike w:val="0"/>
        </w:rPr>
        <w:t xml:space="preserve"> → Get Elements Less Than a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SortedSet&lt;Integer&gt; set = new TreeSet&lt;&gt;();</w:t>
        <w:br/>
        <w:t>set.add(10);</w:t>
        <w:br/>
        <w:t>set.add(20);</w:t>
        <w:br/>
        <w:t>set.add(30);</w:t>
        <w:br/>
        <w:t>set.add(40);</w:t>
        <w:br/>
        <w:t>set.add(50);</w:t>
        <w:br/>
        <w:br/>
        <w:t>System.out.println(set.headSet(30)); // Output: [10, 20]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elements smaller than </w:t>
      </w:r>
      <w:r>
        <w:rPr>
          <w:rStyle w:val="InlineCode"/>
          <w:b/>
          <w:i w:val="0"/>
          <w:strike w:val="0"/>
        </w:rPr>
        <w:t>30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tailSet(E fromElement)</w:t>
      </w:r>
      <w:r>
        <w:rPr>
          <w:rStyle w:val="DefaultParagraphFont"/>
          <w:b/>
          <w:i w:val="0"/>
          <w:strike w:val="0"/>
        </w:rPr>
        <w:t xml:space="preserve"> → Get Elements Greater Than or Equal to a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SortedSet&lt;Integer&gt; set = new TreeSet&lt;&gt;();</w:t>
        <w:br/>
        <w:t>set.add(10);</w:t>
        <w:br/>
        <w:t>set.add(20);</w:t>
        <w:br/>
        <w:t>set.add(30);</w:t>
        <w:br/>
        <w:t>set.add(40);</w:t>
        <w:br/>
        <w:t>set.add(50);</w:t>
        <w:br/>
        <w:br/>
        <w:t>System.out.println(set.tailSet(30)); // Output: [30, 40, 50]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elements </w:t>
      </w:r>
      <w:r>
        <w:rPr>
          <w:rStyle w:val="InlineCode"/>
          <w:b/>
          <w:i w:val="0"/>
          <w:strike w:val="0"/>
        </w:rPr>
        <w:t>&gt;= 30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4. </w:t>
      </w:r>
      <w:r>
        <w:rPr>
          <w:rStyle w:val="InlineCode"/>
          <w:b/>
          <w:i w:val="0"/>
          <w:strike w:val="0"/>
        </w:rPr>
        <w:t>subSet(E fromElement, E toElement)</w:t>
      </w:r>
      <w:r>
        <w:rPr>
          <w:rStyle w:val="DefaultParagraphFont"/>
          <w:b/>
          <w:i w:val="0"/>
          <w:strike w:val="0"/>
        </w:rPr>
        <w:t xml:space="preserve"> → Get a Range of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SortedSet&lt;Integer&gt; set = new TreeSet&lt;&gt;();</w:t>
        <w:br/>
        <w:t>set.add(10);</w:t>
        <w:br/>
        <w:t>set.add(20);</w:t>
        <w:br/>
        <w:t>set.add(30);</w:t>
        <w:br/>
        <w:t>set.add(40);</w:t>
        <w:br/>
        <w:t>set.add(50);</w:t>
        <w:br/>
        <w:br/>
        <w:t>System.out.println(set.subSet(20, 40)); // Output: [20, 30]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elements in the range </w:t>
      </w:r>
      <w:r>
        <w:rPr>
          <w:rStyle w:val="InlineCode"/>
          <w:b/>
          <w:i w:val="0"/>
          <w:strike w:val="0"/>
        </w:rPr>
        <w:t>[20, 40)</w:t>
      </w:r>
      <w:r>
        <w:rPr>
          <w:rStyle w:val="DefaultParagraphFont"/>
          <w:b/>
          <w:i w:val="0"/>
          <w:strike w:val="0"/>
        </w:rPr>
        <w:t xml:space="preserve"> (exclusive of 40)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5. </w:t>
      </w:r>
      <w:r>
        <w:rPr>
          <w:rStyle w:val="InlineCode"/>
          <w:b/>
          <w:i w:val="0"/>
          <w:strike w:val="0"/>
        </w:rPr>
        <w:t>comparator()</w:t>
      </w:r>
      <w:r>
        <w:rPr>
          <w:rStyle w:val="DefaultParagraphFont"/>
          <w:b/>
          <w:i w:val="0"/>
          <w:strike w:val="0"/>
        </w:rPr>
        <w:t xml:space="preserve"> → Get the Sorting Comparator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SortedSet&lt;Integer&gt; set = new TreeSet&lt;&gt;();</w:t>
        <w:br/>
        <w:t>System.out.println(set.comparator()); // Output: null (Natural Ordering)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Returns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if elements are sorted naturally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4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263"/>
        <w:gridCol w:w="23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first() / 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headSet(E e) / tailSet(E e) / subSet(E e, 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Uses a Red-Black Tree for efficient sorting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but slower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for insertions/removals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20"/>
        <w:gridCol w:w="45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SortedSet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SortedSet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automatically sorted elements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don't care about ordering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range queries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headSet()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tailSet()</w:t>
            </w:r>
            <w:r>
              <w:rPr>
                <w:rStyle w:val="DefaultParagraphFont"/>
                <w:b w:val="0"/>
                <w:i w:val="0"/>
                <w:strike w:val="0"/>
              </w:rPr>
              <w:t>, etc.).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fast lookups (</w:t>
            </w:r>
            <w:r>
              <w:rPr>
                <w:rStyle w:val="InlineCode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/>
                <w:i w:val="0"/>
                <w:strike w:val="0"/>
              </w:rPr>
              <w:t>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logarithmic time complexity (</w:t>
            </w:r>
            <w:r>
              <w:rPr>
                <w:rStyle w:val="InlineCode"/>
                <w:b/>
                <w:i w:val="0"/>
                <w:strike w:val="0"/>
              </w:rPr>
              <w:t>O(log n)</w:t>
            </w:r>
            <w:r>
              <w:rPr>
                <w:rStyle w:val="DefaultParagraphFont"/>
                <w:b/>
                <w:i w:val="0"/>
                <w:strike w:val="0"/>
              </w:rPr>
              <w:t>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You need </w:t>
            </w:r>
            <w:r>
              <w:rPr>
                <w:rStyle w:val="DefaultParagraphFont"/>
                <w:b/>
                <w:i w:val="0"/>
                <w:strike w:val="0"/>
              </w:rPr>
              <w:t>constant-time inserts/deletes (</w:t>
            </w:r>
            <w:r>
              <w:rPr>
                <w:rStyle w:val="InlineCode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/>
                <w:i w:val="0"/>
                <w:strike w:val="0"/>
              </w:rPr>
              <w:t>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5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SortedSet&lt;T&gt;</w:t>
      </w:r>
      <w:r>
        <w:rPr>
          <w:rStyle w:val="DefaultParagraphFont"/>
          <w:b/>
          <w:i w:val="0"/>
          <w:strike w:val="0"/>
        </w:rPr>
        <w:t xml:space="preserve"> maintains sorted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Implemented using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(Red-Black Tree)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Supports range queries like </w:t>
      </w:r>
      <w:r>
        <w:rPr>
          <w:rStyle w:val="InlineCode"/>
          <w:b/>
          <w:i w:val="0"/>
          <w:strike w:val="0"/>
        </w:rPr>
        <w:t>headSet()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tailSet()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subSet()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Does not allow duplicate elements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, but slower than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 xml:space="preserve"> in Java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 w:val="0"/>
          <w:i w:val="0"/>
          <w:strike w:val="0"/>
        </w:rPr>
        <w:t xml:space="preserve"> is a thread-safe implementation of the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interface. It is part of the </w:t>
      </w:r>
      <w:r>
        <w:rPr>
          <w:rStyle w:val="InlineCode"/>
          <w:b/>
          <w:i w:val="0"/>
          <w:strike w:val="0"/>
        </w:rPr>
        <w:t>java.util.concurrent</w:t>
      </w:r>
      <w:r>
        <w:rPr>
          <w:rStyle w:val="DefaultParagraphFont"/>
          <w:b w:val="0"/>
          <w:i w:val="0"/>
          <w:strike w:val="0"/>
        </w:rPr>
        <w:t xml:space="preserve"> package and is designed for </w:t>
      </w:r>
      <w:r>
        <w:rPr>
          <w:rStyle w:val="DefaultParagraphFont"/>
          <w:b/>
          <w:i w:val="0"/>
          <w:strike w:val="0"/>
        </w:rPr>
        <w:t>concurrent environments</w:t>
      </w:r>
      <w:r>
        <w:rPr>
          <w:rStyle w:val="DefaultParagraphFont"/>
          <w:b w:val="0"/>
          <w:i w:val="0"/>
          <w:strike w:val="0"/>
        </w:rPr>
        <w:t xml:space="preserve"> where reads are frequent but writes (modifications) are rare.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(No need for manual synchronization)</w:t>
        <w:br/>
        <w:t xml:space="preserve">✔️ </w:t>
      </w:r>
      <w:r>
        <w:rPr>
          <w:rStyle w:val="DefaultParagraphFont"/>
          <w:b/>
          <w:i w:val="0"/>
          <w:strike w:val="0"/>
        </w:rPr>
        <w:t>No Duplicate Elements</w:t>
      </w:r>
      <w:r>
        <w:rPr>
          <w:rStyle w:val="DefaultParagraphFont"/>
          <w:b w:val="0"/>
          <w:i w:val="0"/>
          <w:strike w:val="0"/>
        </w:rPr>
        <w:t xml:space="preserve"> (Like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>)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Based on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 w:val="0"/>
          <w:i w:val="0"/>
          <w:strike w:val="0"/>
        </w:rPr>
        <w:t xml:space="preserve"> (Internally uses an array)</w:t>
        <w:br/>
        <w:t xml:space="preserve">✔️ </w:t>
      </w:r>
      <w:r>
        <w:rPr>
          <w:rStyle w:val="DefaultParagraphFont"/>
          <w:b/>
          <w:i w:val="0"/>
          <w:strike w:val="0"/>
        </w:rPr>
        <w:t>Best for Scenarios with Frequent Reads and Rare Writes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How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backed by a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Every time a </w:t>
      </w:r>
      <w:r>
        <w:rPr>
          <w:rStyle w:val="DefaultParagraphFont"/>
          <w:b/>
          <w:i w:val="0"/>
          <w:strike w:val="0"/>
        </w:rPr>
        <w:t>modification (add/remove) occurs</w:t>
      </w:r>
      <w:r>
        <w:rPr>
          <w:rStyle w:val="DefaultParagraphFont"/>
          <w:b w:val="0"/>
          <w:i w:val="0"/>
          <w:strike w:val="0"/>
        </w:rPr>
        <w:t xml:space="preserve">, it creates a </w:t>
      </w:r>
      <w:r>
        <w:rPr>
          <w:rStyle w:val="DefaultParagraphFont"/>
          <w:b/>
          <w:i w:val="0"/>
          <w:strike w:val="0"/>
        </w:rPr>
        <w:t>new copy of the underlying array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Iterators are fail-safe</w:t>
      </w:r>
      <w:r>
        <w:rPr>
          <w:rStyle w:val="DefaultParagraphFont"/>
          <w:b w:val="0"/>
          <w:i w:val="0"/>
          <w:strike w:val="0"/>
        </w:rPr>
        <w:t xml:space="preserve">, meaning they do not throw </w:t>
      </w:r>
      <w:r>
        <w:rPr>
          <w:rStyle w:val="InlineCode"/>
          <w:b w:val="0"/>
          <w:i w:val="0"/>
          <w:strike w:val="0"/>
        </w:rPr>
        <w:t>ConcurrentModificationException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suited for scenarios where reading happens more frequently than writing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Declaring a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 xml:space="preserve">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Since </w:t>
      </w:r>
      <w:r>
        <w:rPr>
          <w:rStyle w:val="InlineCode"/>
          <w:b w:val="0"/>
          <w:i w:val="0"/>
          <w:strike w:val="0"/>
        </w:rPr>
        <w:t>CopyOnWriteArraySet&lt;T&gt;</w:t>
      </w:r>
      <w:r>
        <w:rPr>
          <w:rStyle w:val="DefaultParagraphFont"/>
          <w:b w:val="0"/>
          <w:i w:val="0"/>
          <w:strike w:val="0"/>
        </w:rPr>
        <w:t xml:space="preserve"> is a concrete class, we can instantiate it directly.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java.util.concurrent.CopyOnWriteArraySet;</w:t>
        <w:br/>
        <w:br/>
        <w:t>public class Main {</w:t>
        <w:br/>
        <w:t xml:space="preserve">    public static void main(String[] args) {</w:t>
        <w:br/>
        <w:t xml:space="preserve">        CopyOnWriteArraySet&lt;Integer&gt; set = new CopyOnWriteArraySet&lt;&gt;();</w:t>
        <w:br/>
        <w:br/>
        <w:t xml:space="preserve">        set.add(10);</w:t>
        <w:br/>
        <w:t xml:space="preserve">        set.add(20);</w:t>
        <w:br/>
        <w:t xml:space="preserve">        set.add(30);</w:t>
        <w:br/>
        <w:t xml:space="preserve">        set.add(10); // Duplicate, will not be added</w:t>
        <w:br/>
        <w:br/>
        <w:t xml:space="preserve">        System.out.println(set); // Output: [10, 20, 30]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Automatically avoids duplicates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Thread-safe without explicit locks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Important Methods of </w:t>
      </w:r>
      <w:r>
        <w:rPr>
          <w:rStyle w:val="InlineCode"/>
          <w:b/>
          <w:i w:val="0"/>
          <w:strike w:val="0"/>
        </w:rPr>
        <w:t>CopyOnWriteArraySet&lt;T&gt;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0"/>
        <w:gridCol w:w="716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set (if not already present).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element from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an element is present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in the set.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 fail-safe iterator.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toArray()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Converts the set into an array.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5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Examples of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 xml:space="preserve"> Methods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1. </w:t>
      </w:r>
      <w:r>
        <w:rPr>
          <w:rStyle w:val="InlineCode"/>
          <w:b/>
          <w:i w:val="0"/>
          <w:strike w:val="0"/>
        </w:rPr>
        <w:t>add()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/>
          <w:i w:val="0"/>
          <w:strike w:val="0"/>
        </w:rPr>
        <w:t xml:space="preserve"> → Add and Remove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java.util.concurrent.CopyOnWriteArraySet;</w:t>
        <w:br/>
        <w:br/>
        <w:t>public class Main {</w:t>
        <w:br/>
        <w:t xml:space="preserve">    public static void main(String[] args) {</w:t>
        <w:br/>
        <w:t xml:space="preserve">        CopyOnWriteArraySet&lt;String&gt; set = new CopyOnWriteArraySet&lt;&gt;();</w:t>
        <w:br/>
        <w:br/>
        <w:t xml:space="preserve">        set.add("Apple");</w:t>
        <w:br/>
        <w:t xml:space="preserve">        set.add("Banana");</w:t>
        <w:br/>
        <w:t xml:space="preserve">        set.add("Cherry");</w:t>
        <w:br/>
        <w:br/>
        <w:t xml:space="preserve">        System.out.println(set); // Output: [Apple, Banana, Cherry]</w:t>
        <w:br/>
        <w:br/>
        <w:t xml:space="preserve">        set.remove("Banana");</w:t>
        <w:br/>
        <w:t xml:space="preserve">        System.out.println(set); // Output: [Apple, Cherry]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Handles duplicates and thread safety automatically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2. </w:t>
      </w:r>
      <w:r>
        <w:rPr>
          <w:rStyle w:val="InlineCode"/>
          <w:b/>
          <w:i w:val="0"/>
          <w:strike w:val="0"/>
        </w:rPr>
        <w:t>contains()</w:t>
      </w:r>
      <w:r>
        <w:rPr>
          <w:rStyle w:val="DefaultParagraphFont"/>
          <w:b/>
          <w:i w:val="0"/>
          <w:strike w:val="0"/>
        </w:rPr>
        <w:t xml:space="preserve"> → Check If an Element Exists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CopyOnWriteArraySet&lt;Integer&gt; set = new CopyOnWriteArraySet&lt;&gt;();</w:t>
        <w:br/>
        <w:t>set.add(100);</w:t>
        <w:br/>
        <w:t>set.add(200);</w:t>
        <w:br/>
        <w:t>set.add(300);</w:t>
        <w:br/>
        <w:br/>
        <w:t>System.out.println(set.contains(200)); // Output: true</w:t>
        <w:br/>
        <w:t>System.out.println(set.contains(400)); // Output: false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Efficiently checks for element presence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📍 3. </w:t>
      </w:r>
      <w:r>
        <w:rPr>
          <w:rStyle w:val="InlineCode"/>
          <w:b/>
          <w:i w:val="0"/>
          <w:strike w:val="0"/>
        </w:rPr>
        <w:t>iterator()</w:t>
      </w:r>
      <w:r>
        <w:rPr>
          <w:rStyle w:val="DefaultParagraphFont"/>
          <w:b/>
          <w:i w:val="0"/>
          <w:strike w:val="0"/>
        </w:rPr>
        <w:t xml:space="preserve"> → Fail-Safe Iterator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java.util.concurrent.CopyOnWriteArraySet;</w:t>
        <w:br/>
        <w:t>import java.util.Iterator;</w:t>
        <w:br/>
        <w:br/>
        <w:t>public class Main {</w:t>
        <w:br/>
        <w:t xml:space="preserve">    public static void main(String[] args) {</w:t>
        <w:br/>
        <w:t xml:space="preserve">        CopyOnWriteArraySet&lt;String&gt; set = new CopyOnWriteArraySet&lt;&gt;();</w:t>
        <w:br/>
        <w:t xml:space="preserve">        set.add("A");</w:t>
        <w:br/>
        <w:t xml:space="preserve">        set.add("B");</w:t>
        <w:br/>
        <w:t xml:space="preserve">        set.add("C");</w:t>
        <w:br/>
        <w:br/>
        <w:t xml:space="preserve">        Iterator&lt;String&gt; iterator = set.iterator();</w:t>
        <w:br/>
        <w:t xml:space="preserve">        while (iterator.hasNext()) {</w:t>
        <w:br/>
        <w:t xml:space="preserve">            System.out.println(iterator.next());</w:t>
        <w:br/>
        <w:t xml:space="preserve">            set.add("D"); // No ConcurrentModificationException!</w:t>
        <w:br/>
        <w:t xml:space="preserve">        }</w:t>
        <w:br/>
        <w:br/>
        <w:t xml:space="preserve">        System.out.println(set); // Output: [A, B, C, D]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Iterator does not throw </w:t>
      </w:r>
      <w:r>
        <w:rPr>
          <w:rStyle w:val="InlineCode"/>
          <w:b/>
          <w:i w:val="0"/>
          <w:strike w:val="0"/>
        </w:rPr>
        <w:t>ConcurrentModificationException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Changes made while iterating will not affect the current iterator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5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977"/>
        <w:gridCol w:w="66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(Creates a new copy of the array)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Best for multi-threaded environments with frequent reads and rare writes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Not suitable for scenarios with frequent insertions/removals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When to Use </w:t>
      </w:r>
      <w:r>
        <w:rPr>
          <w:rStyle w:val="InlineCode"/>
          <w:b/>
          <w:i w:val="0"/>
          <w:strike w:val="0"/>
        </w:rPr>
        <w:t>CopyOnWriteArraySet&lt;T&gt;</w:t>
      </w:r>
      <w:r>
        <w:rPr>
          <w:rStyle w:val="DefaultParagraphFont"/>
          <w:b/>
          <w:i w:val="0"/>
          <w:strike w:val="0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902"/>
        <w:gridCol w:w="57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CopyOnWriteArraySet&lt;T&gt;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Avoid </w:t>
            </w:r>
            <w:r>
              <w:rPr>
                <w:rStyle w:val="InlineCode"/>
                <w:b w:val="0"/>
                <w:i w:val="0"/>
                <w:strike w:val="0"/>
              </w:rPr>
              <w:t>CopyOnWriteArraySet&lt;T&gt;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When...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reads, rare writes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additions/removals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Multiple threads accessing the 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is critical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 </w:t>
            </w: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faster operations).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You need fail-safe iterators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You have large datasets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(Memory overhead is high).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6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Thread-safe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implementation</w:t>
      </w:r>
      <w:r>
        <w:rPr>
          <w:rStyle w:val="DefaultParagraphFont"/>
          <w:b w:val="0"/>
          <w:i w:val="0"/>
          <w:strike w:val="0"/>
        </w:rPr>
        <w:t xml:space="preserve"> (No need for manual synchronization).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CopyOnWriteArrayList&lt;T&gt;</w:t>
      </w:r>
      <w:r>
        <w:rPr>
          <w:rStyle w:val="DefaultParagraphFont"/>
          <w:b/>
          <w:i w:val="0"/>
          <w:strike w:val="0"/>
        </w:rPr>
        <w:t xml:space="preserve"> internally</w:t>
      </w:r>
      <w:r>
        <w:rPr>
          <w:rStyle w:val="DefaultParagraphFont"/>
          <w:b w:val="0"/>
          <w:i w:val="0"/>
          <w:strike w:val="0"/>
        </w:rPr>
        <w:t xml:space="preserve"> (Every modification creates a new copy).</w:t>
        <w:br/>
        <w:t xml:space="preserve">✔️ </w:t>
      </w:r>
      <w:r>
        <w:rPr>
          <w:rStyle w:val="DefaultParagraphFont"/>
          <w:b/>
          <w:i w:val="0"/>
          <w:strike w:val="0"/>
        </w:rPr>
        <w:t>Best for read-heavy operations in multi-threaded environments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Fail-safe iterators (No </w:t>
      </w:r>
      <w:r>
        <w:rPr>
          <w:rStyle w:val="InlineCode"/>
          <w:b/>
          <w:i w:val="0"/>
          <w:strike w:val="0"/>
        </w:rPr>
        <w:t>ConcurrentModificationException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Not suitable for frequent writes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complexity)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5: Queue Interface (FIFO Data Structure) in Java (Deep and 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 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Queue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FIFO (First-In-First-Out)</w:t>
      </w:r>
      <w:r>
        <w:rPr>
          <w:rStyle w:val="DefaultParagraphFont"/>
          <w:b w:val="0"/>
          <w:i w:val="0"/>
          <w:strike w:val="0"/>
        </w:rPr>
        <w:t xml:space="preserve"> data structure, meaning the </w:t>
      </w:r>
      <w:r>
        <w:rPr>
          <w:rStyle w:val="DefaultParagraphFont"/>
          <w:b/>
          <w:i w:val="0"/>
          <w:strike w:val="0"/>
        </w:rPr>
        <w:t>first element added</w:t>
      </w:r>
      <w:r>
        <w:rPr>
          <w:rStyle w:val="DefaultParagraphFont"/>
          <w:b w:val="0"/>
          <w:i w:val="0"/>
          <w:strike w:val="0"/>
        </w:rPr>
        <w:t xml:space="preserve"> will be the </w:t>
      </w:r>
      <w:r>
        <w:rPr>
          <w:rStyle w:val="DefaultParagraphFont"/>
          <w:b/>
          <w:i w:val="0"/>
          <w:strike w:val="0"/>
        </w:rPr>
        <w:t>first element removed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Imagine a queue at a movie ticket counter: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first person who arrives will be the first one to get the ticket.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next person waits in line until it's their turn.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Real-Life Examples of Queues: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Print Queue:</w:t>
      </w:r>
      <w:r>
        <w:rPr>
          <w:rStyle w:val="DefaultParagraphFont"/>
          <w:b w:val="0"/>
          <w:i w:val="0"/>
          <w:strike w:val="0"/>
        </w:rPr>
        <w:t xml:space="preserve"> The first document sent to the printer gets printed first.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Call Center Support:</w:t>
      </w:r>
      <w:r>
        <w:rPr>
          <w:rStyle w:val="DefaultParagraphFont"/>
          <w:b w:val="0"/>
          <w:i w:val="0"/>
          <w:strike w:val="0"/>
        </w:rPr>
        <w:t xml:space="preserve"> The first customer in line gets connected to an agent first.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Java Provides </w:t>
      </w:r>
      <w:r>
        <w:rPr>
          <w:rStyle w:val="InlineCode"/>
          <w:b/>
          <w:i w:val="0"/>
          <w:strike w:val="0"/>
        </w:rPr>
        <w:t>Queue&lt;T&gt;</w:t>
      </w:r>
      <w:r>
        <w:rPr>
          <w:rStyle w:val="DefaultParagraphFont"/>
          <w:b/>
          <w:i w:val="0"/>
          <w:strike w:val="0"/>
        </w:rPr>
        <w:t xml:space="preserve"> Interface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part of </w:t>
      </w:r>
      <w:r>
        <w:rPr>
          <w:rStyle w:val="InlineCode"/>
          <w:b/>
          <w:i w:val="0"/>
          <w:strike w:val="0"/>
        </w:rPr>
        <w:t>java.util</w:t>
      </w:r>
      <w:r>
        <w:rPr>
          <w:rStyle w:val="DefaultParagraphFont"/>
          <w:b/>
          <w:i w:val="0"/>
          <w:strike w:val="0"/>
        </w:rPr>
        <w:t xml:space="preserve"> package</w:t>
      </w:r>
      <w:r>
        <w:rPr>
          <w:rStyle w:val="DefaultParagraphFont"/>
          <w:b w:val="0"/>
          <w:i w:val="0"/>
          <w:strike w:val="0"/>
        </w:rPr>
        <w:t xml:space="preserve"> and extends the </w:t>
      </w:r>
      <w:r>
        <w:rPr>
          <w:rStyle w:val="InlineCode"/>
          <w:b w:val="0"/>
          <w:i w:val="0"/>
          <w:strike w:val="0"/>
        </w:rPr>
        <w:t>Collection&lt;T&gt;</w:t>
      </w:r>
      <w:r>
        <w:rPr>
          <w:rStyle w:val="DefaultParagraphFont"/>
          <w:b w:val="0"/>
          <w:i w:val="0"/>
          <w:strike w:val="0"/>
        </w:rPr>
        <w:t xml:space="preserve"> interface.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Different Implementations</w:t>
      </w:r>
      <w:r>
        <w:rPr>
          <w:rStyle w:val="DefaultParagraphFont"/>
          <w:b w:val="0"/>
          <w:i w:val="0"/>
          <w:strike w:val="0"/>
        </w:rPr>
        <w:t xml:space="preserve"> are available based on requirements.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Why Do We Need a Queue in Java?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Problem with Arrays &amp; Lists: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allow insertion and removal, but they do </w:t>
      </w:r>
      <w:r>
        <w:rPr>
          <w:rStyle w:val="DefaultParagraphFont"/>
          <w:b/>
          <w:i w:val="0"/>
          <w:strike w:val="0"/>
        </w:rPr>
        <w:t>not follow FIFO automatically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Using </w:t>
      </w:r>
      <w:r>
        <w:rPr>
          <w:rStyle w:val="InlineCode"/>
          <w:b/>
          <w:i w:val="0"/>
          <w:strike w:val="0"/>
        </w:rPr>
        <w:t>remove(0)</w:t>
      </w:r>
      <w:r>
        <w:rPr>
          <w:rStyle w:val="DefaultParagraphFont"/>
          <w:b w:val="0"/>
          <w:i w:val="0"/>
          <w:strike w:val="0"/>
        </w:rPr>
        <w:t xml:space="preserve"> in an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is slow (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>) because all elements shift left.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Queue is the Solution: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Efficiently </w:t>
      </w:r>
      <w:r>
        <w:rPr>
          <w:rStyle w:val="DefaultParagraphFont"/>
          <w:b/>
          <w:i w:val="0"/>
          <w:strike w:val="0"/>
        </w:rPr>
        <w:t>adds elements at the rear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removes from the front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Provides </w:t>
      </w:r>
      <w:r>
        <w:rPr>
          <w:rStyle w:val="DefaultParagraphFont"/>
          <w:b/>
          <w:i w:val="0"/>
          <w:strike w:val="0"/>
        </w:rPr>
        <w:t>built-in methods</w:t>
      </w:r>
      <w:r>
        <w:rPr>
          <w:rStyle w:val="DefaultParagraphFont"/>
          <w:b w:val="0"/>
          <w:i w:val="0"/>
          <w:strike w:val="0"/>
        </w:rPr>
        <w:t xml:space="preserve"> for managing elements.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Queue Interface and Its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37"/>
        <w:gridCol w:w="80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end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end (returns false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and returns the front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and returns the front element (returns null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element()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front element without removing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front element without removing (returns null if empty).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offer()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add()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/>
          <w:i w:val="0"/>
          <w:strike w:val="0"/>
        </w:rPr>
        <w:t xml:space="preserve"> to avoid exceptions.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Queue Hierarchy in Java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Queue&lt;T&gt;  (Interface)</w:t>
        <w:br/>
        <w:t>│</w:t>
        <w:br/>
        <w:t>├── LinkedList&lt;T&gt;  (Doubly Linked List Implementation)</w:t>
        <w:br/>
        <w:t>│</w:t>
        <w:br/>
        <w:t>├── PriorityQueue&lt;T&gt;  (Min-Heap Implementation)</w:t>
        <w:br/>
        <w:t>│</w:t>
        <w:br/>
        <w:t>├── Deque&lt;T&gt;  (Double-Ended Queue Interface)</w:t>
        <w:br/>
        <w:t>│   ├── ArrayDeque&lt;T&gt;  (Array-Based Deque)</w:t>
        <w:br/>
        <w:t>│   ├── LinkedList&lt;T&gt;  (Also Implements Deque)</w:t>
        <w:br/>
        <w:t>│</w:t>
        <w:br/>
        <w:t>├── ConcurrentLinkedQueue&lt;T&gt;  (Thread-Safe, Non-Blocking Queue)</w:t>
        <w:br/>
        <w:t>│</w:t>
        <w:br/>
        <w:t>├── BlockingQueue&lt;T&gt;  (Used in Multi-Threading)</w:t>
        <w:br/>
        <w:t>│   ├── ArrayBlockingQueue&lt;T&gt;</w:t>
        <w:br/>
        <w:t>│   ├── LinkedBlockingQueue&lt;T&gt;</w:t>
        <w:br/>
        <w:t>│   ├── PriorityBlockingQueue&lt;T&gt;</w:t>
        <w:br/>
        <w:t>│   ├── SynchronousQueue&lt;T&gt;</w:t>
        <w:br/>
        <w:t>│   ├── DelayQueue&lt;T&gt;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Types of Queue Implementations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Let's go through the different types of </w:t>
      </w:r>
      <w:r>
        <w:rPr>
          <w:rStyle w:val="InlineCode"/>
          <w:b w:val="0"/>
          <w:i w:val="0"/>
          <w:strike w:val="0"/>
        </w:rPr>
        <w:t>Queue&lt;T&gt;</w:t>
      </w:r>
      <w:r>
        <w:rPr>
          <w:rStyle w:val="DefaultParagraphFont"/>
          <w:b w:val="0"/>
          <w:i w:val="0"/>
          <w:strike w:val="0"/>
        </w:rPr>
        <w:t xml:space="preserve"> implementations.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LinkedList&lt;T&gt; as a Queue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Implements </w:t>
      </w:r>
      <w:r>
        <w:rPr>
          <w:rStyle w:val="InlineCode"/>
          <w:b w:val="0"/>
          <w:i w:val="0"/>
          <w:strike w:val="0"/>
        </w:rPr>
        <w:t>Queue&lt;T&gt;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Deque&lt;T&gt;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Can be used as </w:t>
      </w:r>
      <w:r>
        <w:rPr>
          <w:rStyle w:val="DefaultParagraphFont"/>
          <w:b/>
          <w:i w:val="0"/>
          <w:strike w:val="0"/>
        </w:rPr>
        <w:t>FIFO Queue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DefaultParagraphFont"/>
          <w:b/>
          <w:i w:val="0"/>
          <w:strike w:val="0"/>
        </w:rPr>
        <w:t>Deque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Not thread-safe.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PriorityQueue&lt;T&gt;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Min-Heap</w:t>
      </w:r>
      <w:r>
        <w:rPr>
          <w:rStyle w:val="DefaultParagraphFont"/>
          <w:b w:val="0"/>
          <w:i w:val="0"/>
          <w:strike w:val="0"/>
        </w:rPr>
        <w:t xml:space="preserve"> internally.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Orders elements based on </w:t>
      </w:r>
      <w:r>
        <w:rPr>
          <w:rStyle w:val="DefaultParagraphFont"/>
          <w:b/>
          <w:i w:val="0"/>
          <w:strike w:val="0"/>
        </w:rPr>
        <w:t>natural ordering or custom comparator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Does </w:t>
      </w:r>
      <w:r>
        <w:rPr>
          <w:rStyle w:val="DefaultParagraphFont"/>
          <w:b/>
          <w:i w:val="0"/>
          <w:strike w:val="0"/>
        </w:rPr>
        <w:t>not</w:t>
      </w:r>
      <w:r>
        <w:rPr>
          <w:rStyle w:val="DefaultParagraphFont"/>
          <w:b w:val="0"/>
          <w:i w:val="0"/>
          <w:strike w:val="0"/>
        </w:rPr>
        <w:t xml:space="preserve"> guarantee FIFO.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Deque&lt;T&gt; (Double-Ended Queue)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Allows insertion and deletion from </w:t>
      </w:r>
      <w:r>
        <w:rPr>
          <w:rStyle w:val="DefaultParagraphFont"/>
          <w:b/>
          <w:i w:val="0"/>
          <w:strike w:val="0"/>
        </w:rPr>
        <w:t>both ends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ArrayDeque&lt;T&gt;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implement </w:t>
      </w:r>
      <w:r>
        <w:rPr>
          <w:rStyle w:val="InlineCode"/>
          <w:b w:val="0"/>
          <w:i w:val="0"/>
          <w:strike w:val="0"/>
        </w:rPr>
        <w:t>Deque&lt;T&gt;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ArrayDeque&lt;T&gt; (Resizable Array-Based Deque)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Faster than </w:t>
      </w:r>
      <w:r>
        <w:rPr>
          <w:rStyle w:val="InlineCode"/>
          <w:b w:val="0"/>
          <w:i w:val="0"/>
          <w:strike w:val="0"/>
        </w:rPr>
        <w:t>Stack&lt;T&gt;</w:t>
      </w:r>
      <w:r>
        <w:rPr>
          <w:rStyle w:val="DefaultParagraphFont"/>
          <w:b w:val="0"/>
          <w:i w:val="0"/>
          <w:strike w:val="0"/>
        </w:rPr>
        <w:t xml:space="preserve"> for LIFO.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Faster than </w:t>
      </w: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for FIFO.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ConcurrentLinkedQueue&lt;T&gt;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Thread-safe implementation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Queue&lt;T&gt;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Non-blocking</w:t>
      </w:r>
      <w:r>
        <w:rPr>
          <w:rStyle w:val="DefaultParagraphFont"/>
          <w:b w:val="0"/>
          <w:i w:val="0"/>
          <w:strike w:val="0"/>
        </w:rPr>
        <w:t xml:space="preserve"> (uses </w:t>
      </w:r>
      <w:r>
        <w:rPr>
          <w:rStyle w:val="DefaultParagraphFont"/>
          <w:b/>
          <w:i w:val="0"/>
          <w:strike w:val="0"/>
        </w:rPr>
        <w:t>CAS</w:t>
      </w:r>
      <w:r>
        <w:rPr>
          <w:rStyle w:val="DefaultParagraphFont"/>
          <w:b w:val="0"/>
          <w:i w:val="0"/>
          <w:strike w:val="0"/>
        </w:rPr>
        <w:t xml:space="preserve"> instead of locks).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BlockingQueue&lt;T&gt; (Used in Multi-Threading)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Designed for </w:t>
      </w:r>
      <w:r>
        <w:rPr>
          <w:rStyle w:val="DefaultParagraphFont"/>
          <w:b/>
          <w:i w:val="0"/>
          <w:strike w:val="0"/>
        </w:rPr>
        <w:t>multi-threading scenarios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Blocks producer/consumer threads if the queue is full/empty.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Common implementations: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ArrayBlockingQueue&lt;T&gt;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Fixed-size array-based blocking queue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LinkedBlockingQueue&lt;T&gt;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Linked list-based blocking queue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PriorityBlockingQueue&lt;T&gt;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Priority-based blocking queue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SynchronousQueue&lt;T&gt;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Transfers elements between threads directly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DelayQueue&lt;T&gt;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Stores elements with delayed processing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6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Comparison of Queue Implementations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579"/>
        <w:gridCol w:w="1640"/>
        <w:gridCol w:w="1591"/>
        <w:gridCol w:w="28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Queue Type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Insertion (</w:t>
            </w:r>
            <w:r>
              <w:rPr>
                <w:rStyle w:val="InlineCode"/>
                <w:b w:val="0"/>
                <w:i w:val="0"/>
                <w:strike w:val="0"/>
              </w:rPr>
              <w:t>O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Deletion (</w:t>
            </w:r>
            <w:r>
              <w:rPr>
                <w:rStyle w:val="InlineCode"/>
                <w:b w:val="0"/>
                <w:i w:val="0"/>
                <w:strike w:val="0"/>
              </w:rPr>
              <w:t>O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Thread-Safe?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PriorityQueue&lt;T&gt;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ArrayDeque&lt;T&gt;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ConcurrentLinkedQueue&lt;T&gt;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(Non-Blocking)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BlockingQueue&lt;T&gt;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(Blocking)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6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When to Use Which Queue?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327"/>
        <w:gridCol w:w="429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Queue Implementation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Simple FIFO operations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Priority-based processing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PriorityQueue&lt;T&gt;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Double-ended queue operations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ArrayDeque&lt;T&gt;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Multi-threaded queue (non-blocking)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ConcurrentLinkedQueue&lt;T&gt;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Multi-threaded queue (blocking)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BlockingQueue&lt;T&gt;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7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Queue&lt;T&gt; follows FIFO (First-In-First-Out).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Different implementations available: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PriorityQueue&lt;T&gt;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ArrayDeque&lt;T&gt;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ConcurrentLinkedQueue&lt;T&gt;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BlockingQueue&lt;T&gt;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offer()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add()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/>
          <w:i w:val="0"/>
          <w:strike w:val="0"/>
        </w:rPr>
        <w:t xml:space="preserve"> to avoid exceptions.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Choose the right queue based on performance needs (thread-safety, ordering, blocking, etc.).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🚀 LinkedList&lt;T&gt; as a Queue (Deep &amp; 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LinkedList&lt;T&gt; as a 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LinkedList&lt;T&gt;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 xml:space="preserve"> that implements the </w:t>
      </w:r>
      <w:r>
        <w:rPr>
          <w:rStyle w:val="InlineCode"/>
          <w:b w:val="0"/>
          <w:i w:val="0"/>
          <w:strike w:val="0"/>
        </w:rPr>
        <w:t>Queue&lt;T&gt;</w:t>
      </w:r>
      <w:r>
        <w:rPr>
          <w:rStyle w:val="DefaultParagraphFont"/>
          <w:b w:val="0"/>
          <w:i w:val="0"/>
          <w:strike w:val="0"/>
        </w:rPr>
        <w:t xml:space="preserve"> interface.</w:t>
        <w:br/>
        <w:t xml:space="preserve">It allows </w:t>
      </w:r>
      <w:r>
        <w:rPr>
          <w:rStyle w:val="DefaultParagraphFont"/>
          <w:b/>
          <w:i w:val="0"/>
          <w:strike w:val="0"/>
        </w:rPr>
        <w:t>FIFO (First-In-First-Out) operations</w:t>
      </w:r>
      <w:r>
        <w:rPr>
          <w:rStyle w:val="DefaultParagraphFont"/>
          <w:b w:val="0"/>
          <w:i w:val="0"/>
          <w:strike w:val="0"/>
        </w:rPr>
        <w:t xml:space="preserve">, making it a </w:t>
      </w:r>
      <w:r>
        <w:rPr>
          <w:rStyle w:val="DefaultParagraphFont"/>
          <w:b/>
          <w:i w:val="0"/>
          <w:strike w:val="0"/>
        </w:rPr>
        <w:t>good choice</w:t>
      </w:r>
      <w:r>
        <w:rPr>
          <w:rStyle w:val="DefaultParagraphFont"/>
          <w:b w:val="0"/>
          <w:i w:val="0"/>
          <w:strike w:val="0"/>
        </w:rPr>
        <w:t xml:space="preserve"> for a queue.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 of LinkedList as a Queue: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Nodes</w:t>
      </w:r>
      <w:r>
        <w:rPr>
          <w:rStyle w:val="DefaultParagraphFont"/>
          <w:b w:val="0"/>
          <w:i w:val="0"/>
          <w:strike w:val="0"/>
        </w:rPr>
        <w:t xml:space="preserve"> (Each element points to the next and previous element).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Fast Insertions &amp; Deletions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at both ends.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Maintains Order</w:t>
      </w:r>
      <w:r>
        <w:rPr>
          <w:rStyle w:val="DefaultParagraphFont"/>
          <w:b w:val="0"/>
          <w:i w:val="0"/>
          <w:strike w:val="0"/>
        </w:rPr>
        <w:t xml:space="preserve"> (Insertion order is preserved).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Allows Null Values.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Not Thread-Safe</w:t>
      </w:r>
      <w:r>
        <w:rPr>
          <w:rStyle w:val="DefaultParagraphFont"/>
          <w:b w:val="0"/>
          <w:i w:val="0"/>
          <w:strike w:val="0"/>
        </w:rPr>
        <w:t xml:space="preserve"> (Needs external synchronization for multi-threading).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Real-Life Example: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Train Coaches:</w:t>
      </w:r>
      <w:r>
        <w:rPr>
          <w:rStyle w:val="DefaultParagraphFont"/>
          <w:b w:val="0"/>
          <w:i w:val="0"/>
          <w:strike w:val="0"/>
        </w:rPr>
        <w:t xml:space="preserve"> The first coach attached is the first to leave the station.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LinkedList&lt;T&gt; Works as a 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Queue Operations:</w:t>
      </w:r>
      <w:r>
        <w:rPr>
          <w:rStyle w:val="DefaultParagraphFont"/>
          <w:b w:val="0"/>
          <w:i w:val="0"/>
          <w:strike w:val="0"/>
        </w:rPr>
        <w:br/>
        <w:t xml:space="preserve">1️⃣ </w:t>
      </w:r>
      <w:r>
        <w:rPr>
          <w:rStyle w:val="DefaultParagraphFont"/>
          <w:b/>
          <w:i w:val="0"/>
          <w:strike w:val="0"/>
        </w:rPr>
        <w:t>Enqueue (Add element at the rear)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offer(E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add(E e)</w:t>
      </w:r>
      <w:r>
        <w:rPr>
          <w:rStyle w:val="DefaultParagraphFont"/>
          <w:b w:val="0"/>
          <w:i w:val="0"/>
          <w:strike w:val="0"/>
        </w:rPr>
        <w:br/>
        <w:t xml:space="preserve">2️⃣ </w:t>
      </w:r>
      <w:r>
        <w:rPr>
          <w:rStyle w:val="DefaultParagraphFont"/>
          <w:b/>
          <w:i w:val="0"/>
          <w:strike w:val="0"/>
        </w:rPr>
        <w:t>Dequeue (Remove element from the front)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poll()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br/>
        <w:t xml:space="preserve">3️⃣ </w:t>
      </w:r>
      <w:r>
        <w:rPr>
          <w:rStyle w:val="DefaultParagraphFont"/>
          <w:b/>
          <w:i w:val="0"/>
          <w:strike w:val="0"/>
        </w:rPr>
        <w:t>Peek (Retrieve front element without removing)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element()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Internal Working: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element is stored in a Node (</w:t>
      </w:r>
      <w:r>
        <w:rPr>
          <w:rStyle w:val="InlineCode"/>
          <w:b/>
          <w:i w:val="0"/>
          <w:strike w:val="0"/>
        </w:rPr>
        <w:t>Node&lt;E&gt;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Two pointers (</w:t>
      </w:r>
      <w:r>
        <w:rPr>
          <w:rStyle w:val="InlineCode"/>
          <w:b/>
          <w:i w:val="0"/>
          <w:strike w:val="0"/>
        </w:rPr>
        <w:t>head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tail</w:t>
      </w:r>
      <w:r>
        <w:rPr>
          <w:rStyle w:val="DefaultParagraphFont"/>
          <w:b/>
          <w:i w:val="0"/>
          <w:strike w:val="0"/>
        </w:rPr>
        <w:t>) keep track of the front &amp; rear.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Adding is done at </w:t>
      </w:r>
      <w:r>
        <w:rPr>
          <w:rStyle w:val="InlineCode"/>
          <w:b/>
          <w:i w:val="0"/>
          <w:strike w:val="0"/>
        </w:rPr>
        <w:t>tail</w:t>
      </w:r>
      <w:r>
        <w:rPr>
          <w:rStyle w:val="DefaultParagraphFont"/>
          <w:b w:val="0"/>
          <w:i w:val="0"/>
          <w:strike w:val="0"/>
        </w:rPr>
        <w:t xml:space="preserve">, removing is done from </w:t>
      </w:r>
      <w:r>
        <w:rPr>
          <w:rStyle w:val="InlineCode"/>
          <w:b w:val="0"/>
          <w:i w:val="0"/>
          <w:strike w:val="0"/>
        </w:rPr>
        <w:t>head</w:t>
      </w:r>
      <w:r>
        <w:rPr>
          <w:rStyle w:val="DefaultParagraphFont"/>
          <w:b w:val="0"/>
          <w:i w:val="0"/>
          <w:strike w:val="0"/>
        </w:rPr>
        <w:t>.**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[10] → [20] → [30] →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Adding 40 to Queue (</w:t>
      </w:r>
      <w:r>
        <w:rPr>
          <w:rStyle w:val="InlineCode"/>
          <w:b/>
          <w:i w:val="0"/>
          <w:strike w:val="0"/>
        </w:rPr>
        <w:t>offer(40)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[10] → [20] → [30] → [40] →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(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[20] → [30] → [40] → TAIL  (10 is removed)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LinkedList&lt;T&gt; Methods for Queue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37"/>
        <w:gridCol w:w="80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queue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to the queue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front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front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element()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front element without removing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the front element without removing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7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 of LinkedList&lt;T&gt; as a Queue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java.util.LinkedList;</w:t>
        <w:br/>
        <w:t>import java.util.Queue;</w:t>
        <w:br/>
        <w:br/>
        <w:t>public class LinkedListQueueExample {</w:t>
        <w:br/>
        <w:t xml:space="preserve">    public static void main(String[] args) {</w:t>
        <w:br/>
        <w:t xml:space="preserve">        // Create a Queue using LinkedList</w:t>
        <w:br/>
        <w:t xml:space="preserve">        Queue&lt;Integer&gt; queue = new LinkedList&lt;&gt;();</w:t>
        <w:br/>
        <w:br/>
        <w:t xml:space="preserve">        // Adding elements to the queue</w:t>
        <w:br/>
        <w:t xml:space="preserve">        queue.offer(10);</w:t>
        <w:br/>
        <w:t xml:space="preserve">        queue.offer(20);</w:t>
        <w:br/>
        <w:t xml:space="preserve">        queue.offer(30);</w:t>
        <w:br/>
        <w:br/>
        <w:t xml:space="preserve">        System.out.println("Queue: " + queue); // [10, 20, 30]</w:t>
        <w:br/>
        <w:br/>
        <w:t xml:space="preserve">        // Peek (front element without removing)</w:t>
        <w:br/>
        <w:t xml:space="preserve">        System.out.println("Front Element: " + queue.peek()); // 10</w:t>
        <w:br/>
        <w:br/>
        <w:t xml:space="preserve">        // Removing elements</w:t>
        <w:br/>
        <w:t xml:space="preserve">        System.out.println("Removed: " + queue.poll()); // 10</w:t>
        <w:br/>
        <w:t xml:space="preserve">        System.out.println("Queue after removal: " + queue); // [20, 30]</w:t>
        <w:br/>
        <w:br/>
        <w:t xml:space="preserve">        // Checking if queue is empty</w:t>
        <w:br/>
        <w:t xml:space="preserve">        System.out.println("Is queue empty? " + queue.isEmpty()); // false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Queue: [10, 20, 30]</w:t>
        <w:br/>
        <w:t>Front Element: 10</w:t>
        <w:br/>
        <w:t>Removed: 10</w:t>
        <w:br/>
        <w:t>Queue after removal: [20, 30]</w:t>
        <w:br/>
        <w:t>Is queue empty? false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How LinkedList&lt;T&gt; Works Internally as a Queue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Structure: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Each element is stored in a </w:t>
      </w:r>
      <w:r>
        <w:rPr>
          <w:rStyle w:val="InlineCode"/>
          <w:b/>
          <w:i w:val="0"/>
          <w:strike w:val="0"/>
        </w:rPr>
        <w:t>Node&lt;E&gt;</w:t>
      </w:r>
      <w:r>
        <w:rPr>
          <w:rStyle w:val="DefaultParagraphFont"/>
          <w:b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Node contains: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E data</w:t>
      </w:r>
      <w:r>
        <w:rPr>
          <w:rStyle w:val="DefaultParagraphFont"/>
          <w:b w:val="0"/>
          <w:i w:val="0"/>
          <w:strike w:val="0"/>
        </w:rPr>
        <w:t xml:space="preserve"> (Element Value)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Node&lt;E&gt; next</w:t>
      </w:r>
      <w:r>
        <w:rPr>
          <w:rStyle w:val="DefaultParagraphFont"/>
          <w:b w:val="0"/>
          <w:i w:val="0"/>
          <w:strike w:val="0"/>
        </w:rPr>
        <w:t xml:space="preserve"> (Pointer to next node)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Node&lt;E&gt; prev</w:t>
      </w:r>
      <w:r>
        <w:rPr>
          <w:rStyle w:val="DefaultParagraphFont"/>
          <w:b w:val="0"/>
          <w:i w:val="0"/>
          <w:strike w:val="0"/>
        </w:rPr>
        <w:t xml:space="preserve"> (Pointer to previous node)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 Representation: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[10] ↔ [20] ↔ [30] →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Adding an Element (</w:t>
      </w:r>
      <w:r>
        <w:rPr>
          <w:rStyle w:val="InlineCode"/>
          <w:b/>
          <w:i w:val="0"/>
          <w:strike w:val="0"/>
        </w:rPr>
        <w:t>offer(40)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[10] ↔ [20] ↔ [30] ↔ [40] →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an Element (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→ [20] ↔ [30] ↔ [40] → tail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 of LinkedList as a Queue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225"/>
        <w:gridCol w:w="33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Complexity (</w:t>
            </w:r>
            <w:r>
              <w:rPr>
                <w:rStyle w:val="InlineCode"/>
                <w:b w:val="0"/>
                <w:i w:val="0"/>
                <w:strike w:val="0"/>
              </w:rPr>
              <w:t>O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(Add to rear)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(Remove from front)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(Retrieve front)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Why is LinkedList Fast for Queue?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insertion and deletion at both ends</w:t>
      </w:r>
      <w:r>
        <w:rPr>
          <w:rStyle w:val="DefaultParagraphFont"/>
          <w:b w:val="0"/>
          <w:i w:val="0"/>
          <w:strike w:val="0"/>
        </w:rPr>
        <w:t xml:space="preserve"> (No shifting needed).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search</w:t>
      </w:r>
      <w:r>
        <w:rPr>
          <w:rStyle w:val="DefaultParagraphFont"/>
          <w:b w:val="0"/>
          <w:i w:val="0"/>
          <w:strike w:val="0"/>
        </w:rPr>
        <w:t xml:space="preserve"> (Not efficient for finding elements).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When to Use LinkedList as a 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Fast Insertion &amp; Deletion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 are needed.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don’t need random access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Maintaining insertion order is important.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a flexible data structure (Can act as a Queue &amp; Deque).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>Don’t use LinkedList&lt;T&gt; when: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>You need frequent searching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>Memory consumption is a concern (Each node requires extra pointers).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7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implements </w:t>
      </w:r>
      <w:r>
        <w:rPr>
          <w:rStyle w:val="InlineCode"/>
          <w:b/>
          <w:i w:val="0"/>
          <w:strike w:val="0"/>
        </w:rPr>
        <w:t>Queue&lt;T&gt;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FIFO operations:</w:t>
      </w:r>
      <w:r>
        <w:rPr>
          <w:rStyle w:val="DefaultParagraphFont"/>
          <w:b w:val="0"/>
          <w:i w:val="0"/>
          <w:strike w:val="0"/>
        </w:rPr>
        <w:t xml:space="preserve"> Insert at the tail, remove from the head.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Efficient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insertion &amp; deletion, but 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search.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Node&lt;E&gt;</w:t>
      </w:r>
      <w:r>
        <w:rPr>
          <w:rStyle w:val="DefaultParagraphFont"/>
          <w:b/>
          <w:i w:val="0"/>
          <w:strike w:val="0"/>
        </w:rPr>
        <w:t xml:space="preserve"> (doubly linked list structure).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for scenarios needing fast insert/remove, but not for random access.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🚀 PriorityQueue&lt;T&gt; (Deep &amp; 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 PriorityQueue&lt;T&gt;?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PriorityQueue&lt;T&gt;</w:t>
      </w:r>
      <w:r>
        <w:rPr>
          <w:rStyle w:val="DefaultParagraphFont"/>
          <w:b w:val="0"/>
          <w:i w:val="0"/>
          <w:strike w:val="0"/>
        </w:rPr>
        <w:t xml:space="preserve"> is a special type of queue where </w:t>
      </w:r>
      <w:r>
        <w:rPr>
          <w:rStyle w:val="DefaultParagraphFont"/>
          <w:b/>
          <w:i w:val="0"/>
          <w:strike w:val="0"/>
        </w:rPr>
        <w:t>elements are ordered based on priority</w:t>
      </w:r>
      <w:r>
        <w:rPr>
          <w:rStyle w:val="DefaultParagraphFont"/>
          <w:b w:val="0"/>
          <w:i w:val="0"/>
          <w:strike w:val="0"/>
        </w:rPr>
        <w:t xml:space="preserve"> rather than insertion order.</w:t>
        <w:br/>
        <w:t xml:space="preserve">It is based on </w:t>
      </w:r>
      <w:r>
        <w:rPr>
          <w:rStyle w:val="DefaultParagraphFont"/>
          <w:b/>
          <w:i w:val="0"/>
          <w:strike w:val="0"/>
        </w:rPr>
        <w:t>Heap Data Structure</w:t>
      </w:r>
      <w:r>
        <w:rPr>
          <w:rStyle w:val="DefaultParagraphFont"/>
          <w:b w:val="0"/>
          <w:i w:val="0"/>
          <w:strike w:val="0"/>
        </w:rPr>
        <w:t xml:space="preserve"> (Min-Heap or Max-Heap).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 of PriorityQueue: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Elements are sorted based on priority (Natural or Custom Comparator).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By default, it is a Min-Heap (Smallest element at the top).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Not thread-safe</w:t>
      </w:r>
      <w:r>
        <w:rPr>
          <w:rStyle w:val="DefaultParagraphFont"/>
          <w:b w:val="0"/>
          <w:i w:val="0"/>
          <w:strike w:val="0"/>
        </w:rPr>
        <w:t xml:space="preserve"> (Use </w:t>
      </w:r>
      <w:r>
        <w:rPr>
          <w:rStyle w:val="InlineCode"/>
          <w:b w:val="0"/>
          <w:i w:val="0"/>
          <w:strike w:val="0"/>
        </w:rPr>
        <w:t>PriorityBlockingQueue</w:t>
      </w:r>
      <w:r>
        <w:rPr>
          <w:rStyle w:val="DefaultParagraphFont"/>
          <w:b w:val="0"/>
          <w:i w:val="0"/>
          <w:strike w:val="0"/>
        </w:rPr>
        <w:t xml:space="preserve"> for multi-threading).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Real-Life Example: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Hospital Emergency Room:</w:t>
      </w:r>
      <w:r>
        <w:rPr>
          <w:rStyle w:val="DefaultParagraphFont"/>
          <w:b w:val="0"/>
          <w:i w:val="0"/>
          <w:strike w:val="0"/>
        </w:rPr>
        <w:t xml:space="preserve"> Patients with serious conditions are treated first.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Dijkstra’s Algorithm:</w:t>
      </w:r>
      <w:r>
        <w:rPr>
          <w:rStyle w:val="DefaultParagraphFont"/>
          <w:b w:val="0"/>
          <w:i w:val="0"/>
          <w:strike w:val="0"/>
        </w:rPr>
        <w:t xml:space="preserve"> Used in shortest path finding.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PriorityQueue&lt;T&gt; Works?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Queue Operations:</w:t>
      </w:r>
      <w:r>
        <w:rPr>
          <w:rStyle w:val="DefaultParagraphFont"/>
          <w:b w:val="0"/>
          <w:i w:val="0"/>
          <w:strike w:val="0"/>
        </w:rPr>
        <w:br/>
        <w:t xml:space="preserve">1️⃣ </w:t>
      </w:r>
      <w:r>
        <w:rPr>
          <w:rStyle w:val="DefaultParagraphFont"/>
          <w:b/>
          <w:i w:val="0"/>
          <w:strike w:val="0"/>
        </w:rPr>
        <w:t>Enqueue (Add element in the correct position based on priority)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offer(E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add(E e)</w:t>
      </w:r>
      <w:r>
        <w:rPr>
          <w:rStyle w:val="DefaultParagraphFont"/>
          <w:b w:val="0"/>
          <w:i w:val="0"/>
          <w:strike w:val="0"/>
        </w:rPr>
        <w:br/>
        <w:t xml:space="preserve">2️⃣ </w:t>
      </w:r>
      <w:r>
        <w:rPr>
          <w:rStyle w:val="DefaultParagraphFont"/>
          <w:b/>
          <w:i w:val="0"/>
          <w:strike w:val="0"/>
        </w:rPr>
        <w:t>Dequeue (Remove element with highest priority)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poll()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br/>
        <w:t xml:space="preserve">3️⃣ </w:t>
      </w:r>
      <w:r>
        <w:rPr>
          <w:rStyle w:val="DefaultParagraphFont"/>
          <w:b/>
          <w:i w:val="0"/>
          <w:strike w:val="0"/>
        </w:rPr>
        <w:t>Peek (Retrieve highest-priority element without removing)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element()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Default Behavior: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Min-Heap (Smallest element first).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Max-Heap (Largest element first) needs a custom comparator.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Min-Heap:</w:t>
        <w:br/>
        <w:t>PriorityQueue&lt;Integer&gt; pq = new PriorityQueue&lt;&gt;();</w:t>
        <w:br/>
        <w:t>pq.offer(30);</w:t>
        <w:br/>
        <w:t>pq.offer(10);</w:t>
        <w:br/>
        <w:t>pq.offer(20);</w:t>
        <w:br/>
        <w:br/>
        <w:t xml:space="preserve">Internally Stored:  </w:t>
        <w:br/>
        <w:t>[10, 30, 20]   → 10 is the highest priority (Min-Heap)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Adding 5 to Queue (</w:t>
      </w:r>
      <w:r>
        <w:rPr>
          <w:rStyle w:val="InlineCode"/>
          <w:b/>
          <w:i w:val="0"/>
          <w:strike w:val="0"/>
        </w:rPr>
        <w:t>offer(5)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[5, 10, 20, 30]   → 5 moves to the top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(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[10, 30, 20]   → 5 is removed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PriorityQueue&lt;T&gt;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81"/>
        <w:gridCol w:w="82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to the queue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to the queue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highest-priority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highest-priority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element()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highest-priority element without removing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the highest-priority element without removing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8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 of PriorityQueue&lt;T&gt;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java.util.PriorityQueue;</w:t>
        <w:br/>
        <w:br/>
        <w:t>public class PriorityQueueExample {</w:t>
        <w:br/>
        <w:t xml:space="preserve">    public static void main(String[] args) {</w:t>
        <w:br/>
        <w:t xml:space="preserve">        // Create a Min-Heap (default)</w:t>
        <w:br/>
        <w:t xml:space="preserve">        PriorityQueue&lt;Integer&gt; pq = new PriorityQueue&lt;&gt;();</w:t>
        <w:br/>
        <w:br/>
        <w:t xml:space="preserve">        // Adding elements</w:t>
        <w:br/>
        <w:t xml:space="preserve">        pq.offer(30);</w:t>
        <w:br/>
        <w:t xml:space="preserve">        pq.offer(10);</w:t>
        <w:br/>
        <w:t xml:space="preserve">        pq.offer(20);</w:t>
        <w:br/>
        <w:br/>
        <w:t xml:space="preserve">        System.out.println("PriorityQueue: " + pq); // Output: [10, 30, 20]</w:t>
        <w:br/>
        <w:br/>
        <w:t xml:space="preserve">        // Peek (Retrieve highest priority element)</w:t>
        <w:br/>
        <w:t xml:space="preserve">        System.out.println("Top Element: " + pq.peek()); // Output: 10</w:t>
        <w:br/>
        <w:br/>
        <w:t xml:space="preserve">        // Removing elements</w:t>
        <w:br/>
        <w:t xml:space="preserve">        System.out.println("Removed: " + pq.poll()); // Output: 10</w:t>
        <w:br/>
        <w:t xml:space="preserve">        System.out.println("PriorityQueue after removal: " + pq); // Output: [20, 30]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PriorityQueue: [10, 30, 20]</w:t>
        <w:br/>
        <w:t>Top Element: 10</w:t>
        <w:br/>
        <w:t>Removed: 10</w:t>
        <w:br/>
        <w:t>PriorityQueue after removal: [20, 30]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How PriorityQueue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Structure: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a Min-Heap (Binary Heap) internally.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Heap is stored in an array for efficient retrieval.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Insertion follows heap properties (smallest at root).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Removal maintains heap properties (restructure after deletion).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 Representation (Heap Structure)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       10</w:t>
        <w:br/>
        <w:t xml:space="preserve">       /  \</w:t>
        <w:br/>
        <w:t xml:space="preserve">     30    20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Adding 5 (</w:t>
      </w:r>
      <w:r>
        <w:rPr>
          <w:rStyle w:val="InlineCode"/>
          <w:b/>
          <w:i w:val="0"/>
          <w:strike w:val="0"/>
        </w:rPr>
        <w:t>offer(5)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       5</w:t>
        <w:br/>
        <w:t xml:space="preserve">       /  \</w:t>
        <w:br/>
        <w:t xml:space="preserve">     10    20</w:t>
        <w:br/>
        <w:t xml:space="preserve">    /</w:t>
        <w:br/>
        <w:t xml:space="preserve">  30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(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       10</w:t>
        <w:br/>
        <w:t xml:space="preserve">       /  \</w:t>
        <w:br/>
        <w:t xml:space="preserve">     30    20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Custom Comparator for Max-Heap (Highest First)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By default, </w:t>
      </w:r>
      <w:r>
        <w:rPr>
          <w:rStyle w:val="InlineCode"/>
          <w:b w:val="0"/>
          <w:i w:val="0"/>
          <w:strike w:val="0"/>
        </w:rPr>
        <w:t>PriorityQueue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Min-Heap</w:t>
      </w:r>
      <w:r>
        <w:rPr>
          <w:rStyle w:val="DefaultParagraphFont"/>
          <w:b w:val="0"/>
          <w:i w:val="0"/>
          <w:strike w:val="0"/>
        </w:rPr>
        <w:t xml:space="preserve">. To make it a </w:t>
      </w:r>
      <w:r>
        <w:rPr>
          <w:rStyle w:val="DefaultParagraphFont"/>
          <w:b/>
          <w:i w:val="0"/>
          <w:strike w:val="0"/>
        </w:rPr>
        <w:t>Max-Heap</w:t>
      </w:r>
      <w:r>
        <w:rPr>
          <w:rStyle w:val="DefaultParagraphFont"/>
          <w:b w:val="0"/>
          <w:i w:val="0"/>
          <w:strike w:val="0"/>
        </w:rPr>
        <w:t>, use a custom comparator.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java.util.PriorityQueue;</w:t>
        <w:br/>
        <w:t>import java.util.Collections;</w:t>
        <w:br/>
        <w:br/>
        <w:t>public class MaxHeapExample {</w:t>
        <w:br/>
        <w:t xml:space="preserve">    public static void main(String[] args) {</w:t>
        <w:br/>
        <w:t xml:space="preserve">        // Max-Heap using Comparator</w:t>
        <w:br/>
        <w:t xml:space="preserve">        PriorityQueue&lt;Integer&gt; maxHeap = new PriorityQueue&lt;&gt;(Collections.reverseOrder());</w:t>
        <w:br/>
        <w:br/>
        <w:t xml:space="preserve">        maxHeap.offer(30);</w:t>
        <w:br/>
        <w:t xml:space="preserve">        maxHeap.offer(10);</w:t>
        <w:br/>
        <w:t xml:space="preserve">        maxHeap.offer(20);</w:t>
        <w:br/>
        <w:br/>
        <w:t xml:space="preserve">        System.out.println("Max-Heap PriorityQueue: " + maxHeap); // Output: [30, 10, 20]</w:t>
        <w:br/>
        <w:br/>
        <w:t xml:space="preserve">        System.out.println("Top Element: " + maxHeap.peek()); // Output: 30</w:t>
        <w:br/>
        <w:t xml:space="preserve">        System.out.println("Removed: " + maxHeap.poll()); // Output: 30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Max-Heap PriorityQueue: [30, 10, 20]</w:t>
        <w:br/>
        <w:t>Top Element: 30</w:t>
        <w:br/>
        <w:t>Removed: 30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 of PriorityQueue&lt;T&gt;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547"/>
        <w:gridCol w:w="30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Complexity (</w:t>
            </w:r>
            <w:r>
              <w:rPr>
                <w:rStyle w:val="InlineCode"/>
                <w:b w:val="0"/>
                <w:i w:val="0"/>
                <w:strike w:val="0"/>
              </w:rPr>
              <w:t>O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(Insertion)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(Remove highest priority)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(Retrieve highest priority)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Why is PriorityQueue Fast?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Heap structure (Efficient insertion/removal).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Heap properties ensure quick access to the highest priority.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When to Use PriorityQueue?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PriorityQueue&lt;T&gt;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efficient priority-based retrieval.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a Min-Heap (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 xml:space="preserve"> operations).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a Max-Heap (With custom comparator).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>Don’t use PriorityQueue when: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FIFO ordering (Use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for Queue).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thread-safety (Use </w:t>
      </w:r>
      <w:r>
        <w:rPr>
          <w:rStyle w:val="InlineCode"/>
          <w:b/>
          <w:i w:val="0"/>
          <w:strike w:val="0"/>
        </w:rPr>
        <w:t>PriorityBlockingQueue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>You need fast random access (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8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PriorityQueue&lt;T&gt;</w:t>
      </w:r>
      <w:r>
        <w:rPr>
          <w:rStyle w:val="DefaultParagraphFont"/>
          <w:b/>
          <w:i w:val="0"/>
          <w:strike w:val="0"/>
        </w:rPr>
        <w:t xml:space="preserve"> orders elements based on priority.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Min-Heap by default (Smallest element first).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Supports custom comparator for Max-Heap.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Operations are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, making it efficient.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for priority-based tasks like scheduling, pathfinding, etc.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🚀 Deque&lt;T&gt; (Double-Ended Queue) - Deep &amp; Easy Explanation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 Deque&lt;T&gt;?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Deque (Double-Ended Queue)</w:t>
      </w:r>
      <w:r>
        <w:rPr>
          <w:rStyle w:val="DefaultParagraphFont"/>
          <w:b w:val="0"/>
          <w:i w:val="0"/>
          <w:strike w:val="0"/>
        </w:rPr>
        <w:t xml:space="preserve"> is a special type of queue where </w:t>
      </w:r>
      <w:r>
        <w:rPr>
          <w:rStyle w:val="DefaultParagraphFont"/>
          <w:b/>
          <w:i w:val="0"/>
          <w:strike w:val="0"/>
        </w:rPr>
        <w:t>elements can be added or removed from both ends (front &amp; rear).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 of Deque: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Supports FIFO &amp; LIFO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Efficient insertions/removals from both ends.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Allows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 (except in concurrent implementations).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for queue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Thread-safe versions exist (</w:t>
      </w:r>
      <w:r>
        <w:rPr>
          <w:rStyle w:val="InlineCode"/>
          <w:b/>
          <w:i w:val="0"/>
          <w:strike w:val="0"/>
        </w:rPr>
        <w:t>ConcurrentLinkedDeque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Real-Life Example: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Deque in Browsers:</w:t>
      </w:r>
      <w:r>
        <w:rPr>
          <w:rStyle w:val="DefaultParagraphFont"/>
          <w:b w:val="0"/>
          <w:i w:val="0"/>
          <w:strike w:val="0"/>
        </w:rPr>
        <w:t xml:space="preserve"> Back &amp; Forward navigation history.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Job Scheduling:</w:t>
      </w:r>
      <w:r>
        <w:rPr>
          <w:rStyle w:val="DefaultParagraphFont"/>
          <w:b w:val="0"/>
          <w:i w:val="0"/>
          <w:strike w:val="0"/>
        </w:rPr>
        <w:t xml:space="preserve"> Tasks can be added at the beginning or end.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Deque&lt;T&gt; Works?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Operations on Both Ends:</w:t>
      </w:r>
      <w:r>
        <w:rPr>
          <w:rStyle w:val="DefaultParagraphFont"/>
          <w:b w:val="0"/>
          <w:i w:val="0"/>
          <w:strike w:val="0"/>
        </w:rPr>
        <w:br/>
        <w:t xml:space="preserve">1️⃣ </w:t>
      </w:r>
      <w:r>
        <w:rPr>
          <w:rStyle w:val="DefaultParagraphFont"/>
          <w:b/>
          <w:i w:val="0"/>
          <w:strike w:val="0"/>
        </w:rPr>
        <w:t>Add to Front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addFirst(E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offerFirst(E e)</w:t>
      </w:r>
      <w:r>
        <w:rPr>
          <w:rStyle w:val="DefaultParagraphFont"/>
          <w:b w:val="0"/>
          <w:i w:val="0"/>
          <w:strike w:val="0"/>
        </w:rPr>
        <w:br/>
        <w:t xml:space="preserve">2️⃣ </w:t>
      </w:r>
      <w:r>
        <w:rPr>
          <w:rStyle w:val="DefaultParagraphFont"/>
          <w:b/>
          <w:i w:val="0"/>
          <w:strike w:val="0"/>
        </w:rPr>
        <w:t>Remove from Front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removeFirst()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pollFirst()</w:t>
      </w:r>
      <w:r>
        <w:rPr>
          <w:rStyle w:val="DefaultParagraphFont"/>
          <w:b w:val="0"/>
          <w:i w:val="0"/>
          <w:strike w:val="0"/>
        </w:rPr>
        <w:br/>
        <w:t xml:space="preserve">3️⃣ </w:t>
      </w:r>
      <w:r>
        <w:rPr>
          <w:rStyle w:val="DefaultParagraphFont"/>
          <w:b/>
          <w:i w:val="0"/>
          <w:strike w:val="0"/>
        </w:rPr>
        <w:t>Add to Rear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addLast(E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offerLast(E e)</w:t>
      </w:r>
      <w:r>
        <w:rPr>
          <w:rStyle w:val="DefaultParagraphFont"/>
          <w:b w:val="0"/>
          <w:i w:val="0"/>
          <w:strike w:val="0"/>
        </w:rPr>
        <w:br/>
        <w:t xml:space="preserve">4️⃣ </w:t>
      </w:r>
      <w:r>
        <w:rPr>
          <w:rStyle w:val="DefaultParagraphFont"/>
          <w:b/>
          <w:i w:val="0"/>
          <w:strike w:val="0"/>
        </w:rPr>
        <w:t>Remove from Rear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removeLast()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pollLast()</w:t>
      </w:r>
      <w:r>
        <w:rPr>
          <w:rStyle w:val="DefaultParagraphFont"/>
          <w:b w:val="0"/>
          <w:i w:val="0"/>
          <w:strike w:val="0"/>
        </w:rPr>
        <w:br/>
        <w:t xml:space="preserve">5️⃣ </w:t>
      </w:r>
      <w:r>
        <w:rPr>
          <w:rStyle w:val="DefaultParagraphFont"/>
          <w:b/>
          <w:i w:val="0"/>
          <w:strike w:val="0"/>
        </w:rPr>
        <w:t>Peek (Retrieve without removing)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peekFirst()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peekLast()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Deque as a Queue (FIFO)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Front ➝ [1, 2, 3, 4, 5] ➝ Rear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Deque as a Stack (LIFO)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Top ➝ [1, 2, 3, 4, 5] (Last In First Out)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Deque&lt;T&gt;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5"/>
        <w:gridCol w:w="706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element at the front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element at the front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element at the rear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element at the rear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first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first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last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last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first element without removing.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last element without removing.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29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 of Deque&lt;T&gt;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java.util.Deque;</w:t>
        <w:br/>
        <w:t>import java.util.LinkedList;</w:t>
        <w:br/>
        <w:br/>
        <w:t>public class DequeExample {</w:t>
        <w:br/>
        <w:t xml:space="preserve">    public static void main(String[] args) {</w:t>
        <w:br/>
        <w:t xml:space="preserve">        // Creating a Deque</w:t>
        <w:br/>
        <w:t xml:space="preserve">        Deque&lt;Integer&gt; deque = new LinkedList&lt;&gt;();</w:t>
        <w:br/>
        <w:br/>
        <w:t xml:space="preserve">        // Adding elements at both ends</w:t>
        <w:br/>
        <w:t xml:space="preserve">        deque.addFirst(10);</w:t>
        <w:br/>
        <w:t xml:space="preserve">        deque.addLast(20);</w:t>
        <w:br/>
        <w:t xml:space="preserve">        deque.offerFirst(5);</w:t>
        <w:br/>
        <w:t xml:space="preserve">        deque.offerLast(25);</w:t>
        <w:br/>
        <w:br/>
        <w:t xml:space="preserve">        System.out.println("Deque: " + deque); // Output: [5, 10, 20, 25]</w:t>
        <w:br/>
        <w:br/>
        <w:t xml:space="preserve">        // Retrieving elements</w:t>
        <w:br/>
        <w:t xml:space="preserve">        System.out.println("First Element: " + deque.peekFirst()); // Output: 5</w:t>
        <w:br/>
        <w:t xml:space="preserve">        System.out.println("Last Element: " + deque.peekLast()); // Output: 25</w:t>
        <w:br/>
        <w:br/>
        <w:t xml:space="preserve">        // Removing elements from both ends</w:t>
        <w:br/>
        <w:t xml:space="preserve">        System.out.println("Removed First: " + deque.pollFirst()); // Output: 5</w:t>
        <w:br/>
        <w:t xml:space="preserve">        System.out.println("Removed Last: " + deque.pollLast()); // Output: 25</w:t>
        <w:br/>
        <w:br/>
        <w:t xml:space="preserve">        System.out.println("Deque after removal: " + deque); // Output: [10, 20]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Deque: [5, 10, 20, 25]</w:t>
        <w:br/>
        <w:t>First Element: 5</w:t>
        <w:br/>
        <w:t>Last Element: 25</w:t>
        <w:br/>
        <w:t>Removed First: 5</w:t>
        <w:br/>
        <w:t>Removed Last: 25</w:t>
        <w:br/>
        <w:t>Deque after removal: [10, 20]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How Deque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Structure: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a Doubly Linked List or Resizable Array (ArrayDeque).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Efficient insertions/removals at both ends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 Representation (Doubly Linked List)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NULL ← [5] ⇄ [10] ⇄ [20] ⇄ [25] → NULL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Adding 30 at front (</w:t>
      </w:r>
      <w:r>
        <w:rPr>
          <w:rStyle w:val="InlineCode"/>
          <w:b/>
          <w:i w:val="0"/>
          <w:strike w:val="0"/>
        </w:rPr>
        <w:t>addFirst(30)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NULL ← [30] ⇄ [5] ⇄ [10] ⇄ [20] ⇄ [25] → NULL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last (</w:t>
      </w:r>
      <w:r>
        <w:rPr>
          <w:rStyle w:val="InlineCode"/>
          <w:b/>
          <w:i w:val="0"/>
          <w:strike w:val="0"/>
        </w:rPr>
        <w:t>pollLast()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NULL ← [30] ⇄ [5] ⇄ [10] ⇄ [20] → NULL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ArrayDeque&lt;T&gt; (Faster Alternative to LinkedList)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ArrayDeque</w:t>
      </w:r>
      <w:r>
        <w:rPr>
          <w:rStyle w:val="DefaultParagraphFont"/>
          <w:b w:val="0"/>
          <w:i w:val="0"/>
          <w:strike w:val="0"/>
        </w:rPr>
        <w:t xml:space="preserve"> is an array-based </w:t>
      </w:r>
      <w:r>
        <w:rPr>
          <w:rStyle w:val="DefaultParagraphFont"/>
          <w:b/>
          <w:i w:val="0"/>
          <w:strike w:val="0"/>
        </w:rPr>
        <w:t>double-ended queue</w:t>
      </w:r>
      <w:r>
        <w:rPr>
          <w:rStyle w:val="DefaultParagraphFont"/>
          <w:b w:val="0"/>
          <w:i w:val="0"/>
          <w:strike w:val="0"/>
        </w:rPr>
        <w:t xml:space="preserve">, faster than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Why Use </w:t>
      </w:r>
      <w:r>
        <w:rPr>
          <w:rStyle w:val="InlineCode"/>
          <w:b/>
          <w:i w:val="0"/>
          <w:strike w:val="0"/>
        </w:rPr>
        <w:t>ArrayDeque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 overhead of node pointers (faster).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Resizable array grows automatically.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Faster insertion/removal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java.util.ArrayDeque;</w:t>
        <w:br/>
        <w:t>import java.util.Deque;</w:t>
        <w:br/>
        <w:br/>
        <w:t>public class ArrayDequeExample {</w:t>
        <w:br/>
        <w:t xml:space="preserve">    public static void main(String[] args) {</w:t>
        <w:br/>
        <w:t xml:space="preserve">        Deque&lt;Integer&gt; arrayDeque = new ArrayDeque&lt;&gt;();</w:t>
        <w:br/>
        <w:br/>
        <w:t xml:space="preserve">        arrayDeque.addFirst(10);</w:t>
        <w:br/>
        <w:t xml:space="preserve">        arrayDeque.addLast(20);</w:t>
        <w:br/>
        <w:t xml:space="preserve">        arrayDeque.offerFirst(5);</w:t>
        <w:br/>
        <w:t xml:space="preserve">        arrayDeque.offerLast(25);</w:t>
        <w:br/>
        <w:br/>
        <w:t xml:space="preserve">        System.out.println("ArrayDeque: " + arrayDeque); // Output: [5, 10, 20, 25]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 of Deque&lt;T&gt;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159"/>
        <w:gridCol w:w="3054"/>
        <w:gridCol w:w="34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LinkedList 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ArrayDeque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ArrayDeque</w:t>
      </w:r>
      <w:r>
        <w:rPr>
          <w:rStyle w:val="DefaultParagraphFont"/>
          <w:b/>
          <w:i w:val="0"/>
          <w:strike w:val="0"/>
        </w:rPr>
        <w:t xml:space="preserve"> is the best choice for Deque operations.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When to Use Deque?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Deque&lt;T&gt;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insertion/removal from both ends.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a fast, resizable queue.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LIFO &amp; FIFO behavior.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>Don’t use Deque when: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indexed access (Use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thread-safety (Use </w:t>
      </w:r>
      <w:r>
        <w:rPr>
          <w:rStyle w:val="InlineCode"/>
          <w:b/>
          <w:i w:val="0"/>
          <w:strike w:val="0"/>
        </w:rPr>
        <w:t>ConcurrentLinkedDeque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29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Deque supports adding/removing from both ends.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(Doubly Linked List) or </w:t>
      </w:r>
      <w:r>
        <w:rPr>
          <w:rStyle w:val="InlineCode"/>
          <w:b/>
          <w:i w:val="0"/>
          <w:strike w:val="0"/>
        </w:rPr>
        <w:t>ArrayDeque</w:t>
      </w:r>
      <w:r>
        <w:rPr>
          <w:rStyle w:val="DefaultParagraphFont"/>
          <w:b/>
          <w:i w:val="0"/>
          <w:strike w:val="0"/>
        </w:rPr>
        <w:t xml:space="preserve"> (Resizable Array).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for queue operations.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Best choice: </w:t>
      </w:r>
      <w:r>
        <w:rPr>
          <w:rStyle w:val="InlineCode"/>
          <w:b/>
          <w:i w:val="0"/>
          <w:strike w:val="0"/>
        </w:rPr>
        <w:t>ArrayDeque</w:t>
      </w:r>
      <w:r>
        <w:rPr>
          <w:rStyle w:val="DefaultParagraphFont"/>
          <w:b/>
          <w:i w:val="0"/>
          <w:strike w:val="0"/>
        </w:rPr>
        <w:t xml:space="preserve"> (Faster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Operations are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, making it efficient.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>ArrayDeque&lt;T&gt; – Deep Dive &amp; Easy Explanation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ArrayDeque&lt;T&gt;?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An </w:t>
      </w:r>
      <w:r>
        <w:rPr>
          <w:rStyle w:val="DefaultParagraphFont"/>
          <w:b/>
          <w:i w:val="0"/>
          <w:strike w:val="0"/>
        </w:rPr>
        <w:t>ArrayDeque (Array Double-Ended Queue)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resizable array-based implementation of Deque</w:t>
      </w:r>
      <w:r>
        <w:rPr>
          <w:rStyle w:val="DefaultParagraphFont"/>
          <w:b w:val="0"/>
          <w:i w:val="0"/>
          <w:strike w:val="0"/>
        </w:rPr>
        <w:t xml:space="preserve">, which allows </w:t>
      </w:r>
      <w:r>
        <w:rPr>
          <w:rStyle w:val="DefaultParagraphFont"/>
          <w:b/>
          <w:i w:val="0"/>
          <w:strike w:val="0"/>
        </w:rPr>
        <w:t>efficient insertion and removal of elements from both ends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for Deque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Dynamic resizing (no fixed capacity like an array).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elements (unlike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Not thread-safe (use </w:t>
      </w:r>
      <w:r>
        <w:rPr>
          <w:rStyle w:val="InlineCode"/>
          <w:b/>
          <w:i w:val="0"/>
          <w:strike w:val="0"/>
        </w:rPr>
        <w:t>ConcurrentLinkedDeque</w:t>
      </w:r>
      <w:r>
        <w:rPr>
          <w:rStyle w:val="DefaultParagraphFont"/>
          <w:b/>
          <w:i w:val="0"/>
          <w:strike w:val="0"/>
        </w:rPr>
        <w:t xml:space="preserve"> for multi-threading).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Real-Life Example: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Task Scheduling</w:t>
      </w:r>
      <w:r>
        <w:rPr>
          <w:rStyle w:val="DefaultParagraphFont"/>
          <w:b w:val="0"/>
          <w:i w:val="0"/>
          <w:strike w:val="0"/>
        </w:rPr>
        <w:t xml:space="preserve"> – Jobs added at the front or end of the queue.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Undo-Redo Feature</w:t>
      </w:r>
      <w:r>
        <w:rPr>
          <w:rStyle w:val="DefaultParagraphFont"/>
          <w:b w:val="0"/>
          <w:i w:val="0"/>
          <w:strike w:val="0"/>
        </w:rPr>
        <w:t xml:space="preserve"> – Last action undone (LIFO), or first action redone (FIFO).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Does ArrayDeque&lt;T&gt; Work?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Operations on Both Ends</w:t>
      </w:r>
      <w:r>
        <w:rPr>
          <w:rStyle w:val="DefaultParagraphFont"/>
          <w:b w:val="0"/>
          <w:i w:val="0"/>
          <w:strike w:val="0"/>
        </w:rPr>
        <w:br/>
        <w:t xml:space="preserve">1️⃣ </w:t>
      </w:r>
      <w:r>
        <w:rPr>
          <w:rStyle w:val="DefaultParagraphFont"/>
          <w:b/>
          <w:i w:val="0"/>
          <w:strike w:val="0"/>
        </w:rPr>
        <w:t>Add at Front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addFirst(E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offerFirst(E e)</w:t>
      </w:r>
      <w:r>
        <w:rPr>
          <w:rStyle w:val="DefaultParagraphFont"/>
          <w:b w:val="0"/>
          <w:i w:val="0"/>
          <w:strike w:val="0"/>
        </w:rPr>
        <w:br/>
        <w:t xml:space="preserve">2️⃣ </w:t>
      </w:r>
      <w:r>
        <w:rPr>
          <w:rStyle w:val="DefaultParagraphFont"/>
          <w:b/>
          <w:i w:val="0"/>
          <w:strike w:val="0"/>
        </w:rPr>
        <w:t>Remove from Front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removeFirst()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pollFirst()</w:t>
      </w:r>
      <w:r>
        <w:rPr>
          <w:rStyle w:val="DefaultParagraphFont"/>
          <w:b w:val="0"/>
          <w:i w:val="0"/>
          <w:strike w:val="0"/>
        </w:rPr>
        <w:br/>
        <w:t xml:space="preserve">3️⃣ </w:t>
      </w:r>
      <w:r>
        <w:rPr>
          <w:rStyle w:val="DefaultParagraphFont"/>
          <w:b/>
          <w:i w:val="0"/>
          <w:strike w:val="0"/>
        </w:rPr>
        <w:t>Add at Rear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addLast(E e)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offerLast(E e)</w:t>
      </w:r>
      <w:r>
        <w:rPr>
          <w:rStyle w:val="DefaultParagraphFont"/>
          <w:b w:val="0"/>
          <w:i w:val="0"/>
          <w:strike w:val="0"/>
        </w:rPr>
        <w:br/>
        <w:t xml:space="preserve">4️⃣ </w:t>
      </w:r>
      <w:r>
        <w:rPr>
          <w:rStyle w:val="DefaultParagraphFont"/>
          <w:b/>
          <w:i w:val="0"/>
          <w:strike w:val="0"/>
        </w:rPr>
        <w:t>Remove from Rear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removeLast()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pollLast()</w:t>
      </w:r>
      <w:r>
        <w:rPr>
          <w:rStyle w:val="DefaultParagraphFont"/>
          <w:b w:val="0"/>
          <w:i w:val="0"/>
          <w:strike w:val="0"/>
        </w:rPr>
        <w:br/>
        <w:t xml:space="preserve">5️⃣ </w:t>
      </w:r>
      <w:r>
        <w:rPr>
          <w:rStyle w:val="DefaultParagraphFont"/>
          <w:b/>
          <w:i w:val="0"/>
          <w:strike w:val="0"/>
        </w:rPr>
        <w:t>Peek (Retrieve without removing)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peekFirst()</w:t>
      </w:r>
      <w:r>
        <w:rPr>
          <w:rStyle w:val="DefaultParagraphFont"/>
          <w:b w:val="0"/>
          <w:i w:val="0"/>
          <w:strike w:val="0"/>
        </w:rPr>
        <w:t xml:space="preserve"> / </w:t>
      </w:r>
      <w:r>
        <w:rPr>
          <w:rStyle w:val="InlineCode"/>
          <w:b w:val="0"/>
          <w:i w:val="0"/>
          <w:strike w:val="0"/>
        </w:rPr>
        <w:t>peekLast()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ArrayDeque as a Queue (FIFO)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Front ➝ [1, 2, 3, 4, 5] ➝ Rear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ArrayDeque as a Stack (LIFO)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Top ➝ [1, 2, 3, 4, 5] (Last In First Out)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Methods of ArrayDeque&lt;T&gt;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5"/>
        <w:gridCol w:w="706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front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at the front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an element at the rear (throws exception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at the rear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full).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first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first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last element (throws exception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the last element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first element without removing.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last element without removing.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0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 of ArrayDeque&lt;T&gt;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java.util.ArrayDeque;</w:t>
        <w:br/>
        <w:t>import java.util.Deque;</w:t>
        <w:br/>
        <w:br/>
        <w:t>public class ArrayDequeExample {</w:t>
        <w:br/>
        <w:t xml:space="preserve">    public static void main(String[] args) {</w:t>
        <w:br/>
        <w:t xml:space="preserve">        // Creating an ArrayDeque</w:t>
        <w:br/>
        <w:t xml:space="preserve">        Deque&lt;Integer&gt; deque = new ArrayDeque&lt;&gt;();</w:t>
        <w:br/>
        <w:br/>
        <w:t xml:space="preserve">        // Adding elements at both ends</w:t>
        <w:br/>
        <w:t xml:space="preserve">        deque.addFirst(10);</w:t>
        <w:br/>
        <w:t xml:space="preserve">        deque.addLast(20);</w:t>
        <w:br/>
        <w:t xml:space="preserve">        deque.offerFirst(5);</w:t>
        <w:br/>
        <w:t xml:space="preserve">        deque.offerLast(25);</w:t>
        <w:br/>
        <w:br/>
        <w:t xml:space="preserve">        System.out.println("ArrayDeque: " + deque); // Output: [5, 10, 20, 25]</w:t>
        <w:br/>
        <w:br/>
        <w:t xml:space="preserve">        // Retrieving elements</w:t>
        <w:br/>
        <w:t xml:space="preserve">        System.out.println("First Element: " + deque.peekFirst()); // Output: 5</w:t>
        <w:br/>
        <w:t xml:space="preserve">        System.out.println("Last Element: " + deque.peekLast()); // Output: 25</w:t>
        <w:br/>
        <w:br/>
        <w:t xml:space="preserve">        // Removing elements from both ends</w:t>
        <w:br/>
        <w:t xml:space="preserve">        System.out.println("Removed First: " + deque.pollFirst()); // Output: 5</w:t>
        <w:br/>
        <w:t xml:space="preserve">        System.out.println("Removed Last: " + deque.pollLast()); // Output: 25</w:t>
        <w:br/>
        <w:br/>
        <w:t xml:space="preserve">        System.out.println("ArrayDeque after removal: " + deque); // Output: [10, 20]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ArrayDeque: [5, 10, 20, 25]</w:t>
        <w:br/>
        <w:t>First Element: 5</w:t>
        <w:br/>
        <w:t>Last Element: 25</w:t>
        <w:br/>
        <w:t>Removed First: 5</w:t>
        <w:br/>
        <w:t>Removed Last: 25</w:t>
        <w:br/>
        <w:t>ArrayDeque after removal: [10, 20]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How ArrayDeque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Structure: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a dynamically resizable circular array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Elements wrap around when reaching array capacity.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Insertion/removal from both ends is O(1)</w:t>
      </w:r>
      <w:r>
        <w:rPr>
          <w:rStyle w:val="DefaultParagraphFont"/>
          <w:b w:val="0"/>
          <w:i w:val="0"/>
          <w:strike w:val="0"/>
        </w:rPr>
        <w:t xml:space="preserve"> because it doesn’t require shifting like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 Representation (Circular Array)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 _, _, 10, 20, 30, _, _, _ ]</w:t>
        <w:br/>
        <w:t xml:space="preserve">     ↑   ↑    ↑  </w:t>
        <w:br/>
        <w:t xml:space="preserve">    Front  Elements  Rear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Adding </w:t>
      </w:r>
      <w:r>
        <w:rPr>
          <w:rStyle w:val="InlineCode"/>
          <w:b/>
          <w:i w:val="0"/>
          <w:strike w:val="0"/>
        </w:rPr>
        <w:t>40</w:t>
      </w:r>
      <w:r>
        <w:rPr>
          <w:rStyle w:val="DefaultParagraphFont"/>
          <w:b/>
          <w:i w:val="0"/>
          <w:strike w:val="0"/>
        </w:rPr>
        <w:t xml:space="preserve"> at front (</w:t>
      </w:r>
      <w:r>
        <w:rPr>
          <w:rStyle w:val="InlineCode"/>
          <w:b/>
          <w:i w:val="0"/>
          <w:strike w:val="0"/>
        </w:rPr>
        <w:t>addFirst(40)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 _, _, 40, 10, 20, 30, _, _ ]</w:t>
        <w:br/>
        <w:t xml:space="preserve">     ↑   ↑    ↑  </w:t>
        <w:br/>
        <w:t xml:space="preserve">    Front  Elements  Rear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Removing last (</w:t>
      </w:r>
      <w:r>
        <w:rPr>
          <w:rStyle w:val="InlineCode"/>
          <w:b/>
          <w:i w:val="0"/>
          <w:strike w:val="0"/>
        </w:rPr>
        <w:t>pollLast()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 _, _, 40, 10, 20, _, _, _ ]</w:t>
        <w:br/>
        <w:t xml:space="preserve">     ↑   ↑    ↑  </w:t>
        <w:br/>
        <w:t xml:space="preserve">    Front  Elements  Rear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 of ArrayDeque&lt;T&gt;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159"/>
        <w:gridCol w:w="3409"/>
        <w:gridCol w:w="30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ArrayDeque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LinkedList 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addFirst(E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addLast(E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getFirst()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getLast()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ArrayDeque is the best choice for Deque operations.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When to Use ArrayDeque?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ArrayDeque&lt;T&gt;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fast insertion/removal from both ends.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need a resizable array-backed deque.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don’t need thread-safety.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>Don’t use ArrayDeque when: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indexed access (Use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thread-safety (Use </w:t>
      </w:r>
      <w:r>
        <w:rPr>
          <w:rStyle w:val="InlineCode"/>
          <w:b/>
          <w:i w:val="0"/>
          <w:strike w:val="0"/>
        </w:rPr>
        <w:t>ConcurrentLinkedDeque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ArrayDeque supports adding/removing from both ends.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a dynamic resizable array (circular buffer).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for queue operations.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Best choice: </w:t>
      </w:r>
      <w:r>
        <w:rPr>
          <w:rStyle w:val="InlineCode"/>
          <w:b/>
          <w:i w:val="0"/>
          <w:strike w:val="0"/>
        </w:rPr>
        <w:t>ArrayDeque</w:t>
      </w:r>
      <w:r>
        <w:rPr>
          <w:rStyle w:val="DefaultParagraphFont"/>
          <w:b/>
          <w:i w:val="0"/>
          <w:strike w:val="0"/>
        </w:rPr>
        <w:t xml:space="preserve"> (Faster than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Operations are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, making it efficient.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0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>ConcurrentLinkedQueue&lt;T&gt; – Deep Dive &amp; Easy Explanation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What is ConcurrentLinkedQueue&lt;T&gt;?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ConcurrentLinkedQueue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thread-safe, non-blocking, FIFO (First-In-First-Out) queue</w:t>
      </w:r>
      <w:r>
        <w:rPr>
          <w:rStyle w:val="DefaultParagraphFont"/>
          <w:b w:val="0"/>
          <w:i w:val="0"/>
          <w:strike w:val="0"/>
        </w:rPr>
        <w:t xml:space="preserve"> that allows multiple threads to access and modify it </w:t>
      </w:r>
      <w:r>
        <w:rPr>
          <w:rStyle w:val="DefaultParagraphFont"/>
          <w:b/>
          <w:i w:val="0"/>
          <w:strike w:val="0"/>
        </w:rPr>
        <w:t>without explicit locking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(Multiple threads can modify it safely).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Non-blocking</w:t>
      </w:r>
      <w:r>
        <w:rPr>
          <w:rStyle w:val="DefaultParagraphFont"/>
          <w:b w:val="0"/>
          <w:i w:val="0"/>
          <w:strike w:val="0"/>
        </w:rPr>
        <w:t xml:space="preserve"> (Uses </w:t>
      </w:r>
      <w:r>
        <w:rPr>
          <w:rStyle w:val="DefaultParagraphFont"/>
          <w:b/>
          <w:i w:val="0"/>
          <w:strike w:val="0"/>
        </w:rPr>
        <w:t>CAS (Compare-And-Swap) operations</w:t>
      </w:r>
      <w:r>
        <w:rPr>
          <w:rStyle w:val="DefaultParagraphFont"/>
          <w:b w:val="0"/>
          <w:i w:val="0"/>
          <w:strike w:val="0"/>
        </w:rPr>
        <w:t xml:space="preserve"> instead of locks).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FIFO Order</w:t>
      </w:r>
      <w:r>
        <w:rPr>
          <w:rStyle w:val="DefaultParagraphFont"/>
          <w:b w:val="0"/>
          <w:i w:val="0"/>
          <w:strike w:val="0"/>
        </w:rPr>
        <w:t xml:space="preserve"> (Elements are processed in order of insertion).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Does 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elements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**Uses a </w:t>
      </w:r>
      <w:r>
        <w:rPr>
          <w:rStyle w:val="DefaultParagraphFont"/>
          <w:b/>
          <w:i w:val="0"/>
          <w:strike w:val="0"/>
        </w:rPr>
        <w:t>linked-list</w:t>
      </w:r>
      <w:r>
        <w:rPr>
          <w:rStyle w:val="DefaultParagraphFont"/>
          <w:b w:val="0"/>
          <w:i w:val="0"/>
          <w:strike w:val="0"/>
        </w:rPr>
        <w:t xml:space="preserve"> internally (Each element points to the next).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Real-Life Example: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Producer-Consumer Pattern</w:t>
      </w:r>
      <w:r>
        <w:rPr>
          <w:rStyle w:val="DefaultParagraphFont"/>
          <w:b w:val="0"/>
          <w:i w:val="0"/>
          <w:strike w:val="0"/>
        </w:rPr>
        <w:t xml:space="preserve"> – Multiple producer threads add tasks, while consumer threads process them.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Multi-threaded Job Queue</w:t>
      </w:r>
      <w:r>
        <w:rPr>
          <w:rStyle w:val="DefaultParagraphFont"/>
          <w:b w:val="0"/>
          <w:i w:val="0"/>
          <w:strike w:val="0"/>
        </w:rPr>
        <w:t xml:space="preserve"> – A system where multiple users submit jobs for processing.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Does ConcurrentLinkedQueue&lt;T&gt; Work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Non-blocking Mechanism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Instead of locks (</w:t>
      </w:r>
      <w:r>
        <w:rPr>
          <w:rStyle w:val="InlineCode"/>
          <w:b w:val="0"/>
          <w:i w:val="0"/>
          <w:strike w:val="0"/>
        </w:rPr>
        <w:t>synchronized</w:t>
      </w:r>
      <w:r>
        <w:rPr>
          <w:rStyle w:val="DefaultParagraphFont"/>
          <w:b w:val="0"/>
          <w:i w:val="0"/>
          <w:strike w:val="0"/>
        </w:rPr>
        <w:t xml:space="preserve"> keyword), it uses </w:t>
      </w:r>
      <w:r>
        <w:rPr>
          <w:rStyle w:val="DefaultParagraphFont"/>
          <w:b/>
          <w:i w:val="0"/>
          <w:strike w:val="0"/>
        </w:rPr>
        <w:t>atomic operations (CAS - Compare-And-Swap)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makes it </w:t>
      </w:r>
      <w:r>
        <w:rPr>
          <w:rStyle w:val="DefaultParagraphFont"/>
          <w:b/>
          <w:i w:val="0"/>
          <w:strike w:val="0"/>
        </w:rPr>
        <w:t>faster than blocking queues (</w:t>
      </w:r>
      <w:r>
        <w:rPr>
          <w:rStyle w:val="InlineCode"/>
          <w:b/>
          <w:i w:val="0"/>
          <w:strike w:val="0"/>
        </w:rPr>
        <w:t>BlockingQueue</w:t>
      </w:r>
      <w:r>
        <w:rPr>
          <w:rStyle w:val="DefaultParagraphFont"/>
          <w:b/>
          <w:i w:val="0"/>
          <w:strike w:val="0"/>
        </w:rPr>
        <w:t>) in high-concurrency situations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 Structure (Linked List Implementation)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➝ [1] ➝ [2] ➝ [3] ➝ Tail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New elements are added at the tail.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Elements are removed from the head.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node contains a reference to the next node.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Methods of ConcurrentLinkedQueue&lt;T&gt;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57"/>
        <w:gridCol w:w="80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at the tail (throws exception if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Adds an element at the tail (returns </w:t>
            </w:r>
            <w:r>
              <w:rPr>
                <w:rStyle w:val="InlineCode"/>
                <w:b w:val="0"/>
                <w:i w:val="0"/>
                <w:strike w:val="0"/>
              </w:rPr>
              <w:t>false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>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and removes the head of the queue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Retrieves but does not remove the head (returns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if empty).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elements (not always accurate in multi-threading).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queue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iterator()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an iterator over the elements (weakly consistent).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Important Notes: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 may not be accurate in multi-threading because other threads might modify the queue simultaneously.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InlineCode"/>
          <w:b/>
          <w:i w:val="0"/>
          <w:strike w:val="0"/>
        </w:rPr>
        <w:t>poll()</w:t>
      </w:r>
      <w:r>
        <w:rPr>
          <w:rStyle w:val="DefaultParagraphFont"/>
          <w:b/>
          <w:i w:val="0"/>
          <w:strike w:val="0"/>
        </w:rPr>
        <w:t xml:space="preserve"> is better than </w:t>
      </w:r>
      <w:r>
        <w:rPr>
          <w:rStyle w:val="InlineCode"/>
          <w:b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t xml:space="preserve"> since it doesn’t throw an exception if the queue is empty.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 of ConcurrentLinkedQueue&lt;T&gt;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java.util.concurrent.ConcurrentLinkedQueue;</w:t>
        <w:br/>
        <w:br/>
        <w:t>public class ConcurrentLinkedQueueExample {</w:t>
        <w:br/>
        <w:t xml:space="preserve">    public static void main(String[] args) {</w:t>
        <w:br/>
        <w:t xml:space="preserve">        // Creating a ConcurrentLinkedQueue</w:t>
        <w:br/>
        <w:t xml:space="preserve">        ConcurrentLinkedQueue&lt;Integer&gt; queue = new ConcurrentLinkedQueue&lt;&gt;();</w:t>
        <w:br/>
        <w:br/>
        <w:t xml:space="preserve">        // Adding elements</w:t>
        <w:br/>
        <w:t xml:space="preserve">        queue.add(10);</w:t>
        <w:br/>
        <w:t xml:space="preserve">        queue.offer(20);</w:t>
        <w:br/>
        <w:t xml:space="preserve">        queue.offer(30);</w:t>
        <w:br/>
        <w:br/>
        <w:t xml:space="preserve">        System.out.println("Queue: " + queue); // Output: [10, 20, 30]</w:t>
        <w:br/>
        <w:br/>
        <w:t xml:space="preserve">        // Retrieving elements</w:t>
        <w:br/>
        <w:t xml:space="preserve">        System.out.println("Head Element (peek): " + queue.peek()); // Output: 10</w:t>
        <w:br/>
        <w:br/>
        <w:t xml:space="preserve">        // Removing elements</w:t>
        <w:br/>
        <w:t xml:space="preserve">        System.out.println("Removed Element (poll): " + queue.poll()); // Output: 10</w:t>
        <w:br/>
        <w:br/>
        <w:t xml:space="preserve">        System.out.println("Queue after removal: " + queue); // Output: [20, 30]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Queue: [10, 20, 30]</w:t>
        <w:br/>
        <w:t>Head Element (peek): 10</w:t>
        <w:br/>
        <w:t>Removed Element (poll): 10</w:t>
        <w:br/>
        <w:t>Queue after removal: [20, 30]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How ConcurrentLinkedQueue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Uses Atomic References for Thread-Safety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node contains: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Value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Reference to next node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CAS (Compare-And-Swap) is used to modify nodes without locks.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Example: Adding Elements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Head ➝ [10] ➝ [20] ➝ [30] ➝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Example: Polling (Removing Head)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poll(): Head ➝ [10] ➝ [20] ➝ [30] ➝ Tail</w:t>
        <w:br/>
        <w:t>After poll():  Head ➝ [20] ➝ [30] ➝ Tail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Why CAS (Compare-And-Swap)?</w:t>
      </w:r>
      <w:r>
        <w:rPr>
          <w:rStyle w:val="DefaultParagraphFont"/>
          <w:b w:val="0"/>
          <w:i w:val="0"/>
          <w:strike w:val="0"/>
        </w:rPr>
        <w:br/>
        <w:t xml:space="preserve">Instead of </w:t>
      </w:r>
      <w:r>
        <w:rPr>
          <w:rStyle w:val="DefaultParagraphFont"/>
          <w:b/>
          <w:i w:val="0"/>
          <w:strike w:val="0"/>
        </w:rPr>
        <w:t>synchronized locks</w:t>
      </w:r>
      <w:r>
        <w:rPr>
          <w:rStyle w:val="DefaultParagraphFont"/>
          <w:b w:val="0"/>
          <w:i w:val="0"/>
          <w:strike w:val="0"/>
        </w:rPr>
        <w:t>, CAS ensures that: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the reference is still the same (no change by another thread), it updates the value.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another thread modified it, retry until successful.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This makes operations faster and scalable in multi-threading.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Performance Analysis of ConcurrentLinkedQueue&lt;T&gt;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57"/>
        <w:gridCol w:w="3062"/>
        <w:gridCol w:w="42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Complexity 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Notes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add(E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insert at the tail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offer(E 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insert at the tail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poll()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removal from head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peek()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Constant time retrieval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Not always accurate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Why use </w:t>
      </w:r>
      <w:r>
        <w:rPr>
          <w:rStyle w:val="InlineCode"/>
          <w:b/>
          <w:i w:val="0"/>
          <w:strike w:val="0"/>
        </w:rPr>
        <w:t>ConcurrentLinkedQueue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 locking overhead (</w:t>
      </w:r>
      <w:r>
        <w:rPr>
          <w:rStyle w:val="InlineCode"/>
          <w:b/>
          <w:i w:val="0"/>
          <w:strike w:val="0"/>
        </w:rPr>
        <w:t>synchronized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Scales better in high-concurrency environments.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for multi-threaded queue processing.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When to Use ConcurrentLinkedQueue?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ConcurrentLinkedQueue&lt;T&gt;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Multiple threads need to access a queue concurrently.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You want a non-blocking, lock-free queue.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Elements should be processed in FIFO order.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Performance is critical in a multi-threaded environment.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Don’t use </w:t>
      </w:r>
      <w:r>
        <w:rPr>
          <w:rStyle w:val="InlineCode"/>
          <w:b/>
          <w:i w:val="0"/>
          <w:strike w:val="0"/>
        </w:rPr>
        <w:t>ConcurrentLinkedQueue&lt;T&gt;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need blocking operations (use </w:t>
      </w:r>
      <w:r>
        <w:rPr>
          <w:rStyle w:val="InlineCode"/>
          <w:b/>
          <w:i w:val="0"/>
          <w:strike w:val="0"/>
        </w:rPr>
        <w:t>BlockingQueue&lt;T&gt;</w:t>
      </w:r>
      <w:r>
        <w:rPr>
          <w:rStyle w:val="DefaultParagraphFont"/>
          <w:b/>
          <w:i w:val="0"/>
          <w:strike w:val="0"/>
        </w:rPr>
        <w:t xml:space="preserve"> instead).</w:t>
      </w:r>
      <w:r>
        <w:rPr>
          <w:rStyle w:val="DefaultParagraphFont"/>
          <w:b w:val="0"/>
          <w:i w:val="0"/>
          <w:strike w:val="0"/>
        </w:rPr>
        <w:br/>
        <w:t xml:space="preserve">🚫 </w:t>
      </w:r>
      <w:r>
        <w:rPr>
          <w:rStyle w:val="DefaultParagraphFont"/>
          <w:b/>
          <w:i w:val="0"/>
          <w:strike w:val="0"/>
        </w:rPr>
        <w:t xml:space="preserve">You require precise </w:t>
      </w:r>
      <w:r>
        <w:rPr>
          <w:rStyle w:val="InlineCode"/>
          <w:b/>
          <w:i w:val="0"/>
          <w:strike w:val="0"/>
        </w:rPr>
        <w:t>size()</w:t>
      </w:r>
      <w:r>
        <w:rPr>
          <w:rStyle w:val="DefaultParagraphFont"/>
          <w:b/>
          <w:i w:val="0"/>
          <w:strike w:val="0"/>
        </w:rPr>
        <w:t xml:space="preserve"> calculation.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ConcurrentLinkedQueue is a non-blocking, thread-safe queue.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FIFO order is maintained.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CAS (Compare-And-Swap) for efficient updates.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BlockingQueue</w:t>
      </w:r>
      <w:r>
        <w:rPr>
          <w:rStyle w:val="DefaultParagraphFont"/>
          <w:b/>
          <w:i w:val="0"/>
          <w:strike w:val="0"/>
        </w:rPr>
        <w:t xml:space="preserve"> in high-concurrency situations.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for producer-consumer scenarios in multi-threading.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Chapter 6: Map Interface (Key-Value Pair Collection) – Deep Dive &amp; Easy Explanation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1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Map&lt;K, V&gt;</w:t>
      </w:r>
      <w:r>
        <w:rPr>
          <w:rStyle w:val="DefaultParagraphFont"/>
          <w:b/>
          <w:i w:val="0"/>
          <w:strike w:val="0"/>
        </w:rPr>
        <w:t xml:space="preserve"> Interface?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is a data structure that </w:t>
      </w:r>
      <w:r>
        <w:rPr>
          <w:rStyle w:val="DefaultParagraphFont"/>
          <w:b/>
          <w:i w:val="0"/>
          <w:strike w:val="0"/>
        </w:rPr>
        <w:t>stores elements in key-value pairs</w:t>
      </w:r>
      <w:r>
        <w:rPr>
          <w:rStyle w:val="DefaultParagraphFont"/>
          <w:b w:val="0"/>
          <w:i w:val="0"/>
          <w:strike w:val="0"/>
        </w:rPr>
        <w:t xml:space="preserve">. Unlike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, a </w:t>
      </w:r>
      <w:r>
        <w:rPr>
          <w:rStyle w:val="InlineCode"/>
          <w:b w:val="0"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does not store individual elements but rather a </w:t>
      </w:r>
      <w:r>
        <w:rPr>
          <w:rStyle w:val="DefaultParagraphFont"/>
          <w:b/>
          <w:i w:val="0"/>
          <w:strike w:val="0"/>
        </w:rPr>
        <w:t>mapping of keys to 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 Features of Map&lt;K, V&gt;: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Stores data in the form of key-value pairs (</w:t>
      </w:r>
      <w:r>
        <w:rPr>
          <w:rStyle w:val="InlineCode"/>
          <w:b/>
          <w:i w:val="0"/>
          <w:strike w:val="0"/>
        </w:rPr>
        <w:t>K → V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Each key is unique (no duplicates).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Values can be duplicated.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Efficient retrieval based on keys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for HashMap,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 xml:space="preserve"> for TreeMap).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Provides various implementations with different characteristics.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Real-Life Example of a Map:</w:t>
      </w:r>
      <w:r>
        <w:rPr>
          <w:rStyle w:val="DefaultParagraphFont"/>
          <w:b w:val="0"/>
          <w:i w:val="0"/>
          <w:strike w:val="0"/>
        </w:rPr>
        <w:br/>
        <w:t xml:space="preserve">A </w:t>
      </w:r>
      <w:r>
        <w:rPr>
          <w:rStyle w:val="DefaultParagraphFont"/>
          <w:b/>
          <w:i w:val="0"/>
          <w:strike w:val="0"/>
        </w:rPr>
        <w:t>dictionary</w:t>
      </w:r>
      <w:r>
        <w:rPr>
          <w:rStyle w:val="DefaultParagraphFont"/>
          <w:b w:val="0"/>
          <w:i w:val="0"/>
          <w:strike w:val="0"/>
        </w:rPr>
        <w:t xml:space="preserve"> is a great example of a Map.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Key</w:t>
      </w:r>
      <w:r>
        <w:rPr>
          <w:rStyle w:val="DefaultParagraphFont"/>
          <w:b w:val="0"/>
          <w:i w:val="0"/>
          <w:strike w:val="0"/>
        </w:rPr>
        <w:t xml:space="preserve"> → Word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Value</w:t>
      </w:r>
      <w:r>
        <w:rPr>
          <w:rStyle w:val="DefaultParagraphFont"/>
          <w:b w:val="0"/>
          <w:i w:val="0"/>
          <w:strike w:val="0"/>
        </w:rPr>
        <w:t xml:space="preserve"> → Meaning</w:t>
        <w:br/>
        <w:t>Example: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{"apple" → "A fruit", "car" → "A vehicle", "java" → "A programming language"}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Why Use Map Over List/Set?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46"/>
        <w:gridCol w:w="2164"/>
        <w:gridCol w:w="2691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Stores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No (Stores Key-Value pairs)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Allows Duplicates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No (Keys must be unique)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(List is ordered)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(HashSet is unordered)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Depends on implementation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Lookup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(O(n) for search)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(O(n) for search)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(O(1) for HashMap)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Key-Value Mapping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Use Map when:</w:t>
      </w:r>
      <w:r>
        <w:rPr>
          <w:rStyle w:val="DefaultParagraphFont"/>
          <w:b w:val="0"/>
          <w:i w:val="0"/>
          <w:strike w:val="0"/>
        </w:rPr>
        <w:br/>
        <w:t xml:space="preserve">✔️ You need </w:t>
      </w:r>
      <w:r>
        <w:rPr>
          <w:rStyle w:val="DefaultParagraphFont"/>
          <w:b/>
          <w:i w:val="0"/>
          <w:strike w:val="0"/>
        </w:rPr>
        <w:t>fast retrieval of values using keys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want </w:t>
      </w:r>
      <w:r>
        <w:rPr>
          <w:rStyle w:val="DefaultParagraphFont"/>
          <w:b/>
          <w:i w:val="0"/>
          <w:strike w:val="0"/>
        </w:rPr>
        <w:t>unique keys with associated values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require </w:t>
      </w:r>
      <w:r>
        <w:rPr>
          <w:rStyle w:val="DefaultParagraphFont"/>
          <w:b/>
          <w:i w:val="0"/>
          <w:strike w:val="0"/>
        </w:rPr>
        <w:t>efficient search and updates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Map Interface – Important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453"/>
        <w:gridCol w:w="61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associated with the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the key-value pair from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key exists in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value exists in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 set of all keys.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 collection of all values.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a set of all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 in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2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Implementations of Map&lt;K,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86"/>
        <w:gridCol w:w="1528"/>
        <w:gridCol w:w="1127"/>
        <w:gridCol w:w="1907"/>
        <w:gridCol w:w="29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Implementation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Null Keys Allowed?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(Only one null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🚀 Fast (O(1) for put/get)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Insertion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🚀 Fast (O(1) for put/get)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Sorted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🐢 Slower (O(log n) for put/get)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🐢 Slower (Thread-safe)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🚀 Fast (Thread-safe, better than Hashtable)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Choosing the Right Map: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you need fast access:</w:t>
      </w:r>
      <w:r>
        <w:rPr>
          <w:rStyle w:val="DefaultParagraphFont"/>
          <w:b w:val="0"/>
          <w:i w:val="0"/>
          <w:strike w:val="0"/>
        </w:rPr>
        <w:t xml:space="preserve"> ✅ </w:t>
      </w:r>
      <w:r>
        <w:rPr>
          <w:rStyle w:val="InlineCode"/>
          <w:b w:val="0"/>
          <w:i w:val="0"/>
          <w:strike w:val="0"/>
        </w:rPr>
        <w:t>HashMap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you need insertion order:</w:t>
      </w:r>
      <w:r>
        <w:rPr>
          <w:rStyle w:val="DefaultParagraphFont"/>
          <w:b w:val="0"/>
          <w:i w:val="0"/>
          <w:strike w:val="0"/>
        </w:rPr>
        <w:t xml:space="preserve"> ✅ </w:t>
      </w:r>
      <w:r>
        <w:rPr>
          <w:rStyle w:val="InlineCode"/>
          <w:b w:val="0"/>
          <w:i w:val="0"/>
          <w:strike w:val="0"/>
        </w:rPr>
        <w:t>LinkedHashMap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you need sorted keys:</w:t>
      </w:r>
      <w:r>
        <w:rPr>
          <w:rStyle w:val="DefaultParagraphFont"/>
          <w:b w:val="0"/>
          <w:i w:val="0"/>
          <w:strike w:val="0"/>
        </w:rPr>
        <w:t xml:space="preserve"> ✅ </w:t>
      </w:r>
      <w:r>
        <w:rPr>
          <w:rStyle w:val="InlineCode"/>
          <w:b w:val="0"/>
          <w:i w:val="0"/>
          <w:strike w:val="0"/>
        </w:rPr>
        <w:t>TreeMap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you need thread safety:</w:t>
      </w:r>
      <w:r>
        <w:rPr>
          <w:rStyle w:val="DefaultParagraphFont"/>
          <w:b w:val="0"/>
          <w:i w:val="0"/>
          <w:strike w:val="0"/>
        </w:rPr>
        <w:t xml:space="preserve"> ✅ </w:t>
      </w:r>
      <w:r>
        <w:rPr>
          <w:rStyle w:val="InlineCode"/>
          <w:b w:val="0"/>
          <w:i w:val="0"/>
          <w:strike w:val="0"/>
        </w:rPr>
        <w:t>ConcurrentHashMap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Basic Implementation of Map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MapExample {</w:t>
        <w:br/>
        <w:t xml:space="preserve">    public static void main(String[] args) {</w:t>
        <w:br/>
        <w:t xml:space="preserve">        // Creating a Map</w:t>
        <w:br/>
        <w:t xml:space="preserve">        Map&lt;String, Integer&gt; map = new HashMap&lt;&gt;();</w:t>
        <w:br/>
        <w:br/>
        <w:t xml:space="preserve">        // Adding key-value pairs</w:t>
        <w:br/>
        <w:t xml:space="preserve">        map.put("Apple", 10);</w:t>
        <w:br/>
        <w:t xml:space="preserve">        map.put("Banana", 20);</w:t>
        <w:br/>
        <w:t xml:space="preserve">        map.put("Mango", 30);</w:t>
        <w:br/>
        <w:br/>
        <w:t xml:space="preserve">        // Retrieving a value</w:t>
        <w:br/>
        <w:t xml:space="preserve">        System.out.println("Value for 'Apple': " + map.get("Apple")); // 10</w:t>
        <w:br/>
        <w:br/>
        <w:t xml:space="preserve">        // Checking key existence</w:t>
        <w:br/>
        <w:t xml:space="preserve">        System.out.println("Contains 'Banana'? " + map.containsKey("Banana")); // true</w:t>
        <w:br/>
        <w:br/>
        <w:t xml:space="preserve">        // Removing a key-value pair</w:t>
        <w:br/>
        <w:t xml:space="preserve">        map.remove("Banana");</w:t>
        <w:br/>
        <w:br/>
        <w:t xml:space="preserve">        // Iterating over the Map</w:t>
        <w:br/>
        <w:t xml:space="preserve">        for (Map.Entry&lt;String, Integer&gt; entry : map.entrySet())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Value for 'Apple': 10</w:t>
        <w:br/>
        <w:t>Contains 'Banana'? true</w:t>
        <w:br/>
        <w:t>Apple → 10</w:t>
        <w:br/>
        <w:t>Mango → 30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How Map Works Internally?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Internal Working of </w:t>
      </w:r>
      <w:r>
        <w:rPr>
          <w:rStyle w:val="InlineCode"/>
          <w:b/>
          <w:i w:val="0"/>
          <w:strike w:val="0"/>
        </w:rPr>
        <w:t>HashMap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a </w:t>
      </w:r>
      <w:r>
        <w:rPr>
          <w:rStyle w:val="DefaultParagraphFont"/>
          <w:b/>
          <w:i w:val="0"/>
          <w:strike w:val="0"/>
        </w:rPr>
        <w:t>hashing algorithm</w:t>
      </w:r>
      <w:r>
        <w:rPr>
          <w:rStyle w:val="DefaultParagraphFont"/>
          <w:b w:val="0"/>
          <w:i w:val="0"/>
          <w:strike w:val="0"/>
        </w:rPr>
        <w:t xml:space="preserve"> to store key-value pairs.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Keys are converted into hash codes</w:t>
      </w:r>
      <w:r>
        <w:rPr>
          <w:rStyle w:val="DefaultParagraphFont"/>
          <w:b w:val="0"/>
          <w:i w:val="0"/>
          <w:strike w:val="0"/>
        </w:rPr>
        <w:t>, which determine their storage location in an array.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Collisions are handled using linked lists (before Java 8) or balanced trees (after Java 8 for large collisions).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Storage Mechanism (Hash Buckets)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HashMap&lt;K, V&gt; Internal Structure:</w:t>
        <w:br/>
        <w:t>Index | Key | Value</w:t>
        <w:br/>
        <w:t>------|-----|------</w:t>
        <w:br/>
        <w:t>0     | null | null</w:t>
        <w:br/>
        <w:t>1     | "Apple" | 10</w:t>
        <w:br/>
        <w:t>2     | "Banana" | 20</w:t>
        <w:br/>
        <w:t>3     | "Mango" | 30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When </w:t>
      </w:r>
      <w:r>
        <w:rPr>
          <w:rStyle w:val="InlineCode"/>
          <w:b w:val="0"/>
          <w:i w:val="0"/>
          <w:strike w:val="0"/>
        </w:rPr>
        <w:t>map.put("Apple", 10);</w:t>
      </w:r>
      <w:r>
        <w:rPr>
          <w:rStyle w:val="DefaultParagraphFont"/>
          <w:b w:val="0"/>
          <w:i w:val="0"/>
          <w:strike w:val="0"/>
        </w:rPr>
        <w:t xml:space="preserve"> is called: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"Apple"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hashed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placed in the corresponding </w:t>
      </w:r>
      <w:r>
        <w:rPr>
          <w:rStyle w:val="DefaultParagraphFont"/>
          <w:b/>
          <w:i w:val="0"/>
          <w:strike w:val="0"/>
        </w:rPr>
        <w:t>bucket index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another key hashes to the same index (collision), it is stored in a </w:t>
      </w:r>
      <w:r>
        <w:rPr>
          <w:rStyle w:val="DefaultParagraphFont"/>
          <w:b/>
          <w:i w:val="0"/>
          <w:strike w:val="0"/>
        </w:rPr>
        <w:t>linked list/tree at that index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68"/>
        <w:gridCol w:w="1870"/>
        <w:gridCol w:w="2888"/>
        <w:gridCol w:w="17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LinkedHashMap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TreeMap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is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faster than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uses direct indexing via hashing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uses a Red-Black tree for sorting (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, which is slower.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When to Use Map&lt;K, V&gt;?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>✅ Fast access (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>).</w:t>
        <w:br/>
        <w:t>✅ No need to maintain order.</w:t>
        <w:br/>
        <w:t xml:space="preserve">✅ Allows one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key.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>✅ You need to maintain insertion order.</w:t>
        <w:br/>
        <w:t xml:space="preserve">✅ Performance similar to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>✅ You need sorted keys.</w:t>
        <w:br/>
        <w:t xml:space="preserve">✅ 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 xml:space="preserve"> operations are acceptable.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>✅ You need a thread-safe alternative.</w:t>
        <w:br/>
        <w:t xml:space="preserve">✅ Better performance than </w:t>
      </w: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Map stores key-value pairs where keys are unique.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Different implementations serve different use cases (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>, etc.).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Performance varies based on use case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Choosing the right </w:t>
      </w:r>
      <w:r>
        <w:rPr>
          <w:rStyle w:val="InlineCode"/>
          <w:b/>
          <w:i w:val="0"/>
          <w:strike w:val="0"/>
        </w:rPr>
        <w:t>Map</w:t>
      </w:r>
      <w:r>
        <w:rPr>
          <w:rStyle w:val="DefaultParagraphFont"/>
          <w:b/>
          <w:i w:val="0"/>
          <w:strike w:val="0"/>
        </w:rPr>
        <w:t xml:space="preserve"> depends on order, thread safety, and lookup speed.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 w:val="0"/>
          <w:i w:val="0"/>
          <w:strike w:val="0"/>
        </w:rPr>
        <w:t>HashMap&lt;K, V&gt;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key-value-based</w:t>
      </w:r>
      <w:r>
        <w:rPr>
          <w:rStyle w:val="DefaultParagraphFont"/>
          <w:b w:val="0"/>
          <w:i w:val="0"/>
          <w:strike w:val="0"/>
        </w:rPr>
        <w:t xml:space="preserve"> data structure in Java that stores unique keys and their associated values. It is </w:t>
      </w:r>
      <w:r>
        <w:rPr>
          <w:rStyle w:val="DefaultParagraphFont"/>
          <w:b/>
          <w:i w:val="0"/>
          <w:strike w:val="0"/>
        </w:rPr>
        <w:t>unordered</w:t>
      </w:r>
      <w:r>
        <w:rPr>
          <w:rStyle w:val="DefaultParagraphFont"/>
          <w:b w:val="0"/>
          <w:i w:val="0"/>
          <w:strike w:val="0"/>
        </w:rPr>
        <w:t xml:space="preserve"> and allows for </w:t>
      </w:r>
      <w:r>
        <w:rPr>
          <w:rStyle w:val="DefaultParagraphFont"/>
          <w:b/>
          <w:i w:val="0"/>
          <w:strike w:val="0"/>
        </w:rPr>
        <w:t>fast retrieval</w:t>
      </w:r>
      <w:r>
        <w:rPr>
          <w:rStyle w:val="DefaultParagraphFont"/>
          <w:b w:val="0"/>
          <w:i w:val="0"/>
          <w:strike w:val="0"/>
        </w:rPr>
        <w:t xml:space="preserve"> of values using keys.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HashMap&lt;K,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Stores elements in key-value pairs (</w:t>
      </w:r>
      <w:r>
        <w:rPr>
          <w:rStyle w:val="InlineCode"/>
          <w:b/>
          <w:i w:val="0"/>
          <w:strike w:val="0"/>
        </w:rPr>
        <w:t>K → V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Keys must be unique, but values can be duplicate.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Allows one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 and multiple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Unordered (does not maintain insertion order).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Uses hashing to store data for fast access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time complexity).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Not thread-safe (use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for multi-threading).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  <w:r>
        <w:rPr>
          <w:rStyle w:val="DefaultParagraphFont"/>
          <w:b w:val="0"/>
          <w:i w:val="0"/>
          <w:strike w:val="0"/>
        </w:rPr>
        <w:br/>
        <w:t xml:space="preserve">Imagine a </w:t>
      </w:r>
      <w:r>
        <w:rPr>
          <w:rStyle w:val="DefaultParagraphFont"/>
          <w:b/>
          <w:i w:val="0"/>
          <w:strike w:val="0"/>
        </w:rPr>
        <w:t>phonebook</w:t>
      </w:r>
      <w:r>
        <w:rPr>
          <w:rStyle w:val="DefaultParagraphFont"/>
          <w:b w:val="0"/>
          <w:i w:val="0"/>
          <w:strike w:val="0"/>
        </w:rPr>
        <w:t xml:space="preserve"> where names (keys) are mapped to phone numbers (values).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{ "Alice" → 9876543210, "Bob" → 8765432109, "Charlie" → 7654321098 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Here, names are </w:t>
      </w:r>
      <w:r>
        <w:rPr>
          <w:rStyle w:val="DefaultParagraphFont"/>
          <w:b/>
          <w:i w:val="0"/>
          <w:strike w:val="0"/>
        </w:rPr>
        <w:t>keys</w:t>
      </w:r>
      <w:r>
        <w:rPr>
          <w:rStyle w:val="DefaultParagraphFont"/>
          <w:b w:val="0"/>
          <w:i w:val="0"/>
          <w:strike w:val="0"/>
        </w:rPr>
        <w:t xml:space="preserve"> (unique) and phone numbers are </w:t>
      </w:r>
      <w:r>
        <w:rPr>
          <w:rStyle w:val="DefaultParagraphFont"/>
          <w:b/>
          <w:i w:val="0"/>
          <w:strike w:val="0"/>
        </w:rPr>
        <w:t>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Use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Instead of List or Array?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5"/>
        <w:gridCol w:w="2370"/>
        <w:gridCol w:w="2162"/>
        <w:gridCol w:w="28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Array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Stores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No (Stores Key-Value)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Allows Duplicates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🚫 No (Keys are unique)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(Array 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(List 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(Unordered)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Lookup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</w:t>
            </w:r>
            <w:r>
              <w:rPr>
                <w:rStyle w:val="InlineCode"/>
                <w:b w:val="0"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Key-Value Mapping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fast lookups, insertions, and deletions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want a unique key for each value.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don’t care about ordering.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 xml:space="preserve"> to store key-value pairs. It converts a key into a </w:t>
      </w:r>
      <w:r>
        <w:rPr>
          <w:rStyle w:val="DefaultParagraphFont"/>
          <w:b/>
          <w:i w:val="0"/>
          <w:strike w:val="0"/>
        </w:rPr>
        <w:t>hashcode</w:t>
      </w:r>
      <w:r>
        <w:rPr>
          <w:rStyle w:val="DefaultParagraphFont"/>
          <w:b w:val="0"/>
          <w:i w:val="0"/>
          <w:strike w:val="0"/>
        </w:rPr>
        <w:t xml:space="preserve"> and determines its storage location (bucket) in an </w:t>
      </w:r>
      <w:r>
        <w:rPr>
          <w:rStyle w:val="DefaultParagraphFont"/>
          <w:b/>
          <w:i w:val="0"/>
          <w:strike w:val="0"/>
        </w:rPr>
        <w:t>array of nodes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Steps of </w:t>
      </w:r>
      <w:r>
        <w:rPr>
          <w:rStyle w:val="InlineCode"/>
          <w:b/>
          <w:i w:val="0"/>
          <w:strike w:val="0"/>
        </w:rPr>
        <w:t>put(K, V)</w:t>
      </w:r>
      <w:r>
        <w:rPr>
          <w:rStyle w:val="DefaultParagraphFont"/>
          <w:b/>
          <w:i w:val="0"/>
          <w:strike w:val="0"/>
        </w:rPr>
        <w:t xml:space="preserve"> Method: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Compute the Hash Code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Converts the key into a </w:t>
      </w:r>
      <w:r>
        <w:rPr>
          <w:rStyle w:val="DefaultParagraphFont"/>
          <w:b/>
          <w:i w:val="0"/>
          <w:strike w:val="0"/>
        </w:rPr>
        <w:t>hashcode</w:t>
      </w:r>
      <w:r>
        <w:rPr>
          <w:rStyle w:val="DefaultParagraphFont"/>
          <w:b w:val="0"/>
          <w:i w:val="0"/>
          <w:strike w:val="0"/>
        </w:rPr>
        <w:t xml:space="preserve"> (unique number).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Example: </w:t>
      </w:r>
      <w:r>
        <w:rPr>
          <w:rStyle w:val="InlineCode"/>
          <w:b w:val="0"/>
          <w:i w:val="0"/>
          <w:strike w:val="0"/>
        </w:rPr>
        <w:t>"Apple".hashCode()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2536478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 the Bucket (Index Calculation)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InlineCode"/>
          <w:b w:val="0"/>
          <w:i w:val="0"/>
          <w:strike w:val="0"/>
        </w:rPr>
        <w:t>hash % capacity</w:t>
      </w:r>
      <w:r>
        <w:rPr>
          <w:rStyle w:val="DefaultParagraphFont"/>
          <w:b w:val="0"/>
          <w:i w:val="0"/>
          <w:strike w:val="0"/>
        </w:rPr>
        <w:t xml:space="preserve"> formula to find a storage index.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Example: </w:t>
      </w:r>
      <w:r>
        <w:rPr>
          <w:rStyle w:val="InlineCode"/>
          <w:b w:val="0"/>
          <w:i w:val="0"/>
          <w:strike w:val="0"/>
        </w:rPr>
        <w:t>2536478 % 16 = 6</w:t>
      </w:r>
      <w:r>
        <w:rPr>
          <w:rStyle w:val="DefaultParagraphFont"/>
          <w:b w:val="0"/>
          <w:i w:val="0"/>
          <w:strike w:val="0"/>
        </w:rPr>
        <w:t xml:space="preserve"> → Stored in bucket 6.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Insert the Key-Value Pair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If the bucket is empty, store the pair.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 </w:t>
      </w:r>
      <w:r>
        <w:rPr>
          <w:rStyle w:val="DefaultParagraphFont"/>
          <w:b/>
          <w:i w:val="0"/>
          <w:strike w:val="0"/>
        </w:rPr>
        <w:t>collision</w:t>
      </w:r>
      <w:r>
        <w:rPr>
          <w:rStyle w:val="DefaultParagraphFont"/>
          <w:b w:val="0"/>
          <w:i w:val="0"/>
          <w:strike w:val="0"/>
        </w:rPr>
        <w:t xml:space="preserve"> occurs (same bucket), use </w:t>
      </w:r>
      <w:r>
        <w:rPr>
          <w:rStyle w:val="DefaultParagraphFont"/>
          <w:b/>
          <w:i w:val="0"/>
          <w:strike w:val="0"/>
        </w:rPr>
        <w:t>Linked List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DefaultParagraphFont"/>
          <w:b/>
          <w:i w:val="0"/>
          <w:strike w:val="0"/>
        </w:rPr>
        <w:t>Balanced Tree</w:t>
      </w:r>
      <w:r>
        <w:rPr>
          <w:rStyle w:val="DefaultParagraphFont"/>
          <w:b w:val="0"/>
          <w:i w:val="0"/>
          <w:strike w:val="0"/>
        </w:rPr>
        <w:t xml:space="preserve"> (from Java 8) to store multiple entries.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Steps of </w:t>
      </w:r>
      <w:r>
        <w:rPr>
          <w:rStyle w:val="InlineCode"/>
          <w:b/>
          <w:i w:val="0"/>
          <w:strike w:val="0"/>
        </w:rPr>
        <w:t>get(K)</w:t>
      </w:r>
      <w:r>
        <w:rPr>
          <w:rStyle w:val="DefaultParagraphFont"/>
          <w:b/>
          <w:i w:val="0"/>
          <w:strike w:val="0"/>
        </w:rPr>
        <w:t xml:space="preserve"> Method: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Compute the Hash Code of the Key.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 the Bucket Using Hashing Formula.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Search for the Key in That Bucket.</w:t>
      </w:r>
    </w:p>
    <w:p>
      <w:pPr>
        <w:numPr>
          <w:ilvl w:val="0"/>
          <w:numId w:val="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If Found, Return the Value; Otherwise, Return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Visual Representation of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Storage: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Bucket | Key    | Value  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2" style="width:470.3pt;height:1.5pt" o:hrpct="1000" o:hrstd="t" o:hr="t" filled="t" fillcolor="gray" stroked="f">
            <v:path strokeok="f"/>
          </v:rect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0    | null  | null</w:t>
        <w:br/>
        <w:t>1    | "Bob" | 8765432109</w:t>
        <w:br/>
        <w:t>2    | null  | null</w:t>
        <w:br/>
        <w:t>3    | "Alice" | 9876543210</w:t>
        <w:br/>
        <w:t>4    | null  | null</w:t>
        <w:br/>
        <w:t>5    | "Charlie" | 7654321098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br/>
        <w:t xml:space="preserve">🔹 **Collision Handling:**  </w:t>
        <w:br/>
        <w:t>If two keys produce the **same hash**, `HashMap` uses **Linked List or Balanced Tree** at that bucket index.</w:t>
        <w:br/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211"/>
        <w:gridCol w:w="541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an empty HashMap with default size (16).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HashMap(int capacity)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HashMap with given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HashMap(int capacity, float loadFactor)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HashMap with capacity and load factor (default = 0.75).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HashMap(Map&lt;K, V&gt; m)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HashMap with elements from another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3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04"/>
        <w:gridCol w:w="5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3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HashMapExample {</w:t>
        <w:br/>
        <w:t xml:space="preserve">    public static void main(String[] args) {</w:t>
        <w:br/>
        <w:t xml:space="preserve">        // Creating a HashMap</w:t>
        <w:br/>
        <w:t xml:space="preserve">        HashMap&lt;String, Integer&gt; map = new HashMap&lt;&gt;();</w:t>
        <w:br/>
        <w:br/>
        <w:t xml:space="preserve">        // Adding elements (put method)</w:t>
        <w:br/>
        <w:t xml:space="preserve">        map.put("Alice", 25);</w:t>
        <w:br/>
        <w:t xml:space="preserve">        map.put("Bob", 30);</w:t>
        <w:br/>
        <w:t xml:space="preserve">        map.put("Charlie", 28);</w:t>
        <w:br/>
        <w:br/>
        <w:t xml:space="preserve">        // Retrieving values (get method)</w:t>
        <w:br/>
        <w:t xml:space="preserve">        System.out.println("Age of Alice: " + map.get("Alice")); // 25</w:t>
        <w:br/>
        <w:br/>
        <w:t xml:space="preserve">        // Checking if a key exists</w:t>
        <w:br/>
        <w:t xml:space="preserve">        System.out.println("Contains 'Bob'? " + map.containsKey("Bob")); // true</w:t>
        <w:br/>
        <w:br/>
        <w:t xml:space="preserve">        // Removing a key-value pair</w:t>
        <w:br/>
        <w:t xml:space="preserve">        map.remove("Charlie");</w:t>
        <w:br/>
        <w:br/>
        <w:t xml:space="preserve">        // Iterating through the HashMap</w:t>
        <w:br/>
        <w:t xml:space="preserve">        for (Map.Entry&lt;String, Integer&gt; entry : map.entrySet())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Age of Alice: 25</w:t>
        <w:br/>
        <w:t>Contains 'Bob'? true</w:t>
        <w:br/>
        <w:t>Alice → 25</w:t>
        <w:br/>
        <w:t>Bob → 30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24"/>
        <w:gridCol w:w="65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 /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case,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 /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 /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is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lookup possible?</w:t>
      </w:r>
      <w:r>
        <w:rPr>
          <w:rStyle w:val="DefaultParagraphFont"/>
          <w:b w:val="0"/>
          <w:i w:val="0"/>
          <w:strike w:val="0"/>
        </w:rPr>
        <w:br/>
        <w:t xml:space="preserve">Because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directly accesses the </w:t>
      </w:r>
      <w:r>
        <w:rPr>
          <w:rStyle w:val="DefaultParagraphFont"/>
          <w:b/>
          <w:i w:val="0"/>
          <w:strike w:val="0"/>
        </w:rPr>
        <w:t>bucket index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When does 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happen?</w:t>
      </w:r>
      <w:r>
        <w:rPr>
          <w:rStyle w:val="DefaultParagraphFont"/>
          <w:b w:val="0"/>
          <w:i w:val="0"/>
          <w:strike w:val="0"/>
        </w:rPr>
        <w:br/>
        <w:t xml:space="preserve">When </w:t>
      </w:r>
      <w:r>
        <w:rPr>
          <w:rStyle w:val="DefaultParagraphFont"/>
          <w:b/>
          <w:i w:val="0"/>
          <w:strike w:val="0"/>
        </w:rPr>
        <w:t>many keys have the same hashcode</w:t>
      </w:r>
      <w:r>
        <w:rPr>
          <w:rStyle w:val="DefaultParagraphFont"/>
          <w:b w:val="0"/>
          <w:i w:val="0"/>
          <w:strike w:val="0"/>
        </w:rPr>
        <w:t xml:space="preserve"> (collisions), forcing a </w:t>
      </w:r>
      <w:r>
        <w:rPr>
          <w:rStyle w:val="DefaultParagraphFont"/>
          <w:b/>
          <w:i w:val="0"/>
          <w:strike w:val="0"/>
        </w:rPr>
        <w:t>linked list traversal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8️⃣ When to Use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need fast lookup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key order doesn’t matter.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you want one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 and multiple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need </w:t>
      </w:r>
      <w:r>
        <w:rPr>
          <w:rStyle w:val="DefaultParagraphFont"/>
          <w:b/>
          <w:i w:val="0"/>
          <w:strike w:val="0"/>
        </w:rPr>
        <w:t>ordered keys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Use LinkedHashMap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need </w:t>
      </w:r>
      <w:r>
        <w:rPr>
          <w:rStyle w:val="DefaultParagraphFont"/>
          <w:b/>
          <w:i w:val="0"/>
          <w:strike w:val="0"/>
        </w:rPr>
        <w:t>sorted keys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Use TreeMap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need </w:t>
      </w:r>
      <w:r>
        <w:rPr>
          <w:rStyle w:val="DefaultParagraphFont"/>
          <w:b/>
          <w:i w:val="0"/>
          <w:strike w:val="0"/>
        </w:rPr>
        <w:t>thread safety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stores key-value pairs using hashing.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Keys must be unique, but values can be duplicated.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Offers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lookup time but may degrade to 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in case of collisions.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Unordered (does not maintain insertion order).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Used when fast retrieval of data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3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LinkedHashMap&lt;K,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LinkedHashMap&lt;K,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 w:val="0"/>
          <w:i w:val="0"/>
          <w:strike w:val="0"/>
        </w:rPr>
        <w:t>LinkedHashMap&lt;K, V&gt;</w:t>
      </w:r>
      <w:r>
        <w:rPr>
          <w:rStyle w:val="DefaultParagraphFont"/>
          <w:b w:val="0"/>
          <w:i w:val="0"/>
          <w:strike w:val="0"/>
        </w:rPr>
        <w:t xml:space="preserve"> is a </w:t>
      </w:r>
      <w:r>
        <w:rPr>
          <w:rStyle w:val="DefaultParagraphFont"/>
          <w:b/>
          <w:i w:val="0"/>
          <w:strike w:val="0"/>
        </w:rPr>
        <w:t>key-value-based</w:t>
      </w:r>
      <w:r>
        <w:rPr>
          <w:rStyle w:val="DefaultParagraphFont"/>
          <w:b w:val="0"/>
          <w:i w:val="0"/>
          <w:strike w:val="0"/>
        </w:rPr>
        <w:t xml:space="preserve"> data structure in Java that extends </w:t>
      </w:r>
      <w:r>
        <w:rPr>
          <w:rStyle w:val="InlineCode"/>
          <w:b w:val="0"/>
          <w:i w:val="0"/>
          <w:strike w:val="0"/>
        </w:rPr>
        <w:t>HashMap&lt;K, V&gt;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LinkedHashMap&lt;K,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Stores elements in key-value pairs (</w:t>
      </w:r>
      <w:r>
        <w:rPr>
          <w:rStyle w:val="InlineCode"/>
          <w:b/>
          <w:i w:val="0"/>
          <w:strike w:val="0"/>
        </w:rPr>
        <w:t>K → V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Maintains insertion order (unlike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Uses a doubly linked list along with a hash table.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Fast lookup and retrieval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Allows one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 and multiple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values.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Not thread-safe (use </w:t>
      </w:r>
      <w:r>
        <w:rPr>
          <w:rStyle w:val="InlineCode"/>
          <w:b/>
          <w:i w:val="0"/>
          <w:strike w:val="0"/>
        </w:rPr>
        <w:t>Collections.synchronizedMap()</w:t>
      </w:r>
      <w:r>
        <w:rPr>
          <w:rStyle w:val="DefaultParagraphFont"/>
          <w:b/>
          <w:i w:val="0"/>
          <w:strike w:val="0"/>
        </w:rPr>
        <w:t xml:space="preserve"> for thread safety).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  <w:r>
        <w:rPr>
          <w:rStyle w:val="DefaultParagraphFont"/>
          <w:b w:val="0"/>
          <w:i w:val="0"/>
          <w:strike w:val="0"/>
        </w:rPr>
        <w:br/>
        <w:t xml:space="preserve">Imagine an </w:t>
      </w:r>
      <w:r>
        <w:rPr>
          <w:rStyle w:val="DefaultParagraphFont"/>
          <w:b/>
          <w:i w:val="0"/>
          <w:strike w:val="0"/>
        </w:rPr>
        <w:t>attendance register</w:t>
      </w:r>
      <w:r>
        <w:rPr>
          <w:rStyle w:val="DefaultParagraphFont"/>
          <w:b w:val="0"/>
          <w:i w:val="0"/>
          <w:strike w:val="0"/>
        </w:rPr>
        <w:t xml:space="preserve"> where names (keys) are mapped to attendance status (values).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{ "Alice" → Present, "Bob" → Absent, "Charlie" → Present 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Here, </w:t>
      </w:r>
      <w:r>
        <w:rPr>
          <w:rStyle w:val="DefaultParagraphFont"/>
          <w:b/>
          <w:i w:val="0"/>
          <w:strike w:val="0"/>
        </w:rPr>
        <w:t>insertion order is preserved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LinkedHashMap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9"/>
        <w:gridCol w:w="3775"/>
        <w:gridCol w:w="36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LinkedHashMap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(Unordered)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(Insertion Order)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Slightly Slower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Memory 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Less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More (Extra Linked List)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Allows </w:t>
            </w:r>
            <w:r>
              <w:rPr>
                <w:rStyle w:val="InlineCode"/>
                <w:b w:val="0"/>
                <w:i w:val="0"/>
                <w:strike w:val="0"/>
              </w:rPr>
              <w:t>null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Key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access, no order needed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access, order matters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fast lookups but also maintain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predictable iteration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want a cache with access-ordering (LRU Cache).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 xml:space="preserve"> is built on top of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but it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 xml:space="preserve"> using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How Entries Are Stored?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maintains a </w:t>
      </w:r>
      <w:r>
        <w:rPr>
          <w:rStyle w:val="DefaultParagraphFont"/>
          <w:b/>
          <w:i w:val="0"/>
          <w:strike w:val="0"/>
        </w:rPr>
        <w:t>hash table</w:t>
      </w:r>
      <w:r>
        <w:rPr>
          <w:rStyle w:val="DefaultParagraphFont"/>
          <w:b w:val="0"/>
          <w:i w:val="0"/>
          <w:strike w:val="0"/>
        </w:rPr>
        <w:t xml:space="preserve"> (like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) for fast access.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also has a </w:t>
      </w:r>
      <w:r>
        <w:rPr>
          <w:rStyle w:val="DefaultParagraphFont"/>
          <w:b/>
          <w:i w:val="0"/>
          <w:strike w:val="0"/>
        </w:rPr>
        <w:t>doubly linked list</w:t>
      </w:r>
      <w:r>
        <w:rPr>
          <w:rStyle w:val="DefaultParagraphFont"/>
          <w:b w:val="0"/>
          <w:i w:val="0"/>
          <w:strike w:val="0"/>
        </w:rPr>
        <w:t xml:space="preserve"> that keeps track of order.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  <w:r>
        <w:rPr>
          <w:rStyle w:val="DefaultParagraphFont"/>
          <w:b w:val="0"/>
          <w:i w:val="0"/>
          <w:strike w:val="0"/>
        </w:rPr>
        <w:t xml:space="preserve"> Adding </w:t>
      </w:r>
      <w:r>
        <w:rPr>
          <w:rStyle w:val="InlineCode"/>
          <w:b w:val="0"/>
          <w:i w:val="0"/>
          <w:strike w:val="0"/>
        </w:rPr>
        <w:t>"Alice" → 25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"Bob" → 30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"Charlie" → 28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 Table (Buckets) → Fast Lookup</w:t>
        <w:br/>
        <w:t>Bucket | Key     | Value  | Next (Linked List)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3" style="width:470.3pt;height:1.5pt" o:hrpct="1000" o:hrstd="t" o:hr="t" filled="t" fillcolor="gray" stroked="f">
            <v:path strokeok="f"/>
          </v:rect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0    | null   | null   | null</w:t>
        <w:br/>
        <w:t>1    | "Alice" | 25     | Bob → Charlie → null (Doubly Linked List)</w:t>
        <w:br/>
        <w:t>2    | "Bob"   | 30     | Charlie → null</w:t>
        <w:br/>
        <w:t>3    | "Charlie" | 28  | null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**Doubly Linked List ensures order is maintained!**  </w:t>
        <w:br/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85"/>
        <w:gridCol w:w="4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an empty LinkedHashMap with default size (16).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LinkedHashMap(int capacity)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LinkedHashMap with given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LinkedHashMap(int capacity, float loadFactor)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LinkedHashMap with capacity and load factor (default = 0.75).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LinkedHashMap(int capacity, float loadFactor, boolean accessOrder)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LinkedHashMap with access-order (LRU cache).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4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LinkedHashMap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04"/>
        <w:gridCol w:w="5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4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LinkedHashMapExample {</w:t>
        <w:br/>
        <w:t xml:space="preserve">    public static void main(String[] args) {</w:t>
        <w:br/>
        <w:t xml:space="preserve">        // Creating a LinkedHashMap</w:t>
        <w:br/>
        <w:t xml:space="preserve">        LinkedHashMap&lt;String, Integer&gt; map = new LinkedHashMap&lt;&gt;();</w:t>
        <w:br/>
        <w:br/>
        <w:t xml:space="preserve">        // Adding elements (put method)</w:t>
        <w:br/>
        <w:t xml:space="preserve">        map.put("Alice", 25);</w:t>
        <w:br/>
        <w:t xml:space="preserve">        map.put("Bob", 30);</w:t>
        <w:br/>
        <w:t xml:space="preserve">        map.put("Charlie", 28);</w:t>
        <w:br/>
        <w:br/>
        <w:t xml:space="preserve">        // Retrieving values (get method)</w:t>
        <w:br/>
        <w:t xml:space="preserve">        System.out.println("Age of Alice: " + map.get("Alice")); // 25</w:t>
        <w:br/>
        <w:br/>
        <w:t xml:space="preserve">        // Checking if a key exists</w:t>
        <w:br/>
        <w:t xml:space="preserve">        System.out.println("Contains 'Bob'? " + map.containsKey("Bob")); // true</w:t>
        <w:br/>
        <w:br/>
        <w:t xml:space="preserve">        // Removing a key-value pair</w:t>
        <w:br/>
        <w:t xml:space="preserve">        map.remove("Charlie");</w:t>
        <w:br/>
        <w:br/>
        <w:t xml:space="preserve">        // Iterating through the LinkedHashMap</w:t>
        <w:br/>
        <w:t xml:space="preserve">        for (Map.Entry&lt;String, Integer&gt; entry : map.entrySet())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Age of Alice: 25</w:t>
        <w:br/>
        <w:t>Contains 'Bob'? true</w:t>
        <w:br/>
        <w:t>Alice → 25</w:t>
        <w:br/>
        <w:t>Bob → 30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Insertion order is maintained!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Special Feature: Access Order (LRU Cache)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By default, </w:t>
      </w: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 xml:space="preserve"> maintains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 xml:space="preserve">, but we can use </w:t>
      </w:r>
      <w:r>
        <w:rPr>
          <w:rStyle w:val="DefaultParagraphFont"/>
          <w:b/>
          <w:i w:val="0"/>
          <w:strike w:val="0"/>
        </w:rPr>
        <w:t>access order</w:t>
      </w:r>
      <w:r>
        <w:rPr>
          <w:rStyle w:val="DefaultParagraphFont"/>
          <w:b w:val="0"/>
          <w:i w:val="0"/>
          <w:strike w:val="0"/>
        </w:rPr>
        <w:t xml:space="preserve"> for caching (Least Recently Used - LRU Cache).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LRU Cache 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LRUCache&lt;K, V&gt; extends LinkedHashMap&lt;K, V&gt; {</w:t>
        <w:br/>
        <w:t xml:space="preserve">    private final int capacity;</w:t>
        <w:br/>
        <w:br/>
        <w:t xml:space="preserve">    public LRUCache(int capacity) {</w:t>
        <w:br/>
        <w:t xml:space="preserve">        super(capacity, 0.75f, true); // Access Order = true</w:t>
        <w:br/>
        <w:t xml:space="preserve">        this.capacity = capacity;</w:t>
        <w:br/>
        <w:t xml:space="preserve">    }</w:t>
        <w:br/>
        <w:br/>
        <w:t xml:space="preserve">    @Override</w:t>
        <w:br/>
        <w:t xml:space="preserve">    protected boolean removeEldestEntry(Map.Entry&lt;K, V&gt; eldest) {</w:t>
        <w:br/>
        <w:t xml:space="preserve">        return size() &gt; capacity; // Remove oldest entry when full</w:t>
        <w:br/>
        <w:t xml:space="preserve">    }</w:t>
        <w:br/>
        <w:t>}</w:t>
        <w:br/>
        <w:br/>
        <w:t>public class LRUExample {</w:t>
        <w:br/>
        <w:t xml:space="preserve">    public static void main(String[] args) {</w:t>
        <w:br/>
        <w:t xml:space="preserve">        LRUCache&lt;Integer, String&gt; cache = new LRUCache&lt;&gt;(3);</w:t>
        <w:br/>
        <w:br/>
        <w:t xml:space="preserve">        cache.put(1, "A");</w:t>
        <w:br/>
        <w:t xml:space="preserve">        cache.put(2, "B");</w:t>
        <w:br/>
        <w:t xml:space="preserve">        cache.put(3, "C");</w:t>
        <w:br/>
        <w:br/>
        <w:t xml:space="preserve">        // Access key 1, making it most recently used</w:t>
        <w:br/>
        <w:t xml:space="preserve">        cache.get(1);</w:t>
        <w:br/>
        <w:br/>
        <w:t xml:space="preserve">        // Adding new key, 2 should be removed (LRU policy)</w:t>
        <w:br/>
        <w:t xml:space="preserve">        cache.put(4, "D");</w:t>
        <w:br/>
        <w:br/>
        <w:t xml:space="preserve">        System.out.println(cache.keySet()); // Output: [3, 1, 4]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LRU Cache removes least used items!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54"/>
        <w:gridCol w:w="44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does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lookup happen?</w:t>
      </w:r>
      <w:r>
        <w:rPr>
          <w:rStyle w:val="DefaultParagraphFont"/>
          <w:b w:val="0"/>
          <w:i w:val="0"/>
          <w:strike w:val="0"/>
        </w:rPr>
        <w:br/>
        <w:t xml:space="preserve">Because </w:t>
      </w: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hashing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When does 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happen?</w:t>
      </w:r>
      <w:r>
        <w:rPr>
          <w:rStyle w:val="DefaultParagraphFont"/>
          <w:b w:val="0"/>
          <w:i w:val="0"/>
          <w:strike w:val="0"/>
        </w:rPr>
        <w:br/>
        <w:t xml:space="preserve">When searching for a </w:t>
      </w:r>
      <w:r>
        <w:rPr>
          <w:rStyle w:val="DefaultParagraphFont"/>
          <w:b/>
          <w:i w:val="0"/>
          <w:strike w:val="0"/>
        </w:rPr>
        <w:t>specific value</w:t>
      </w:r>
      <w:r>
        <w:rPr>
          <w:rStyle w:val="DefaultParagraphFont"/>
          <w:b w:val="0"/>
          <w:i w:val="0"/>
          <w:strike w:val="0"/>
        </w:rPr>
        <w:t>, as all values must be checked.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4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9️⃣ When to Use </w:t>
      </w:r>
      <w:r>
        <w:rPr>
          <w:rStyle w:val="InlineCode"/>
          <w:b/>
          <w:i w:val="0"/>
          <w:strike w:val="0"/>
        </w:rPr>
        <w:t>LinkedHashMap&lt;K,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need insertion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you need fast lookup like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you need an LRU cache.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don’t care about ordering (</w:t>
      </w:r>
      <w:r>
        <w:rPr>
          <w:rStyle w:val="InlineCode"/>
          <w:b w:val="0"/>
          <w:i w:val="0"/>
          <w:strike w:val="0"/>
        </w:rPr>
        <w:t>Use 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sorted keys (</w:t>
      </w:r>
      <w:r>
        <w:rPr>
          <w:rStyle w:val="InlineCode"/>
          <w:b w:val="0"/>
          <w:i w:val="0"/>
          <w:strike w:val="0"/>
        </w:rPr>
        <w:t>Use TreeMap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thread safety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LinkedHashMap&lt;K, V&gt;</w:t>
      </w:r>
      <w:r>
        <w:rPr>
          <w:rStyle w:val="DefaultParagraphFont"/>
          <w:b/>
          <w:i w:val="0"/>
          <w:strike w:val="0"/>
        </w:rPr>
        <w:t xml:space="preserve"> maintains insertion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 lookup with 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complexity.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Can be used as an LRU cache with access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extra memory for maintaining order.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is a key-value collection in Java that </w:t>
      </w:r>
      <w:r>
        <w:rPr>
          <w:rStyle w:val="DefaultParagraphFont"/>
          <w:b/>
          <w:i w:val="0"/>
          <w:strike w:val="0"/>
        </w:rPr>
        <w:t>stores keys in sorted order</w:t>
      </w:r>
      <w:r>
        <w:rPr>
          <w:rStyle w:val="DefaultParagraphFont"/>
          <w:b w:val="0"/>
          <w:i w:val="0"/>
          <w:strike w:val="0"/>
        </w:rPr>
        <w:t xml:space="preserve"> (ascending by default).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TreeMap&lt;K,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Stores key-value pairs (</w:t>
      </w:r>
      <w:r>
        <w:rPr>
          <w:rStyle w:val="InlineCode"/>
          <w:b/>
          <w:i w:val="0"/>
          <w:strike w:val="0"/>
        </w:rPr>
        <w:t>K → V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Maintains keys in sorted order (Natural or Custom Comparator).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Implements </w:t>
      </w:r>
      <w:r>
        <w:rPr>
          <w:rStyle w:val="InlineCode"/>
          <w:b/>
          <w:i w:val="0"/>
          <w:strike w:val="0"/>
        </w:rPr>
        <w:t>NavigableMap&lt;K, V&gt;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SortedMap&lt;K, V&gt;</w:t>
      </w:r>
      <w:r>
        <w:rPr>
          <w:rStyle w:val="DefaultParagraphFont"/>
          <w:b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Uses a </w:t>
      </w:r>
      <w:r>
        <w:rPr>
          <w:rStyle w:val="DefaultParagraphFont"/>
          <w:b/>
          <w:i w:val="0"/>
          <w:strike w:val="0"/>
        </w:rPr>
        <w:t>Red-Black Tree</w:t>
      </w:r>
      <w:r>
        <w:rPr>
          <w:rStyle w:val="DefaultParagraphFont"/>
          <w:b/>
          <w:i w:val="0"/>
          <w:strike w:val="0"/>
        </w:rPr>
        <w:t xml:space="preserve"> for self-balancing.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Search, Insert, Delete in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Does </w:t>
      </w:r>
      <w:r>
        <w:rPr>
          <w:rStyle w:val="DefaultParagraphFont"/>
          <w:b/>
          <w:i w:val="0"/>
          <w:strike w:val="0"/>
        </w:rPr>
        <w:t>NOT</w:t>
      </w:r>
      <w:r>
        <w:rPr>
          <w:rStyle w:val="DefaultParagraphFont"/>
          <w:b/>
          <w:i w:val="0"/>
          <w:strike w:val="0"/>
        </w:rPr>
        <w:t xml:space="preserve">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(unlike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Thread-Unsafe (Use </w:t>
      </w:r>
      <w:r>
        <w:rPr>
          <w:rStyle w:val="InlineCode"/>
          <w:b/>
          <w:i w:val="0"/>
          <w:strike w:val="0"/>
        </w:rPr>
        <w:t>Collections.synchronizedMap()</w:t>
      </w:r>
      <w:r>
        <w:rPr>
          <w:rStyle w:val="DefaultParagraphFont"/>
          <w:b/>
          <w:i w:val="0"/>
          <w:strike w:val="0"/>
        </w:rPr>
        <w:t xml:space="preserve"> for thread safety).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Use Case:</w:t>
      </w:r>
      <w:r>
        <w:rPr>
          <w:rStyle w:val="DefaultParagraphFont"/>
          <w:b w:val="0"/>
          <w:i w:val="0"/>
          <w:strike w:val="0"/>
        </w:rPr>
        <w:br/>
        <w:t xml:space="preserve">Imagine a </w:t>
      </w:r>
      <w:r>
        <w:rPr>
          <w:rStyle w:val="DefaultParagraphFont"/>
          <w:b/>
          <w:i w:val="0"/>
          <w:strike w:val="0"/>
        </w:rPr>
        <w:t>student ranking system</w:t>
      </w:r>
      <w:r>
        <w:rPr>
          <w:rStyle w:val="DefaultParagraphFont"/>
          <w:b w:val="0"/>
          <w:i w:val="0"/>
          <w:strike w:val="0"/>
        </w:rPr>
        <w:t xml:space="preserve"> where we store students' scores and want to retrieve them in </w:t>
      </w:r>
      <w:r>
        <w:rPr>
          <w:rStyle w:val="DefaultParagraphFont"/>
          <w:b/>
          <w:i w:val="0"/>
          <w:strike w:val="0"/>
        </w:rPr>
        <w:t>sorted order</w:t>
      </w:r>
      <w:r>
        <w:rPr>
          <w:rStyle w:val="DefaultParagraphFont"/>
          <w:b w:val="0"/>
          <w:i w:val="0"/>
          <w:strike w:val="0"/>
        </w:rPr>
        <w:t xml:space="preserve"> automatically.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LinkedHashMap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TreeMap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60"/>
        <w:gridCol w:w="1306"/>
        <w:gridCol w:w="2230"/>
        <w:gridCol w:w="32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LinkedHashMap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TreeMap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Ordering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Insertion Order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Sorted Order (Ascending by default)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(Put, Get, 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❌ </w:t>
            </w: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Implementation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Hash 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Hash Table + Linked 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Red-Black Tree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Key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Memory 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Low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High (Linked List)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High (Tree Structure)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Use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lookup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Order-preserving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Sorted Data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keys to be sorted automatically.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efficient range queries (</w:t>
      </w:r>
      <w:r>
        <w:rPr>
          <w:rStyle w:val="InlineCode"/>
          <w:b/>
          <w:i w:val="0"/>
          <w:strike w:val="0"/>
        </w:rPr>
        <w:t>subMap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headMap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tailMap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to maintain a priority-based ordering.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uses a Red-Black Tree</w:t>
      </w:r>
      <w:r>
        <w:rPr>
          <w:rStyle w:val="DefaultParagraphFont"/>
          <w:b w:val="0"/>
          <w:i w:val="0"/>
          <w:strike w:val="0"/>
        </w:rPr>
        <w:t xml:space="preserve"> for self-balancing.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How Data is Stored?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stores elements in a sorted tree structure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Each node contains: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Key (</w:t>
      </w:r>
      <w:r>
        <w:rPr>
          <w:rStyle w:val="InlineCode"/>
          <w:b/>
          <w:i w:val="0"/>
          <w:strike w:val="0"/>
        </w:rPr>
        <w:t>K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Value (</w:t>
      </w:r>
      <w:r>
        <w:rPr>
          <w:rStyle w:val="InlineCode"/>
          <w:b/>
          <w:i w:val="0"/>
          <w:strike w:val="0"/>
        </w:rPr>
        <w:t>V</w:t>
      </w:r>
      <w:r>
        <w:rPr>
          <w:rStyle w:val="DefaultParagraphFont"/>
          <w:b/>
          <w:i w:val="0"/>
          <w:strike w:val="0"/>
        </w:rPr>
        <w:t>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Left Child (Smaller Keys)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Right Child (Larger Keys)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tree is </w:t>
      </w:r>
      <w:r>
        <w:rPr>
          <w:rStyle w:val="DefaultParagraphFont"/>
          <w:b/>
          <w:i w:val="0"/>
          <w:strike w:val="0"/>
        </w:rPr>
        <w:t>balanced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Red-Black Tree</w:t>
      </w:r>
      <w:r>
        <w:rPr>
          <w:rStyle w:val="DefaultParagraphFont"/>
          <w:b w:val="0"/>
          <w:i w:val="0"/>
          <w:strike w:val="0"/>
        </w:rPr>
        <w:t xml:space="preserve"> properties.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TreeMap&lt;Integer, String&gt; map = new TreeMap&lt;&gt;();</w:t>
        <w:br/>
        <w:t>map.put(50, "Alice");</w:t>
        <w:br/>
        <w:t>map.put(30, "Bob");</w:t>
        <w:br/>
        <w:t>map.put(70, "Charlie");</w:t>
        <w:br/>
        <w:t>map.put(20, "David");</w:t>
        <w:br/>
        <w:t>map.put(40, "Eve");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Internally, the Red-Black Tree will arrange them as: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        50</w:t>
        <w:br/>
        <w:t xml:space="preserve">       /   \</w:t>
        <w:br/>
        <w:t xml:space="preserve">     30    70</w:t>
        <w:br/>
        <w:t xml:space="preserve">    /  \</w:t>
        <w:br/>
        <w:t xml:space="preserve">  20   40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Keys are always sorted in ascending order!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597"/>
        <w:gridCol w:w="502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empty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natural ordering.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TreeMap(Comparator&lt;? super K&gt; comparator)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a custom sorting order.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TreeMap(Map&lt;? extends K, ? extends V&gt; map)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the same elements as an existing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TreeMap(SortedMap&lt;K, ? extends V&gt; sortedMap)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from another sorted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5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TreeMap&lt;K,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446"/>
        <w:gridCol w:w="617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firstKey()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smallest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lastKey()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largest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higherKey(K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smallest key greater than </w:t>
            </w:r>
            <w:r>
              <w:rPr>
                <w:rStyle w:val="InlineCode"/>
                <w:b w:val="0"/>
                <w:i w:val="0"/>
                <w:strike w:val="0"/>
              </w:rPr>
              <w:t>key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lowerKey(K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the largest key less than </w:t>
            </w:r>
            <w:r>
              <w:rPr>
                <w:rStyle w:val="InlineCode"/>
                <w:b w:val="0"/>
                <w:i w:val="0"/>
                <w:strike w:val="0"/>
              </w:rPr>
              <w:t>key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subMap(K fromKey, K toKey)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 portion of the map between </w:t>
            </w:r>
            <w:r>
              <w:rPr>
                <w:rStyle w:val="InlineCode"/>
                <w:b w:val="0"/>
                <w:i w:val="0"/>
                <w:strike w:val="0"/>
              </w:rPr>
              <w:t>fromKey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and </w:t>
            </w:r>
            <w:r>
              <w:rPr>
                <w:rStyle w:val="InlineCode"/>
                <w:b w:val="0"/>
                <w:i w:val="0"/>
                <w:strike w:val="0"/>
              </w:rPr>
              <w:t>toKey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5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TreeMapExample {</w:t>
        <w:br/>
        <w:t xml:space="preserve">    public static void main(String[] args) {</w:t>
        <w:br/>
        <w:t xml:space="preserve">        // Creating a TreeMap</w:t>
        <w:br/>
        <w:t xml:space="preserve">        TreeMap&lt;Integer, String&gt; map = new TreeMap&lt;&gt;();</w:t>
        <w:br/>
        <w:br/>
        <w:t xml:space="preserve">        // Adding elements (put method)</w:t>
        <w:br/>
        <w:t xml:space="preserve">        map.put(50, "Alice");</w:t>
        <w:br/>
        <w:t xml:space="preserve">        map.put(30, "Bob");</w:t>
        <w:br/>
        <w:t xml:space="preserve">        map.put(70, "Charlie");</w:t>
        <w:br/>
        <w:t xml:space="preserve">        map.put(20, "David");</w:t>
        <w:br/>
        <w:t xml:space="preserve">        map.put(40, "Eve");</w:t>
        <w:br/>
        <w:br/>
        <w:t xml:space="preserve">        // Retrieving values (get method)</w:t>
        <w:br/>
        <w:t xml:space="preserve">        System.out.println("Value of 50: " + map.get(50)); // Alice</w:t>
        <w:br/>
        <w:br/>
        <w:t xml:space="preserve">        // Getting first and last key</w:t>
        <w:br/>
        <w:t xml:space="preserve">        System.out.println("Smallest key: " + map.firstKey()); // 20</w:t>
        <w:br/>
        <w:t xml:space="preserve">        System.out.println("Largest key: " + map.lastKey()); // 70</w:t>
        <w:br/>
        <w:br/>
        <w:t xml:space="preserve">        // Iterating through TreeMap (Sorted Order)</w:t>
        <w:br/>
        <w:t xml:space="preserve">        for (Map.Entry&lt;Integer, String&gt; entry : map.entrySet())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Value of 50: Alice</w:t>
        <w:br/>
        <w:t>Smallest key: 20</w:t>
        <w:br/>
        <w:t>Largest key: 70</w:t>
        <w:br/>
        <w:t>20 → David</w:t>
        <w:br/>
        <w:t>30 → Bob</w:t>
        <w:br/>
        <w:t>40 → Eve</w:t>
        <w:br/>
        <w:t>50 → Alice</w:t>
        <w:br/>
        <w:t>70 → Charlie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Keys are sorted automatically!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Custom Sorting with </w:t>
      </w:r>
      <w:r>
        <w:rPr>
          <w:rStyle w:val="InlineCode"/>
          <w:b/>
          <w:i w:val="0"/>
          <w:strike w:val="0"/>
        </w:rPr>
        <w:t>TreeMap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can pass a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 xml:space="preserve"> to define our own sorting order.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 Sorting in Descending Order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TreeMapDescending {</w:t>
        <w:br/>
        <w:t xml:space="preserve">    public static void main(String[] args) {</w:t>
        <w:br/>
        <w:t xml:space="preserve">        // Custom comparator for descending order</w:t>
        <w:br/>
        <w:t xml:space="preserve">        TreeMap&lt;Integer, String&gt; map = new TreeMap&lt;&gt;(Comparator.reverseOrder());</w:t>
        <w:br/>
        <w:br/>
        <w:t xml:space="preserve">        map.put(50, "Alice");</w:t>
        <w:br/>
        <w:t xml:space="preserve">        map.put(30, "Bob");</w:t>
        <w:br/>
        <w:t xml:space="preserve">        map.put(70, "Charlie");</w:t>
        <w:br/>
        <w:br/>
        <w:t xml:space="preserve">        System.out.println(map);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{70=Charlie, 50=Alice, 30=Bob}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Sorted in descending order!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5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54"/>
        <w:gridCol w:w="44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>?</w:t>
      </w:r>
      <w:r>
        <w:rPr>
          <w:rStyle w:val="DefaultParagraphFont"/>
          <w:b w:val="0"/>
          <w:i w:val="0"/>
          <w:strike w:val="0"/>
        </w:rPr>
        <w:br/>
        <w:t xml:space="preserve">Because 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is based on </w:t>
      </w:r>
      <w:r>
        <w:rPr>
          <w:rStyle w:val="DefaultParagraphFont"/>
          <w:b/>
          <w:i w:val="0"/>
          <w:strike w:val="0"/>
        </w:rPr>
        <w:t>Red-Black Tree</w:t>
      </w:r>
      <w:r>
        <w:rPr>
          <w:rStyle w:val="DefaultParagraphFont"/>
          <w:b w:val="0"/>
          <w:i w:val="0"/>
          <w:strike w:val="0"/>
        </w:rPr>
        <w:t>, a balanced tree structure.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9️⃣ When to Use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need keys to be sorted automatically.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you need efficient range queries (</w:t>
      </w:r>
      <w:r>
        <w:rPr>
          <w:rStyle w:val="InlineCode"/>
          <w:b/>
          <w:i w:val="0"/>
          <w:strike w:val="0"/>
        </w:rPr>
        <w:t>subMap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headMap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tailMap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maintaining order is crucial.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TreeMap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don’t need sorted order (</w:t>
      </w:r>
      <w:r>
        <w:rPr>
          <w:rStyle w:val="InlineCode"/>
          <w:b w:val="0"/>
          <w:i w:val="0"/>
          <w:strike w:val="0"/>
        </w:rPr>
        <w:t>Use 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Performance is a priority (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is slower than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thread safety (</w:t>
      </w:r>
      <w:r>
        <w:rPr>
          <w:rStyle w:val="InlineCode"/>
          <w:b w:val="0"/>
          <w:i w:val="0"/>
          <w:strike w:val="0"/>
        </w:rPr>
        <w:t>Use ConcurrentSkipListMap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maintains sorted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Red-Black Tree (</w:t>
      </w:r>
      <w:r>
        <w:rPr>
          <w:rStyle w:val="InlineCode"/>
          <w:b/>
          <w:i w:val="0"/>
          <w:strike w:val="0"/>
        </w:rPr>
        <w:t>O(log n)</w:t>
      </w:r>
      <w:r>
        <w:rPr>
          <w:rStyle w:val="DefaultParagraphFont"/>
          <w:b/>
          <w:i w:val="0"/>
          <w:strike w:val="0"/>
        </w:rPr>
        <w:t xml:space="preserve"> performance).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Great for range queries (</w:t>
      </w:r>
      <w:r>
        <w:rPr>
          <w:rStyle w:val="InlineCode"/>
          <w:b/>
          <w:i w:val="0"/>
          <w:strike w:val="0"/>
        </w:rPr>
        <w:t>subMap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headMap</w:t>
      </w:r>
      <w:r>
        <w:rPr>
          <w:rStyle w:val="DefaultParagraphFont"/>
          <w:b/>
          <w:i w:val="0"/>
          <w:strike w:val="0"/>
        </w:rPr>
        <w:t>, etc.).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No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allowed!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 w:val="0"/>
          <w:i w:val="0"/>
          <w:strike w:val="0"/>
        </w:rPr>
        <w:t xml:space="preserve"> is a key-value data structure in Java that is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and does </w:t>
      </w:r>
      <w:r>
        <w:rPr>
          <w:rStyle w:val="DefaultParagraphFont"/>
          <w:b/>
          <w:i w:val="0"/>
          <w:strike w:val="0"/>
        </w:rPr>
        <w:t xml:space="preserve">not allow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or values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Hashtable&lt;K,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Stores key-value pairs (</w:t>
      </w:r>
      <w:r>
        <w:rPr>
          <w:rStyle w:val="InlineCode"/>
          <w:b/>
          <w:i w:val="0"/>
          <w:strike w:val="0"/>
        </w:rPr>
        <w:t>K → V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Thread-Safe (Synchronized Methods).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No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or values allowed.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Uses a Hash Table for fast lookups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in most cases).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Implemented using </w:t>
      </w:r>
      <w:r>
        <w:rPr>
          <w:rStyle w:val="InlineCode"/>
          <w:b/>
          <w:i w:val="0"/>
          <w:strike w:val="0"/>
        </w:rPr>
        <w:t>synchronized</w:t>
      </w:r>
      <w:r>
        <w:rPr>
          <w:rStyle w:val="DefaultParagraphFont"/>
          <w:b/>
          <w:i w:val="0"/>
          <w:strike w:val="0"/>
        </w:rPr>
        <w:t xml:space="preserve"> methods, making it slower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Legacy class (Introduced in Java 1.0, before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Use Case:</w:t>
      </w:r>
      <w:r>
        <w:rPr>
          <w:rStyle w:val="DefaultParagraphFont"/>
          <w:b w:val="0"/>
          <w:i w:val="0"/>
          <w:strike w:val="0"/>
        </w:rPr>
        <w:br/>
        <w:t xml:space="preserve">Imagine a </w:t>
      </w:r>
      <w:r>
        <w:rPr>
          <w:rStyle w:val="DefaultParagraphFont"/>
          <w:b/>
          <w:i w:val="0"/>
          <w:strike w:val="0"/>
        </w:rPr>
        <w:t>multi-threaded banking system</w:t>
      </w:r>
      <w:r>
        <w:rPr>
          <w:rStyle w:val="DefaultParagraphFont"/>
          <w:b w:val="0"/>
          <w:i w:val="0"/>
          <w:strike w:val="0"/>
        </w:rPr>
        <w:t xml:space="preserve"> where we store customer account balances and need thread safety to avoid data corruption.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ConcurrentHashMap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6"/>
        <w:gridCol w:w="2131"/>
        <w:gridCol w:w="2310"/>
        <w:gridCol w:w="262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ConcurrentHashMap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(Better Performance)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Key?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Values?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(Put, Get, 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Slow (Synchronized)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(Lock-Free Reads)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Iteration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Slow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(Locks Entire Table)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(Uses </w:t>
            </w:r>
            <w:r>
              <w:rPr>
                <w:rStyle w:val="InlineCode"/>
                <w:b w:val="0"/>
                <w:i w:val="0"/>
                <w:strike w:val="0"/>
              </w:rPr>
              <w:t>fail-fast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iterator)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(Lock-Free Segments)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Legacy, Avoid Using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for Single-Threaded Apps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for Multi-Threaded Apps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 xml:space="preserve"> when: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need thread safety in older Java versions.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You are maintaining legacy Java code.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You cannot 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(for some reason).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don’t need thread safety (</w:t>
      </w:r>
      <w:r>
        <w:rPr>
          <w:rStyle w:val="InlineCode"/>
          <w:b w:val="0"/>
          <w:i w:val="0"/>
          <w:strike w:val="0"/>
        </w:rPr>
        <w:t>Use 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better performance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Hashtable&lt;K, V&gt;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uses a hash table with synchronization</w:t>
      </w:r>
      <w:r>
        <w:rPr>
          <w:rStyle w:val="DefaultParagraphFont"/>
          <w:b w:val="0"/>
          <w:i w:val="0"/>
          <w:strike w:val="0"/>
        </w:rPr>
        <w:t xml:space="preserve"> to store key-value pairs.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How Data is Stored?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Similar to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uses an array of "buckets"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Each bucket stores </w:t>
      </w:r>
      <w:r>
        <w:rPr>
          <w:rStyle w:val="DefaultParagraphFont"/>
          <w:b/>
          <w:i w:val="0"/>
          <w:strike w:val="0"/>
        </w:rPr>
        <w:t>key-value pairs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linked lists</w:t>
      </w:r>
      <w:r>
        <w:rPr>
          <w:rStyle w:val="DefaultParagraphFont"/>
          <w:b w:val="0"/>
          <w:i w:val="0"/>
          <w:strike w:val="0"/>
        </w:rPr>
        <w:t xml:space="preserve"> (to handle collisions).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hash function</w:t>
      </w:r>
      <w:r>
        <w:rPr>
          <w:rStyle w:val="DefaultParagraphFont"/>
          <w:b w:val="0"/>
          <w:i w:val="0"/>
          <w:strike w:val="0"/>
        </w:rPr>
        <w:t xml:space="preserve"> determines the bucket index for a key.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two keys have the same hash, they are stored in the same bucket </w:t>
      </w:r>
      <w:r>
        <w:rPr>
          <w:rStyle w:val="DefaultParagraphFont"/>
          <w:b/>
          <w:i w:val="0"/>
          <w:strike w:val="0"/>
        </w:rPr>
        <w:t>(chaining method)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Hashtable&lt;Integer, String&gt; table = new Hashtable&lt;&gt;();</w:t>
        <w:br/>
        <w:t>table.put(50, "Alice");</w:t>
        <w:br/>
        <w:t>table.put(30, "Bob");</w:t>
        <w:br/>
        <w:t>table.put(70, "Charlie");</w:t>
        <w:br/>
        <w:t>table.put(20, "David");</w:t>
        <w:br/>
        <w:t>table.put(40, "Eve");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Internally, the Hashtable might look like this: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Bucket 0: (50 → Alice)</w:t>
        <w:br/>
        <w:t>Bucket 1: (30 → Bob)</w:t>
        <w:br/>
        <w:t>Bucket 2: (70 → Charlie)</w:t>
        <w:br/>
        <w:t>Bucket 3: (20 → David)</w:t>
        <w:br/>
        <w:t>Bucket 4: (40 → Eve)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Data is stored in hash buckets, ensuring fast lookup.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59"/>
        <w:gridCol w:w="44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empty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default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Hashtable(int initialCapacity)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a specific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Hashtable(int initialCapacity, float loadFactor)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capacity and load factor.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Hashtable(Map&lt;? extends K, ? extends V&gt; map)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from another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6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Hashtable&lt;K,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767"/>
        <w:gridCol w:w="58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table.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table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clone()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copy of the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clear()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Removes all elements from the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6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HashtableExample {</w:t>
        <w:br/>
        <w:t xml:space="preserve">    public static void main(String[] args) {</w:t>
        <w:br/>
        <w:t xml:space="preserve">        // Creating a Hashtable</w:t>
        <w:br/>
        <w:t xml:space="preserve">        Hashtable&lt;Integer, String&gt; table = new Hashtable&lt;&gt;();</w:t>
        <w:br/>
        <w:br/>
        <w:t xml:space="preserve">        // Adding elements (put method)</w:t>
        <w:br/>
        <w:t xml:space="preserve">        table.put(50, "Alice");</w:t>
        <w:br/>
        <w:t xml:space="preserve">        table.put(30, "Bob");</w:t>
        <w:br/>
        <w:t xml:space="preserve">        table.put(70, "Charlie");</w:t>
        <w:br/>
        <w:t xml:space="preserve">        table.put(20, "David");</w:t>
        <w:br/>
        <w:t xml:space="preserve">        table.put(40, "Eve");</w:t>
        <w:br/>
        <w:br/>
        <w:t xml:space="preserve">        // Retrieving values (get method)</w:t>
        <w:br/>
        <w:t xml:space="preserve">        System.out.println("Value of 50: " + table.get(50)); // Alice</w:t>
        <w:br/>
        <w:br/>
        <w:t xml:space="preserve">        // Checking if a key exists</w:t>
        <w:br/>
        <w:t xml:space="preserve">        System.out.println("Contains key 30? " + table.containsKey(30)); // true</w:t>
        <w:br/>
        <w:br/>
        <w:t xml:space="preserve">        // Iterating through Hashtable</w:t>
        <w:br/>
        <w:t xml:space="preserve">        for (Map.Entry&lt;Integer, String&gt; entry : table.entrySet())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Value of 50: Alice</w:t>
        <w:br/>
        <w:t>Contains key 30? true</w:t>
        <w:br/>
        <w:t>20 → David</w:t>
        <w:br/>
        <w:t>30 → Bob</w:t>
        <w:br/>
        <w:t>40 → Eve</w:t>
        <w:br/>
        <w:t>50 → Alice</w:t>
        <w:br/>
        <w:t>70 → Charlie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Keys are stored in a hash table, not sorted!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6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Thread-Safety in </w:t>
      </w:r>
      <w:r>
        <w:rPr>
          <w:rStyle w:val="InlineCode"/>
          <w:b/>
          <w:i w:val="0"/>
          <w:strike w:val="0"/>
        </w:rPr>
        <w:t>Hashtable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Since </w:t>
      </w: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 methods are </w:t>
      </w:r>
      <w:r>
        <w:rPr>
          <w:rStyle w:val="DefaultParagraphFont"/>
          <w:b/>
          <w:i w:val="0"/>
          <w:strike w:val="0"/>
        </w:rPr>
        <w:t>synchronized</w:t>
      </w:r>
      <w:r>
        <w:rPr>
          <w:rStyle w:val="DefaultParagraphFont"/>
          <w:b w:val="0"/>
          <w:i w:val="0"/>
          <w:strike w:val="0"/>
        </w:rPr>
        <w:t xml:space="preserve">, only </w:t>
      </w:r>
      <w:r>
        <w:rPr>
          <w:rStyle w:val="DefaultParagraphFont"/>
          <w:b/>
          <w:i w:val="0"/>
          <w:strike w:val="0"/>
        </w:rPr>
        <w:t>one thread</w:t>
      </w:r>
      <w:r>
        <w:rPr>
          <w:rStyle w:val="DefaultParagraphFont"/>
          <w:b w:val="0"/>
          <w:i w:val="0"/>
          <w:strike w:val="0"/>
        </w:rPr>
        <w:t xml:space="preserve"> can access them at a time.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Example (Multiple Threads Using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HashtableThreadExample {</w:t>
        <w:br/>
        <w:t xml:space="preserve">    public static void main(String[] args) {</w:t>
        <w:br/>
        <w:t xml:space="preserve">        Hashtable&lt;Integer, String&gt; table = new Hashtable&lt;&gt;();</w:t>
        <w:br/>
        <w:br/>
        <w:t xml:space="preserve">        // Thread 1 (Adding Data)</w:t>
        <w:br/>
        <w:t xml:space="preserve">        Thread t1 = new Thread(() -&gt; {</w:t>
        <w:br/>
        <w:t xml:space="preserve">            table.put(1, "A");</w:t>
        <w:br/>
        <w:t xml:space="preserve">            table.put(2, "B");</w:t>
        <w:br/>
        <w:t xml:space="preserve">            table.put(3, "C");</w:t>
        <w:br/>
        <w:t xml:space="preserve">        });</w:t>
        <w:br/>
        <w:br/>
        <w:t xml:space="preserve">        // Thread 2 (Reading Data)</w:t>
        <w:br/>
        <w:t xml:space="preserve">        Thread t2 = new Thread(() -&gt; {</w:t>
        <w:br/>
        <w:t xml:space="preserve">            System.out.println(table.get(1));</w:t>
        <w:br/>
        <w:t xml:space="preserve">            System.out.println(table.get(2));</w:t>
        <w:br/>
        <w:t xml:space="preserve">        });</w:t>
        <w:br/>
        <w:br/>
        <w:t xml:space="preserve">        t1.start();</w:t>
        <w:br/>
        <w:t xml:space="preserve">        t2.start();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prevents data corruption by synchronizing access.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26"/>
        <w:gridCol w:w="74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Slower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Every method is synchronized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DefaultParagraphFont"/>
          <w:b/>
          <w:i w:val="0"/>
          <w:strike w:val="0"/>
        </w:rPr>
        <w:t>More overhead</w:t>
      </w:r>
      <w:r>
        <w:rPr>
          <w:rStyle w:val="DefaultParagraphFont"/>
          <w:b w:val="0"/>
          <w:i w:val="0"/>
          <w:strike w:val="0"/>
        </w:rPr>
        <w:t xml:space="preserve"> in multi-threaded environments.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Collisions can degrade performance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 in worst cases.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9️⃣ When to Use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need thread safety in older Java versions.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working with legacy applications.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you don’t need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keys/values.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better performance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null keys or values (</w:t>
      </w:r>
      <w:r>
        <w:rPr>
          <w:rStyle w:val="InlineCode"/>
          <w:b w:val="0"/>
          <w:i w:val="0"/>
          <w:strike w:val="0"/>
        </w:rPr>
        <w:t>Use 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Hashtable&lt;K, V&gt;</w:t>
      </w:r>
      <w:r>
        <w:rPr>
          <w:rStyle w:val="DefaultParagraphFont"/>
          <w:b/>
          <w:i w:val="0"/>
          <w:strike w:val="0"/>
        </w:rPr>
        <w:t xml:space="preserve"> is thread-safe (</w:t>
      </w:r>
      <w:r>
        <w:rPr>
          <w:rStyle w:val="InlineCode"/>
          <w:b/>
          <w:i w:val="0"/>
          <w:strike w:val="0"/>
        </w:rPr>
        <w:t>synchronized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a hash table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lookups in most cases).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No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or values allowed.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Slower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due to synchronization.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 w:val="0"/>
          <w:i w:val="0"/>
          <w:strike w:val="0"/>
        </w:rPr>
        <w:t xml:space="preserve"> is an advanced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version of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that allows </w:t>
      </w:r>
      <w:r>
        <w:rPr>
          <w:rStyle w:val="DefaultParagraphFont"/>
          <w:b/>
          <w:i w:val="0"/>
          <w:strike w:val="0"/>
        </w:rPr>
        <w:t>multiple threads</w:t>
      </w:r>
      <w:r>
        <w:rPr>
          <w:rStyle w:val="DefaultParagraphFont"/>
          <w:b w:val="0"/>
          <w:i w:val="0"/>
          <w:strike w:val="0"/>
        </w:rPr>
        <w:t xml:space="preserve"> to read and write without blocking the entire map.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Key Features of </w:t>
      </w:r>
      <w:r>
        <w:rPr>
          <w:rStyle w:val="InlineCode"/>
          <w:b/>
          <w:i w:val="0"/>
          <w:strike w:val="0"/>
        </w:rPr>
        <w:t>ConcurrentHashMap&lt;K,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Thread-Safe without using </w:t>
      </w:r>
      <w:r>
        <w:rPr>
          <w:rStyle w:val="InlineCode"/>
          <w:b/>
          <w:i w:val="0"/>
          <w:strike w:val="0"/>
        </w:rPr>
        <w:t>synchronized</w:t>
      </w:r>
      <w:r>
        <w:rPr>
          <w:rStyle w:val="DefaultParagraphFont"/>
          <w:b/>
          <w:i w:val="0"/>
          <w:strike w:val="0"/>
        </w:rPr>
        <w:t xml:space="preserve"> on the entire map.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(Uses Locking at Segment Level).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No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or values allowed.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Uses multiple "segments" (buckets) to allow concurrent operations.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Best suited for multi-threaded environments.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Improved performance over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Use Case:</w:t>
      </w:r>
      <w:r>
        <w:rPr>
          <w:rStyle w:val="DefaultParagraphFont"/>
          <w:b w:val="0"/>
          <w:i w:val="0"/>
          <w:strike w:val="0"/>
        </w:rPr>
        <w:br/>
        <w:t xml:space="preserve">Imagine a </w:t>
      </w:r>
      <w:r>
        <w:rPr>
          <w:rStyle w:val="DefaultParagraphFont"/>
          <w:b/>
          <w:i w:val="0"/>
          <w:strike w:val="0"/>
        </w:rPr>
        <w:t>real-time stock market system</w:t>
      </w:r>
      <w:r>
        <w:rPr>
          <w:rStyle w:val="DefaultParagraphFont"/>
          <w:b w:val="0"/>
          <w:i w:val="0"/>
          <w:strike w:val="0"/>
        </w:rPr>
        <w:t xml:space="preserve"> where thousands of users update stock prices simultaneously. 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ensures efficient, thread-safe updates without performance bottlenecks.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ConcurrentHashMap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0"/>
        <w:gridCol w:w="2260"/>
        <w:gridCol w:w="2226"/>
        <w:gridCol w:w="25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(Slow)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(Faster)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Keys?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Values?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 (Put, Get, 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Slow (Locks Entire Table)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(Segmented Locks)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for Single-Threaded Apps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Legacy (Avoid Using)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for Multi-Threaded Apps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When to 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>?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you need high-performance thread-safe operations.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multiple threads need to read and write simultaneously.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is not safe but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is too slow.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locking the entire map (like </w:t>
      </w: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), 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divides the map into segments (buckets)</w:t>
      </w:r>
      <w:r>
        <w:rPr>
          <w:rStyle w:val="DefaultParagraphFont"/>
          <w:b w:val="0"/>
          <w:i w:val="0"/>
          <w:strike w:val="0"/>
        </w:rPr>
        <w:t xml:space="preserve"> and locks only the affected segment during updates.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How Data is Stored?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a bucket-based structure</w:t>
      </w:r>
      <w:r>
        <w:rPr>
          <w:rStyle w:val="DefaultParagraphFont"/>
          <w:b w:val="0"/>
          <w:i w:val="0"/>
          <w:strike w:val="0"/>
        </w:rPr>
        <w:t xml:space="preserve">, similar to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bucket (segment) is locked separately</w:t>
      </w:r>
      <w:r>
        <w:rPr>
          <w:rStyle w:val="DefaultParagraphFont"/>
          <w:b w:val="0"/>
          <w:i w:val="0"/>
          <w:strike w:val="0"/>
        </w:rPr>
        <w:t>, allowing multiple threads to access different buckets concurrently.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a special locking mechanism (CAS - Compare-And-Swap)</w:t>
      </w:r>
      <w:r>
        <w:rPr>
          <w:rStyle w:val="DefaultParagraphFont"/>
          <w:b w:val="0"/>
          <w:i w:val="0"/>
          <w:strike w:val="0"/>
        </w:rPr>
        <w:t xml:space="preserve"> to ensure consistency without full table locking.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ConcurrentHashMap&lt;Integer, String&gt; map = new ConcurrentHashMap&lt;&gt;();</w:t>
        <w:br/>
        <w:t>map.put(1, "Alice");</w:t>
        <w:br/>
        <w:t>map.put(2, "Bob");</w:t>
        <w:br/>
        <w:t>map.put(3, "Charlie");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Internally, the map might look like this: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Bucket 0: (1 → Alice)</w:t>
        <w:br/>
        <w:t>Bucket 1: (2 → Bob)</w:t>
        <w:br/>
        <w:t>Bucket 2: (3 → Charlie)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Each bucket (segment) is locked individually, allowing faster access.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7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083"/>
        <w:gridCol w:w="35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an empty map with default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ConcurrentHashMap(int initialCapacity)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 map with a specific initial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ConcurrentHashMap(int initialCapacity, float loadFactor, int concurrencyLevel)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 map with defined concurrency level.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ConcurrentHashMap(Map&lt;? extends K, ? extends V&gt; map)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from another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7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ConcurrentHashMap&lt;K,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577"/>
        <w:gridCol w:w="30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replace(K key, V oldValue, V newValue)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 value if the current value matches.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computeIfAbsent(K key, Function&lt;? super K, ? extends V&gt; mappingFunction)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Computes a value if the key is absent.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computeIfPresent(K key, BiFunction&lt;? super K, ? super V, ? extends V&gt; remappingFunction)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Computes a new value if the key is present.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7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java.util.concurrent.*;</w:t>
        <w:br/>
        <w:br/>
        <w:t>public class ConcurrentHashMapExample {</w:t>
        <w:br/>
        <w:t xml:space="preserve">    public static void main(String[] args) {</w:t>
        <w:br/>
        <w:t xml:space="preserve">        // Creating a ConcurrentHashMap</w:t>
        <w:br/>
        <w:t xml:space="preserve">        ConcurrentHashMap&lt;Integer, String&gt; map = new ConcurrentHashMap&lt;&gt;();</w:t>
        <w:br/>
        <w:br/>
        <w:t xml:space="preserve">        // Adding elements (put method)</w:t>
        <w:br/>
        <w:t xml:space="preserve">        map.put(1, "Alice");</w:t>
        <w:br/>
        <w:t xml:space="preserve">        map.put(2, "Bob");</w:t>
        <w:br/>
        <w:t xml:space="preserve">        map.put(3, "Charlie");</w:t>
        <w:br/>
        <w:br/>
        <w:t xml:space="preserve">        // Retrieving values (get method)</w:t>
        <w:br/>
        <w:t xml:space="preserve">        System.out.println("Value of 1: " + map.get(1)); // Alice</w:t>
        <w:br/>
        <w:br/>
        <w:t xml:space="preserve">        // Checking if a key exists</w:t>
        <w:br/>
        <w:t xml:space="preserve">        System.out.println("Contains key 2? " + map.containsKey(2)); // true</w:t>
        <w:br/>
        <w:br/>
        <w:t xml:space="preserve">        // Iterating through ConcurrentHashMap</w:t>
        <w:br/>
        <w:t xml:space="preserve">        for (ConcurrentHashMap.Entry&lt;Integer, String&gt; entry : map.entrySet()) {</w:t>
        <w:br/>
        <w:t xml:space="preserve">            System.out.println(entry.getKey() + " → " + entry.getValue());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Value of 1: Alice</w:t>
        <w:br/>
        <w:t>Contains key 2? true</w:t>
        <w:br/>
        <w:t>1 → Alice</w:t>
        <w:br/>
        <w:t>2 → Bob</w:t>
        <w:br/>
        <w:t>3 → Charlie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Supports fast, thread-safe operations without full map locking.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Multi-Threading with </w:t>
      </w:r>
      <w:r>
        <w:rPr>
          <w:rStyle w:val="InlineCode"/>
          <w:b/>
          <w:i w:val="0"/>
          <w:strike w:val="0"/>
        </w:rPr>
        <w:t>ConcurrentHashMap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does not block the entire map for every operation</w:t>
      </w:r>
      <w:r>
        <w:rPr>
          <w:rStyle w:val="DefaultParagraphFont"/>
          <w:b w:val="0"/>
          <w:i w:val="0"/>
          <w:strike w:val="0"/>
        </w:rPr>
        <w:t>. Multiple threads can update different segments at the same time.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Example (Multiple Threads Using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>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java.util.concurrent.*;</w:t>
        <w:br/>
        <w:br/>
        <w:t>public class ConcurrentHashMapThreadExample {</w:t>
        <w:br/>
        <w:t xml:space="preserve">    public static void main(String[] args) {</w:t>
        <w:br/>
        <w:t xml:space="preserve">        ConcurrentHashMap&lt;Integer, String&gt; map = new ConcurrentHashMap&lt;&gt;();</w:t>
        <w:br/>
        <w:br/>
        <w:t xml:space="preserve">        // Thread 1 (Adding Data)</w:t>
        <w:br/>
        <w:t xml:space="preserve">        Thread t1 = new Thread(() -&gt; {</w:t>
        <w:br/>
        <w:t xml:space="preserve">            map.put(1, "A");</w:t>
        <w:br/>
        <w:t xml:space="preserve">            map.put(2, "B");</w:t>
        <w:br/>
        <w:t xml:space="preserve">            map.put(3, "C");</w:t>
        <w:br/>
        <w:t xml:space="preserve">        });</w:t>
        <w:br/>
        <w:br/>
        <w:t xml:space="preserve">        // Thread 2 (Reading Data)</w:t>
        <w:br/>
        <w:t xml:space="preserve">        Thread t2 = new Thread(() -&gt; {</w:t>
        <w:br/>
        <w:t xml:space="preserve">            System.out.println(map.get(1));</w:t>
        <w:br/>
        <w:t xml:space="preserve">            System.out.println(map.get(2));</w:t>
        <w:br/>
        <w:t xml:space="preserve">        });</w:t>
        <w:br/>
        <w:br/>
        <w:t xml:space="preserve">        t1.start();</w:t>
        <w:br/>
        <w:t xml:space="preserve">        t2.start();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Thread-safe operations without full map locking.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26"/>
        <w:gridCol w:w="74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collisions)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Faster than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>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Does not lock the entire map.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Uses fine-grained segment locks.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Supports concurrent reads and writes.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9️⃣ When to Use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need high-performance thread-safe operations.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multiple threads need to read and write concurrently.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is not safe but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is too slow.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need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keys or values (</w:t>
      </w:r>
      <w:r>
        <w:rPr>
          <w:rStyle w:val="InlineCode"/>
          <w:b w:val="0"/>
          <w:i w:val="0"/>
          <w:strike w:val="0"/>
        </w:rPr>
        <w:t>Use 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strict synchronization (</w:t>
      </w:r>
      <w:r>
        <w:rPr>
          <w:rStyle w:val="InlineCode"/>
          <w:b w:val="0"/>
          <w:i w:val="0"/>
          <w:strike w:val="0"/>
        </w:rPr>
        <w:t>Use Hashtable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ConcurrentHashMap&lt;K, V&gt;</w:t>
      </w:r>
      <w:r>
        <w:rPr>
          <w:rStyle w:val="DefaultParagraphFont"/>
          <w:b/>
          <w:i w:val="0"/>
          <w:strike w:val="0"/>
        </w:rPr>
        <w:t xml:space="preserve"> is thread-safe (</w:t>
      </w:r>
      <w:r>
        <w:rPr>
          <w:rStyle w:val="InlineCode"/>
          <w:b/>
          <w:i w:val="0"/>
          <w:strike w:val="0"/>
        </w:rPr>
        <w:t>Segmented Locking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hash buckets (</w:t>
      </w:r>
      <w:r>
        <w:rPr>
          <w:rStyle w:val="InlineCode"/>
          <w:b/>
          <w:i w:val="0"/>
          <w:strike w:val="0"/>
        </w:rPr>
        <w:t>O(1)</w:t>
      </w:r>
      <w:r>
        <w:rPr>
          <w:rStyle w:val="DefaultParagraphFont"/>
          <w:b/>
          <w:i w:val="0"/>
          <w:strike w:val="0"/>
        </w:rPr>
        <w:t xml:space="preserve"> lookups in most cases).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No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keys or values allowed.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 due to better concurrency.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 w:val="0"/>
          <w:i w:val="0"/>
          <w:strike w:val="0"/>
        </w:rPr>
        <w:t xml:space="preserve"> is a special type of </w:t>
      </w:r>
      <w:r>
        <w:rPr>
          <w:rStyle w:val="InlineCode"/>
          <w:b w:val="0"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that </w:t>
      </w:r>
      <w:r>
        <w:rPr>
          <w:rStyle w:val="DefaultParagraphFont"/>
          <w:b/>
          <w:i w:val="0"/>
          <w:strike w:val="0"/>
        </w:rPr>
        <w:t>automatically removes entries</w:t>
      </w:r>
      <w:r>
        <w:rPr>
          <w:rStyle w:val="DefaultParagraphFont"/>
          <w:b w:val="0"/>
          <w:i w:val="0"/>
          <w:strike w:val="0"/>
        </w:rPr>
        <w:t xml:space="preserve"> when their keys are no longer </w:t>
      </w:r>
      <w:r>
        <w:rPr>
          <w:rStyle w:val="DefaultParagraphFont"/>
          <w:b/>
          <w:i w:val="0"/>
          <w:strike w:val="0"/>
        </w:rPr>
        <w:t>strongly referenced</w:t>
      </w:r>
      <w:r>
        <w:rPr>
          <w:rStyle w:val="DefaultParagraphFont"/>
          <w:b w:val="0"/>
          <w:i w:val="0"/>
          <w:strike w:val="0"/>
        </w:rPr>
        <w:t xml:space="preserve"> anywhere in the application.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✔️ Key Features of </w:t>
      </w:r>
      <w:r>
        <w:rPr>
          <w:rStyle w:val="InlineCode"/>
          <w:b/>
          <w:i w:val="0"/>
          <w:strike w:val="0"/>
        </w:rPr>
        <w:t>WeakHashMap&lt;K,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Uses weak references for keys</w:t>
      </w:r>
      <w:r>
        <w:rPr>
          <w:rStyle w:val="DefaultParagraphFont"/>
          <w:b w:val="0"/>
          <w:i w:val="0"/>
          <w:strike w:val="0"/>
        </w:rPr>
        <w:t xml:space="preserve">, meaning </w:t>
      </w:r>
      <w:r>
        <w:rPr>
          <w:rStyle w:val="DefaultParagraphFont"/>
          <w:b/>
          <w:i w:val="0"/>
          <w:strike w:val="0"/>
        </w:rPr>
        <w:t>entries can be garbage collected (GC) automatically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Prevents memory leaks</w:t>
      </w:r>
      <w:r>
        <w:rPr>
          <w:rStyle w:val="DefaultParagraphFont"/>
          <w:b w:val="0"/>
          <w:i w:val="0"/>
          <w:strike w:val="0"/>
        </w:rPr>
        <w:t xml:space="preserve"> by allowing garbage collection to remove unused keys.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Best suited for caching mechanisms</w:t>
      </w:r>
      <w:r>
        <w:rPr>
          <w:rStyle w:val="DefaultParagraphFont"/>
          <w:b w:val="0"/>
          <w:i w:val="0"/>
          <w:strike w:val="0"/>
        </w:rPr>
        <w:t xml:space="preserve"> where keys can be discarded when not in use.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Works similarly to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, but with weak keys.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Use Case:</w:t>
      </w:r>
      <w:r>
        <w:rPr>
          <w:rStyle w:val="DefaultParagraphFont"/>
          <w:b w:val="0"/>
          <w:i w:val="0"/>
          <w:strike w:val="0"/>
        </w:rPr>
        <w:br/>
        <w:t xml:space="preserve">Imagine a </w:t>
      </w:r>
      <w:r>
        <w:rPr>
          <w:rStyle w:val="DefaultParagraphFont"/>
          <w:b/>
          <w:i w:val="0"/>
          <w:strike w:val="0"/>
        </w:rPr>
        <w:t>cache system</w:t>
      </w:r>
      <w:r>
        <w:rPr>
          <w:rStyle w:val="DefaultParagraphFont"/>
          <w:b w:val="0"/>
          <w:i w:val="0"/>
          <w:strike w:val="0"/>
        </w:rPr>
        <w:t xml:space="preserve"> that stores temporary data. If an object (key) is no longer needed in memory, it should be automatically removed from the cache. </w:t>
      </w:r>
      <w:r>
        <w:rPr>
          <w:rStyle w:val="InlineCode"/>
          <w:b w:val="0"/>
          <w:i w:val="0"/>
          <w:strike w:val="0"/>
        </w:rPr>
        <w:t>WeakHashMap</w:t>
      </w:r>
      <w:r>
        <w:rPr>
          <w:rStyle w:val="DefaultParagraphFont"/>
          <w:b w:val="0"/>
          <w:i w:val="0"/>
          <w:strike w:val="0"/>
        </w:rPr>
        <w:t xml:space="preserve"> helps in this case by removing the entry when the key is no longer referenced elsewhere.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WeakHashMap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84"/>
        <w:gridCol w:w="1337"/>
        <w:gridCol w:w="1756"/>
        <w:gridCol w:w="2489"/>
        <w:gridCol w:w="225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(Synchronized)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(Segmented Locking)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Garbage Collection Aware?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 (Removes Unused Keys)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Keys?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Values?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Slow (Full Locking)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(Concurrent Access)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Fast (</w:t>
            </w: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>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When to Use?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General Purpose 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Thread-Safe, but slow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High-Performance Thread-Safe 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Auto-removing keys (cache, temporary data)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When to Use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>?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For caching mechanisms</w:t>
      </w:r>
      <w:r>
        <w:rPr>
          <w:rStyle w:val="DefaultParagraphFont"/>
          <w:b w:val="0"/>
          <w:i w:val="0"/>
          <w:strike w:val="0"/>
        </w:rPr>
        <w:t xml:space="preserve"> where objects should be automatically removed when no longer needed.</w:t>
        <w:br/>
        <w:t xml:space="preserve">✔️ </w:t>
      </w:r>
      <w:r>
        <w:rPr>
          <w:rStyle w:val="DefaultParagraphFont"/>
          <w:b/>
          <w:i w:val="0"/>
          <w:strike w:val="0"/>
        </w:rPr>
        <w:t>When preventing memory leaks</w:t>
      </w:r>
      <w:r>
        <w:rPr>
          <w:rStyle w:val="DefaultParagraphFont"/>
          <w:b w:val="0"/>
          <w:i w:val="0"/>
          <w:strike w:val="0"/>
        </w:rPr>
        <w:t xml:space="preserve"> by ensuring unused keys do not remain in memory.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you need a </w:t>
      </w:r>
      <w:r>
        <w:rPr>
          <w:rStyle w:val="InlineCode"/>
          <w:b/>
          <w:i w:val="0"/>
          <w:strike w:val="0"/>
        </w:rPr>
        <w:t>Map&lt;K, V&gt;</w:t>
      </w:r>
      <w:r>
        <w:rPr>
          <w:rStyle w:val="DefaultParagraphFont"/>
          <w:b/>
          <w:i w:val="0"/>
          <w:strike w:val="0"/>
        </w:rPr>
        <w:t xml:space="preserve"> but want automatic cleanup of unused keys.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using </w:t>
      </w:r>
      <w:r>
        <w:rPr>
          <w:rStyle w:val="DefaultParagraphFont"/>
          <w:b/>
          <w:i w:val="0"/>
          <w:strike w:val="0"/>
        </w:rPr>
        <w:t>strong references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WeakHashMap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uses weak references for its keys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What is a Weak Reference?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Normally, Java objects are referenced </w:t>
      </w:r>
      <w:r>
        <w:rPr>
          <w:rStyle w:val="DefaultParagraphFont"/>
          <w:b/>
          <w:i w:val="0"/>
          <w:strike w:val="0"/>
        </w:rPr>
        <w:t>strongly</w:t>
      </w:r>
      <w:r>
        <w:rPr>
          <w:rStyle w:val="DefaultParagraphFont"/>
          <w:b w:val="0"/>
          <w:i w:val="0"/>
          <w:strike w:val="0"/>
        </w:rPr>
        <w:t>—they remain in memory until no reference exists.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Weak references</w:t>
      </w:r>
      <w:r>
        <w:rPr>
          <w:rStyle w:val="DefaultParagraphFont"/>
          <w:b w:val="0"/>
          <w:i w:val="0"/>
          <w:strike w:val="0"/>
        </w:rPr>
        <w:t xml:space="preserve"> allow objects to be garbage collected even when still in the </w:t>
      </w:r>
      <w:r>
        <w:rPr>
          <w:rStyle w:val="InlineCode"/>
          <w:b w:val="0"/>
          <w:i w:val="0"/>
          <w:strike w:val="0"/>
        </w:rPr>
        <w:t>WeakHashMap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public class WeakHashMapExample {</w:t>
        <w:br/>
        <w:t xml:space="preserve">    public static void main(String[] args) {</w:t>
        <w:br/>
        <w:t xml:space="preserve">        Map&lt;Object, String&gt; map = new WeakHashMap&lt;&gt;();</w:t>
        <w:br/>
        <w:br/>
        <w:t xml:space="preserve">        Object key1 = new String("key1");  // Weak reference key</w:t>
        <w:br/>
        <w:t xml:space="preserve">        Object key2 = new String("key2");</w:t>
        <w:br/>
        <w:br/>
        <w:t xml:space="preserve">        map.put(key1, "Value 1");</w:t>
        <w:br/>
        <w:t xml:space="preserve">        map.put(key2, "Value 2");</w:t>
        <w:br/>
        <w:br/>
        <w:t xml:space="preserve">        System.out.println("Before GC: " + map);</w:t>
        <w:br/>
        <w:br/>
        <w:t xml:space="preserve">        // Remove strong references to keys</w:t>
        <w:br/>
        <w:t xml:space="preserve">        key1 = null;</w:t>
        <w:br/>
        <w:t xml:space="preserve">        key2 = null;</w:t>
        <w:br/>
        <w:br/>
        <w:t xml:space="preserve">        // Call garbage collector</w:t>
        <w:br/>
        <w:t xml:space="preserve">        System.gc();</w:t>
        <w:br/>
        <w:br/>
        <w:t xml:space="preserve">        // Wait for GC to complete</w:t>
        <w:br/>
        <w:t xml:space="preserve">        try { Thread.sleep(2000); } catch (InterruptedException e) {}</w:t>
        <w:br/>
        <w:br/>
        <w:t xml:space="preserve">        System.out.println("After GC: " + map);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 (Example, may vary depending on GC execution):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GC: {key1=Value 1, key2=Value 2}</w:t>
        <w:br/>
        <w:t>After GC: {}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The keys were garbage collected, so the map became empty!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8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81"/>
        <w:gridCol w:w="48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empty </w:t>
            </w:r>
            <w:r>
              <w:rPr>
                <w:rStyle w:val="InlineCode"/>
                <w:b w:val="0"/>
                <w:i w:val="0"/>
                <w:strike w:val="0"/>
              </w:rPr>
              <w:t>WeakHashMap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WeakHashMap(int initialCapacity)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WeakHashMap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a specified capacity.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WeakHashMap(int initialCapacity, float loadFactor)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WeakHashMap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a specified capacity and load factor.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WeakHashMap(Map&lt;? extends K, ? extends V&gt; m)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 </w:t>
            </w:r>
            <w:r>
              <w:rPr>
                <w:rStyle w:val="InlineCode"/>
                <w:b w:val="0"/>
                <w:i w:val="0"/>
                <w:strike w:val="0"/>
              </w:rPr>
              <w:t>WeakHashMap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from an existing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8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WeakHashMap&lt;K,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04"/>
        <w:gridCol w:w="5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9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java.util.WeakHashMap;</w:t>
        <w:br/>
        <w:br/>
        <w:t>public class WeakHashMapDemo {</w:t>
        <w:br/>
        <w:t xml:space="preserve">    public static void main(String[] args) {</w:t>
        <w:br/>
        <w:t xml:space="preserve">        WeakHashMap&lt;String, String&gt; map = new WeakHashMap&lt;&gt;();</w:t>
        <w:br/>
        <w:br/>
        <w:t xml:space="preserve">        String key1 = new String("User1");</w:t>
        <w:br/>
        <w:t xml:space="preserve">        String key2 = new String("User2");</w:t>
        <w:br/>
        <w:br/>
        <w:t xml:space="preserve">        map.put(key1, "Alice");</w:t>
        <w:br/>
        <w:t xml:space="preserve">        map.put(key2, "Bob");</w:t>
        <w:br/>
        <w:br/>
        <w:t xml:space="preserve">        System.out.println("Before GC: " + map);</w:t>
        <w:br/>
        <w:br/>
        <w:t xml:space="preserve">        key1 = null; // Removing strong reference</w:t>
        <w:br/>
        <w:br/>
        <w:t xml:space="preserve">        System.gc(); // Request Garbage Collection</w:t>
        <w:br/>
        <w:br/>
        <w:t xml:space="preserve">        try { Thread.sleep(2000); } catch (InterruptedException e) {}</w:t>
        <w:br/>
        <w:br/>
        <w:t xml:space="preserve">        System.out.println("After GC: " + map);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 (May vary depending on GC execution):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GC: {User1=Alice, User2=Bob}</w:t>
        <w:br/>
        <w:t>After GC: {User2=Bob}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Only </w:t>
      </w:r>
      <w:r>
        <w:rPr>
          <w:rStyle w:val="InlineCode"/>
          <w:b/>
          <w:i w:val="0"/>
          <w:strike w:val="0"/>
        </w:rPr>
        <w:t>User1</w:t>
      </w:r>
      <w:r>
        <w:rPr>
          <w:rStyle w:val="DefaultParagraphFont"/>
          <w:b/>
          <w:i w:val="0"/>
          <w:strike w:val="0"/>
        </w:rPr>
        <w:t xml:space="preserve"> was garbage collected because we removed its reference!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6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 is Useful?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Prevents </w:t>
      </w:r>
      <w:r>
        <w:rPr>
          <w:rStyle w:val="DefaultParagraphFont"/>
          <w:b/>
          <w:i w:val="0"/>
          <w:strike w:val="0"/>
        </w:rPr>
        <w:t>memory leaks</w:t>
      </w:r>
      <w:r>
        <w:rPr>
          <w:rStyle w:val="DefaultParagraphFont"/>
          <w:b w:val="0"/>
          <w:i w:val="0"/>
          <w:strike w:val="0"/>
        </w:rPr>
        <w:t xml:space="preserve"> by automatically removing unused keys.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Ideal for </w:t>
      </w:r>
      <w:r>
        <w:rPr>
          <w:rStyle w:val="DefaultParagraphFont"/>
          <w:b/>
          <w:i w:val="0"/>
          <w:strike w:val="0"/>
        </w:rPr>
        <w:t>caching and temporary storage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8️⃣ When to Use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you want automatic cleanup of unused keys.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storing temporary/cache data that should be removed when not needed.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you need a </w:t>
      </w:r>
      <w:r>
        <w:rPr>
          <w:rStyle w:val="InlineCode"/>
          <w:b/>
          <w:i w:val="0"/>
          <w:strike w:val="0"/>
        </w:rPr>
        <w:t>Map&lt;K, V&gt;</w:t>
      </w:r>
      <w:r>
        <w:rPr>
          <w:rStyle w:val="DefaultParagraphFont"/>
          <w:b/>
          <w:i w:val="0"/>
          <w:strike w:val="0"/>
        </w:rPr>
        <w:t xml:space="preserve"> that does not block garbage collection.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You need strong references (Use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instead).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a thread-safe map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WeakHashMap&lt;K, V&gt;</w:t>
      </w:r>
      <w:r>
        <w:rPr>
          <w:rStyle w:val="DefaultParagraphFont"/>
          <w:b/>
          <w:i w:val="0"/>
          <w:strike w:val="0"/>
        </w:rPr>
        <w:t xml:space="preserve"> is a special </w:t>
      </w:r>
      <w:r>
        <w:rPr>
          <w:rStyle w:val="InlineCode"/>
          <w:b/>
          <w:i w:val="0"/>
          <w:strike w:val="0"/>
        </w:rPr>
        <w:t>Map</w:t>
      </w:r>
      <w:r>
        <w:rPr>
          <w:rStyle w:val="DefaultParagraphFont"/>
          <w:b/>
          <w:i w:val="0"/>
          <w:strike w:val="0"/>
        </w:rPr>
        <w:t xml:space="preserve"> that automatically removes unused keys.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Uses weak references, so keys are garbage collected when not strongly referenced.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Best for caching and temporary data storage.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Not thread-safe, but faster than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Deep Dive into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 xml:space="preserve"> (Easy &amp; Detailed Explanation)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IdentityHashMap&lt;K, V&gt;</w:t>
      </w:r>
      <w:r>
        <w:rPr>
          <w:rStyle w:val="DefaultParagraphFont"/>
          <w:b w:val="0"/>
          <w:i w:val="0"/>
          <w:strike w:val="0"/>
        </w:rPr>
        <w:t xml:space="preserve"> is a special type of </w:t>
      </w:r>
      <w:r>
        <w:rPr>
          <w:rStyle w:val="InlineCode"/>
          <w:b w:val="0"/>
          <w:i w:val="0"/>
          <w:strike w:val="0"/>
        </w:rPr>
        <w:t>Map&lt;K, V&gt;</w:t>
      </w:r>
      <w:r>
        <w:rPr>
          <w:rStyle w:val="DefaultParagraphFont"/>
          <w:b w:val="0"/>
          <w:i w:val="0"/>
          <w:strike w:val="0"/>
        </w:rPr>
        <w:t xml:space="preserve"> in Java that </w:t>
      </w:r>
      <w:r>
        <w:rPr>
          <w:rStyle w:val="DefaultParagraphFont"/>
          <w:b/>
          <w:i w:val="0"/>
          <w:strike w:val="0"/>
        </w:rPr>
        <w:t>compares keys using reference equality (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>) instead of object equality (</w:t>
      </w:r>
      <w:r>
        <w:rPr>
          <w:rStyle w:val="InlineCode"/>
          <w:b/>
          <w:i w:val="0"/>
          <w:strike w:val="0"/>
        </w:rPr>
        <w:t>equals()</w:t>
      </w:r>
      <w:r>
        <w:rPr>
          <w:rStyle w:val="DefaultParagraphFont"/>
          <w:b/>
          <w:i w:val="0"/>
          <w:strike w:val="0"/>
        </w:rPr>
        <w:t>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✔️ Key Features of </w:t>
      </w:r>
      <w:r>
        <w:rPr>
          <w:rStyle w:val="InlineCode"/>
          <w:b/>
          <w:i w:val="0"/>
          <w:strike w:val="0"/>
        </w:rPr>
        <w:t>IdentityHashMap&lt;K,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equals()</w:t>
      </w:r>
      <w:r>
        <w:rPr>
          <w:rStyle w:val="DefaultParagraphFont"/>
          <w:b/>
          <w:i w:val="0"/>
          <w:strike w:val="0"/>
        </w:rPr>
        <w:t xml:space="preserve"> for comparing keys.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Allows duplicate keys if they are different objects (</w:t>
      </w:r>
      <w:r>
        <w:rPr>
          <w:rStyle w:val="InlineCode"/>
          <w:b/>
          <w:i w:val="0"/>
          <w:strike w:val="0"/>
        </w:rPr>
        <w:t>new String("A")</w:t>
      </w:r>
      <w:r>
        <w:rPr>
          <w:rStyle w:val="DefaultParagraphFont"/>
          <w:b/>
          <w:i w:val="0"/>
          <w:strike w:val="0"/>
        </w:rPr>
        <w:t xml:space="preserve"> ≠ </w:t>
      </w:r>
      <w:r>
        <w:rPr>
          <w:rStyle w:val="InlineCode"/>
          <w:b/>
          <w:i w:val="0"/>
          <w:strike w:val="0"/>
        </w:rPr>
        <w:t>new String("A")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Not thread-safe (like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Does not maintain insertion order (like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because it avoids extra hash computations.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 Use Case:</w:t>
      </w:r>
      <w:r>
        <w:rPr>
          <w:rStyle w:val="DefaultParagraphFont"/>
          <w:b w:val="0"/>
          <w:i w:val="0"/>
          <w:strike w:val="0"/>
        </w:rPr>
        <w:br/>
        <w:t xml:space="preserve">Imagine you need to </w:t>
      </w:r>
      <w:r>
        <w:rPr>
          <w:rStyle w:val="DefaultParagraphFont"/>
          <w:b/>
          <w:i w:val="0"/>
          <w:strike w:val="0"/>
        </w:rPr>
        <w:t>store unique objects based on memory references, not content</w:t>
      </w:r>
      <w:r>
        <w:rPr>
          <w:rStyle w:val="DefaultParagraphFont"/>
          <w:b w:val="0"/>
          <w:i w:val="0"/>
          <w:strike w:val="0"/>
        </w:rPr>
        <w:t>—for example, when handling proxies, caches, or serialization where object identity matters.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Difference Between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IdentityHashMap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42"/>
        <w:gridCol w:w="1934"/>
        <w:gridCol w:w="2566"/>
        <w:gridCol w:w="278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HashMap&lt;K, 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WeakHashMap&lt;K, 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IdentityHashMap&lt;K, V&gt;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Key Comparison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InlineCode"/>
                <w:b w:val="0"/>
                <w:i w:val="0"/>
                <w:strike w:val="0"/>
              </w:rPr>
              <w:t>equals()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InlineCode"/>
                <w:b w:val="0"/>
                <w:i w:val="0"/>
                <w:strike w:val="0"/>
              </w:rPr>
              <w:t>equals()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InlineCode"/>
                <w:b w:val="0"/>
                <w:i w:val="0"/>
                <w:strike w:val="0"/>
              </w:rPr>
              <w:t>==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(Reference)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Garbage Collection Aware?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 xml:space="preserve">Allows </w:t>
            </w:r>
            <w:r>
              <w:rPr>
                <w:rStyle w:val="InlineCode"/>
                <w:b/>
                <w:i w:val="0"/>
                <w:strike w:val="0"/>
              </w:rPr>
              <w:t>null</w:t>
            </w:r>
            <w:r>
              <w:rPr>
                <w:rStyle w:val="DefaultParagraphFont"/>
                <w:b/>
                <w:i w:val="0"/>
                <w:strike w:val="0"/>
              </w:rPr>
              <w:t xml:space="preserve"> Keys?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Performance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When to Use?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General Purpose 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Auto-removing keys (caching)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Object Identity-Based Mapping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When to Use </w:t>
      </w:r>
      <w:r>
        <w:rPr>
          <w:rStyle w:val="InlineCode"/>
          <w:b/>
          <w:i w:val="0"/>
          <w:strike w:val="0"/>
        </w:rPr>
        <w:t>IdentityHashMap</w:t>
      </w:r>
      <w:r>
        <w:rPr>
          <w:rStyle w:val="DefaultParagraphFont"/>
          <w:b/>
          <w:i w:val="0"/>
          <w:strike w:val="0"/>
        </w:rPr>
        <w:t>?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you want different instances of the same object to be treated as different keys.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handling proxies, serialization, or tracking object identity.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When performance is important (faster lookup due to 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 xml:space="preserve"> comparison).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 xml:space="preserve"> Works Internally?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Unlike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which uses </w:t>
      </w:r>
      <w:r>
        <w:rPr>
          <w:rStyle w:val="DefaultParagraphFont"/>
          <w:b/>
          <w:i w:val="0"/>
          <w:strike w:val="0"/>
        </w:rPr>
        <w:t xml:space="preserve">hash codes and </w:t>
      </w:r>
      <w:r>
        <w:rPr>
          <w:rStyle w:val="InlineCode"/>
          <w:b/>
          <w:i w:val="0"/>
          <w:strike w:val="0"/>
        </w:rPr>
        <w:t>equals()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IdentityHashMap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memory references (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for key comparison.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java.util.IdentityHashMap;</w:t>
        <w:br/>
        <w:br/>
        <w:t>public class IdentityHashMapExample {</w:t>
        <w:br/>
        <w:t xml:space="preserve">    public static void main(String[] args) {</w:t>
        <w:br/>
        <w:t xml:space="preserve">        IdentityHashMap&lt;String, Integer&gt; map = new IdentityHashMap&lt;&gt;();</w:t>
        <w:br/>
        <w:br/>
        <w:t xml:space="preserve">        String key1 = new String("A"); // Different Object</w:t>
        <w:br/>
        <w:t xml:space="preserve">        String key2 = new String("A"); // Different Object</w:t>
        <w:br/>
        <w:br/>
        <w:t xml:space="preserve">        map.put(key1, 1);</w:t>
        <w:br/>
        <w:t xml:space="preserve">        map.put(key2, 2); // Different object, so it will be added separately</w:t>
        <w:br/>
        <w:br/>
        <w:t xml:space="preserve">        System.out.println("Map Size: " + map.size()); // Output: 2</w:t>
        <w:br/>
        <w:t xml:space="preserve">        System.out.println("Map: " + map);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 Size: 2</w:t>
        <w:br/>
        <w:t>Map: {A=1, A=2}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Unlike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DefaultParagraphFont"/>
          <w:b/>
          <w:i w:val="0"/>
          <w:strike w:val="0"/>
        </w:rPr>
        <w:t xml:space="preserve">both </w:t>
      </w:r>
      <w:r>
        <w:rPr>
          <w:rStyle w:val="InlineCode"/>
          <w:b/>
          <w:i w:val="0"/>
          <w:strike w:val="0"/>
        </w:rPr>
        <w:t>"A"</w:t>
      </w:r>
      <w:r>
        <w:rPr>
          <w:rStyle w:val="DefaultParagraphFont"/>
          <w:b/>
          <w:i w:val="0"/>
          <w:strike w:val="0"/>
        </w:rPr>
        <w:t xml:space="preserve"> keys are treated as different because they are different objects in memory.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39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IdentityHashMap</w:t>
      </w:r>
      <w:r>
        <w:rPr>
          <w:rStyle w:val="DefaultParagraphFont"/>
          <w:b/>
          <w:i w:val="0"/>
          <w:strike w:val="0"/>
        </w:rPr>
        <w:t xml:space="preserve"> Constructors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113"/>
        <w:gridCol w:w="45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Constructor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IdentityHashMap()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empty </w:t>
            </w:r>
            <w:r>
              <w:rPr>
                <w:rStyle w:val="InlineCode"/>
                <w:b w:val="0"/>
                <w:i w:val="0"/>
                <w:strike w:val="0"/>
              </w:rPr>
              <w:t>IdentityHashMap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IdentityHashMap(int expectedSize)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</w:t>
            </w:r>
            <w:r>
              <w:rPr>
                <w:rStyle w:val="InlineCode"/>
                <w:b w:val="0"/>
                <w:i w:val="0"/>
                <w:strike w:val="0"/>
              </w:rPr>
              <w:t>IdentityHashMap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an expected size.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IdentityHashMap(Map&lt;? extends K, ? extends V&gt; m)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</w:t>
            </w:r>
            <w:r>
              <w:rPr>
                <w:rStyle w:val="InlineCode"/>
                <w:b w:val="0"/>
                <w:i w:val="0"/>
                <w:strike w:val="0"/>
              </w:rPr>
              <w:t>IdentityHashMap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from an existing map.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39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Important Methods of </w:t>
      </w:r>
      <w:r>
        <w:rPr>
          <w:rStyle w:val="InlineCode"/>
          <w:b/>
          <w:i w:val="0"/>
          <w:strike w:val="0"/>
        </w:rPr>
        <w:t>IdentityHashMap&lt;K, V&gt;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004"/>
        <w:gridCol w:w="56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 key, 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Adds a key-value pair to the map.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Retrieves the value for a key.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Removes a key-value pair.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containsKey(K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key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containsValue(V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a value exists.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size()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Returns the number of key-value pairs.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isEmpty()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Checks if the map is empty.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keySet()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values()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values as a </w:t>
            </w:r>
            <w:r>
              <w:rPr>
                <w:rStyle w:val="InlineCode"/>
                <w:b w:val="0"/>
                <w:i w:val="0"/>
                <w:strike w:val="0"/>
              </w:rPr>
              <w:t>Collection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entrySet()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Returns all key-value pairs as a </w:t>
            </w:r>
            <w:r>
              <w:rPr>
                <w:rStyle w:val="InlineCode"/>
                <w:b w:val="0"/>
                <w:i w:val="0"/>
                <w:strike w:val="0"/>
              </w:rPr>
              <w:t>Set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0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6️⃣ </w:t>
      </w:r>
      <w:r>
        <w:rPr>
          <w:rStyle w:val="InlineCode"/>
          <w:b/>
          <w:i w:val="0"/>
          <w:strike w:val="0"/>
        </w:rPr>
        <w:t>IdentityHashMap</w:t>
      </w:r>
      <w:r>
        <w:rPr>
          <w:rStyle w:val="DefaultParagraphFont"/>
          <w:b/>
          <w:i w:val="0"/>
          <w:strike w:val="0"/>
        </w:rPr>
        <w:t xml:space="preserve"> Example Code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java.util.IdentityHashMap;</w:t>
        <w:br/>
        <w:br/>
        <w:t>public class IdentityHashMapDemo {</w:t>
        <w:br/>
        <w:t xml:space="preserve">    public static void main(String[] args) {</w:t>
        <w:br/>
        <w:t xml:space="preserve">        IdentityHashMap&lt;Integer, String&gt; map = new IdentityHashMap&lt;&gt;();</w:t>
        <w:br/>
        <w:br/>
        <w:t xml:space="preserve">        Integer key1 = new Integer(10);</w:t>
        <w:br/>
        <w:t xml:space="preserve">        Integer key2 = new Integer(10);</w:t>
        <w:br/>
        <w:br/>
        <w:t xml:space="preserve">        map.put(key1, "Value 1");</w:t>
        <w:br/>
        <w:t xml:space="preserve">        map.put(key2, "Value 2"); // Treated as different keys</w:t>
        <w:br/>
        <w:br/>
        <w:t xml:space="preserve">        System.out.println("Map Size: " + map.size());</w:t>
        <w:br/>
        <w:t xml:space="preserve">        System.out.println("Map: " + map);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 Size: 2</w:t>
        <w:br/>
        <w:t>Map: {10=Value 1, 10=Value 2}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Both </w:t>
      </w:r>
      <w:r>
        <w:rPr>
          <w:rStyle w:val="InlineCode"/>
          <w:b/>
          <w:i w:val="0"/>
          <w:strike w:val="0"/>
        </w:rPr>
        <w:t>10</w:t>
      </w:r>
      <w:r>
        <w:rPr>
          <w:rStyle w:val="DefaultParagraphFont"/>
          <w:b/>
          <w:i w:val="0"/>
          <w:strike w:val="0"/>
        </w:rPr>
        <w:t xml:space="preserve"> keys are treated as different objects because they are different instances.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Performance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6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put(K, V)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get(K)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remove(K)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(best case), </w:t>
            </w:r>
            <w:r>
              <w:rPr>
                <w:rStyle w:val="DefaultParagraphFont"/>
                <w:b/>
                <w:i w:val="0"/>
                <w:strike w:val="0"/>
              </w:rPr>
              <w:t>O(n)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(worst case - hash collisions)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 xml:space="preserve">Why </w:t>
      </w:r>
      <w:r>
        <w:rPr>
          <w:rStyle w:val="InlineCode"/>
          <w:b/>
          <w:i w:val="0"/>
          <w:strike w:val="0"/>
        </w:rPr>
        <w:t>IdentityHashMap</w:t>
      </w:r>
      <w:r>
        <w:rPr>
          <w:rStyle w:val="DefaultParagraphFont"/>
          <w:b/>
          <w:i w:val="0"/>
          <w:strike w:val="0"/>
        </w:rPr>
        <w:t xml:space="preserve"> is Useful?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because it avoids hash computation overhead.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>Useful when object identity matters instead of content comparison.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8️⃣ When to Use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When object identity (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>) matters, not content comparison (</w:t>
      </w:r>
      <w:r>
        <w:rPr>
          <w:rStyle w:val="InlineCode"/>
          <w:b/>
          <w:i w:val="0"/>
          <w:strike w:val="0"/>
        </w:rPr>
        <w:t>equals()</w:t>
      </w:r>
      <w:r>
        <w:rPr>
          <w:rStyle w:val="DefaultParagraphFont"/>
          <w:b/>
          <w:i w:val="0"/>
          <w:strike w:val="0"/>
        </w:rPr>
        <w:t>).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you need to distinguish between different object instances of the same value.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When performance is critical, and avoiding hash computations speeds up the program.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</w:t>
      </w:r>
      <w:r>
        <w:rPr>
          <w:rStyle w:val="DefaultParagraphFont"/>
          <w:b/>
          <w:i w:val="0"/>
          <w:strike w:val="0"/>
        </w:rPr>
        <w:t xml:space="preserve">Avoid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 xml:space="preserve"> if: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keys to be compared based on content (</w:t>
      </w:r>
      <w:r>
        <w:rPr>
          <w:rStyle w:val="InlineCode"/>
          <w:b w:val="0"/>
          <w:i w:val="0"/>
          <w:strike w:val="0"/>
        </w:rPr>
        <w:t>equals()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You need a thread-safe map (</w:t>
      </w:r>
      <w:r>
        <w:rPr>
          <w:rStyle w:val="InlineCode"/>
          <w:b w:val="0"/>
          <w:i w:val="0"/>
          <w:strike w:val="0"/>
        </w:rPr>
        <w:t>Use ConcurrentHashMap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IdentityHashMap&lt;K, V&gt;</w:t>
      </w:r>
      <w:r>
        <w:rPr>
          <w:rStyle w:val="DefaultParagraphFont"/>
          <w:b/>
          <w:i w:val="0"/>
          <w:strike w:val="0"/>
        </w:rPr>
        <w:t xml:space="preserve"> is a </w:t>
      </w:r>
      <w:r>
        <w:rPr>
          <w:rStyle w:val="InlineCode"/>
          <w:b/>
          <w:i w:val="0"/>
          <w:strike w:val="0"/>
        </w:rPr>
        <w:t>Map</w:t>
      </w:r>
      <w:r>
        <w:rPr>
          <w:rStyle w:val="DefaultParagraphFont"/>
          <w:b/>
          <w:i w:val="0"/>
          <w:strike w:val="0"/>
        </w:rPr>
        <w:t xml:space="preserve"> that compares keys using reference equality (</w:t>
      </w:r>
      <w:r>
        <w:rPr>
          <w:rStyle w:val="InlineCode"/>
          <w:b/>
          <w:i w:val="0"/>
          <w:strike w:val="0"/>
        </w:rPr>
        <w:t>==</w:t>
      </w:r>
      <w:r>
        <w:rPr>
          <w:rStyle w:val="DefaultParagraphFont"/>
          <w:b/>
          <w:i w:val="0"/>
          <w:strike w:val="0"/>
        </w:rPr>
        <w:t xml:space="preserve">) instead of </w:t>
      </w:r>
      <w:r>
        <w:rPr>
          <w:rStyle w:val="InlineCode"/>
          <w:b/>
          <w:i w:val="0"/>
          <w:strike w:val="0"/>
        </w:rPr>
        <w:t>equals()</w:t>
      </w:r>
      <w:r>
        <w:rPr>
          <w:rStyle w:val="DefaultParagraphFont"/>
          <w:b/>
          <w:i w:val="0"/>
          <w:strike w:val="0"/>
        </w:rPr>
        <w:t>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Allows duplicate-looking keys if they are different objects in memory.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for specific use cases.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Not thread-safe, does not maintain insertion order.</w:t>
      </w:r>
      <w:r>
        <w:rPr>
          <w:rStyle w:val="DefaultParagraphFont"/>
          <w:b w:val="0"/>
          <w:i w:val="0"/>
          <w:strike w:val="0"/>
        </w:rPr>
        <w:br/>
        <w:t xml:space="preserve">✔️ </w:t>
      </w:r>
      <w:r>
        <w:rPr>
          <w:rStyle w:val="DefaultParagraphFont"/>
          <w:b/>
          <w:i w:val="0"/>
          <w:strike w:val="0"/>
        </w:rPr>
        <w:t>Useful for object identity tracking, serialization, caching.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Chapter 7: Comparators and Sorting in Collections (Easy &amp; Deep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Sorting is a crucial part of working with collections in Java. Java provides two key interfaces to handle sorting:</w:t>
        <w:br/>
        <w:t xml:space="preserve">1️⃣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(Natural Sorting)</w:t>
        <w:br/>
        <w:t xml:space="preserve">2️⃣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(Custom Sorting)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Why Do We Need Sorting in Java Collections?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Sorting helps in:</w:t>
        <w:br/>
        <w:t xml:space="preserve">✔️ </w:t>
      </w:r>
      <w:r>
        <w:rPr>
          <w:rStyle w:val="DefaultParagraphFont"/>
          <w:b/>
          <w:i w:val="0"/>
          <w:strike w:val="0"/>
        </w:rPr>
        <w:t>Quickly searching elements</w:t>
      </w:r>
      <w:r>
        <w:rPr>
          <w:rStyle w:val="DefaultParagraphFont"/>
          <w:b w:val="0"/>
          <w:i w:val="0"/>
          <w:strike w:val="0"/>
        </w:rPr>
        <w:t xml:space="preserve"> in a large dataset.</w:t>
        <w:br/>
        <w:t xml:space="preserve">✔️ </w:t>
      </w:r>
      <w:r>
        <w:rPr>
          <w:rStyle w:val="DefaultParagraphFont"/>
          <w:b/>
          <w:i w:val="0"/>
          <w:strike w:val="0"/>
        </w:rPr>
        <w:t>Efficient data processing</w:t>
      </w:r>
      <w:r>
        <w:rPr>
          <w:rStyle w:val="DefaultParagraphFont"/>
          <w:b w:val="0"/>
          <w:i w:val="0"/>
          <w:strike w:val="0"/>
        </w:rPr>
        <w:t xml:space="preserve"> by ordering records logically.</w:t>
        <w:br/>
        <w:t xml:space="preserve">✔️ </w:t>
      </w:r>
      <w:r>
        <w:rPr>
          <w:rStyle w:val="DefaultParagraphFont"/>
          <w:b/>
          <w:i w:val="0"/>
          <w:strike w:val="0"/>
        </w:rPr>
        <w:t>Enhancing performance</w:t>
      </w:r>
      <w:r>
        <w:rPr>
          <w:rStyle w:val="DefaultParagraphFont"/>
          <w:b w:val="0"/>
          <w:i w:val="0"/>
          <w:strike w:val="0"/>
        </w:rPr>
        <w:t xml:space="preserve"> in searching algorithms like binary search.</w:t>
        <w:br/>
        <w:t xml:space="preserve">✔️ </w:t>
      </w:r>
      <w:r>
        <w:rPr>
          <w:rStyle w:val="DefaultParagraphFont"/>
          <w:b/>
          <w:i w:val="0"/>
          <w:strike w:val="0"/>
        </w:rPr>
        <w:t>Organizing user data</w:t>
      </w:r>
      <w:r>
        <w:rPr>
          <w:rStyle w:val="DefaultParagraphFont"/>
          <w:b w:val="0"/>
          <w:i w:val="0"/>
          <w:strike w:val="0"/>
        </w:rPr>
        <w:t xml:space="preserve"> (e.g., sorting students by marks, sorting products by price).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💡 Java provides two main ways to sort collections: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Natural Sorting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Custom Sorting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How Sorting Works in Java Collections?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Java collections can be sorted using:</w:t>
        <w:br/>
        <w:t xml:space="preserve">1️⃣ </w:t>
      </w:r>
      <w:r>
        <w:rPr>
          <w:rStyle w:val="InlineCode"/>
          <w:b/>
          <w:i w:val="0"/>
          <w:strike w:val="0"/>
        </w:rPr>
        <w:t>Collections.sort(list)</w:t>
      </w:r>
      <w:r>
        <w:rPr>
          <w:rStyle w:val="DefaultParagraphFont"/>
          <w:b w:val="0"/>
          <w:i w:val="0"/>
          <w:strike w:val="0"/>
        </w:rPr>
        <w:t xml:space="preserve"> → Sorts a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using natural ordering (must implement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  <w:br/>
        <w:t xml:space="preserve">2️⃣ </w:t>
      </w:r>
      <w:r>
        <w:rPr>
          <w:rStyle w:val="InlineCode"/>
          <w:b/>
          <w:i w:val="0"/>
          <w:strike w:val="0"/>
        </w:rPr>
        <w:t>Collections.sort(list, comparator)</w:t>
      </w:r>
      <w:r>
        <w:rPr>
          <w:rStyle w:val="DefaultParagraphFont"/>
          <w:b w:val="0"/>
          <w:i w:val="0"/>
          <w:strike w:val="0"/>
        </w:rPr>
        <w:t xml:space="preserve"> → Sorts a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using a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for custom ordering.</w:t>
        <w:br/>
        <w:t xml:space="preserve">3️⃣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→ Automatically sort elements based on natural ordering or a custom comparator.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Understanding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 xml:space="preserve"> (Key Differences)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3"/>
        <w:gridCol w:w="3464"/>
        <w:gridCol w:w="42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Comparable&lt;T&gt;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Comparator&lt;T&gt;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Defines </w:t>
            </w:r>
            <w:r>
              <w:rPr>
                <w:rStyle w:val="DefaultParagraphFont"/>
                <w:b/>
                <w:i w:val="0"/>
                <w:strike w:val="0"/>
              </w:rPr>
              <w:t>natural sorting order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of an object.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Defines </w:t>
            </w:r>
            <w:r>
              <w:rPr>
                <w:rStyle w:val="DefaultParagraphFont"/>
                <w:b/>
                <w:i w:val="0"/>
                <w:strike w:val="0"/>
              </w:rPr>
              <w:t>custom sorting order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objects.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Method Used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compareTo(T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compare(T o1, T o2)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Where to Implement?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Implemented </w:t>
            </w:r>
            <w:r>
              <w:rPr>
                <w:rStyle w:val="DefaultParagraphFont"/>
                <w:b/>
                <w:i w:val="0"/>
                <w:strike w:val="0"/>
              </w:rPr>
              <w:t>inside the class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being sorted.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Implemented in a </w:t>
            </w:r>
            <w:r>
              <w:rPr>
                <w:rStyle w:val="DefaultParagraphFont"/>
                <w:b/>
                <w:i w:val="0"/>
                <w:strike w:val="0"/>
              </w:rPr>
              <w:t>separate class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or using lambda functions.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Modifies Original Class?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Yes, class must implement </w:t>
            </w:r>
            <w:r>
              <w:rPr>
                <w:rStyle w:val="InlineCode"/>
                <w:b w:val="0"/>
                <w:i w:val="0"/>
                <w:strike w:val="0"/>
              </w:rPr>
              <w:t>Comparable&lt;T&gt;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No, sorting logic is external.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Sorts By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Single field (e.g., sorting students by marks).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Multiple fields (e.g., sorting students by name and then marks).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Used In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Collections.sort()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when the class has a </w:t>
      </w:r>
      <w:r>
        <w:rPr>
          <w:rStyle w:val="DefaultParagraphFont"/>
          <w:b/>
          <w:i w:val="0"/>
          <w:strike w:val="0"/>
        </w:rPr>
        <w:t>single natural sorting order</w:t>
      </w:r>
      <w:r>
        <w:rPr>
          <w:rStyle w:val="DefaultParagraphFont"/>
          <w:b w:val="0"/>
          <w:i w:val="0"/>
          <w:strike w:val="0"/>
        </w:rPr>
        <w:t xml:space="preserve"> (e.g., sorting employees by salary).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when sorting should be </w:t>
      </w:r>
      <w:r>
        <w:rPr>
          <w:rStyle w:val="DefaultParagraphFont"/>
          <w:b/>
          <w:i w:val="0"/>
          <w:strike w:val="0"/>
        </w:rPr>
        <w:t>flexible</w:t>
      </w:r>
      <w:r>
        <w:rPr>
          <w:rStyle w:val="DefaultParagraphFont"/>
          <w:b w:val="0"/>
          <w:i w:val="0"/>
          <w:strike w:val="0"/>
        </w:rPr>
        <w:t xml:space="preserve"> (e.g., sorting employees by salary or by age).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Sorting Lists, Sets, and Maps in Java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Sorting can be applied to different collections: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Sorting a </w:t>
      </w:r>
      <w:r>
        <w:rPr>
          <w:rStyle w:val="InlineCode"/>
          <w:b/>
          <w:i w:val="0"/>
          <w:strike w:val="0"/>
        </w:rPr>
        <w:t>List&lt;T&gt;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Collections.sort(List&lt;T&gt;)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InlineCode"/>
          <w:b w:val="0"/>
          <w:i w:val="0"/>
          <w:strike w:val="0"/>
        </w:rPr>
        <w:t>Comparable&lt;T&gt;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Collections.sort(List&lt;T&gt;, Comparator&lt;T&gt;)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InlineCode"/>
          <w:b w:val="0"/>
          <w:i w:val="0"/>
          <w:strike w:val="0"/>
        </w:rPr>
        <w:t>Comparator&lt;T&gt;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Sorting a </w:t>
      </w:r>
      <w:r>
        <w:rPr>
          <w:rStyle w:val="InlineCode"/>
          <w:b/>
          <w:i w:val="0"/>
          <w:strike w:val="0"/>
        </w:rPr>
        <w:t>Set&lt;T&gt;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automatically sorts elements based on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Sorting a </w:t>
      </w:r>
      <w:r>
        <w:rPr>
          <w:rStyle w:val="InlineCode"/>
          <w:b/>
          <w:i w:val="0"/>
          <w:strike w:val="0"/>
        </w:rPr>
        <w:t>Map&lt;K, V&gt;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automatically sorts based on </w:t>
      </w:r>
      <w:r>
        <w:rPr>
          <w:rStyle w:val="InlineCode"/>
          <w:b w:val="0"/>
          <w:i w:val="0"/>
          <w:strike w:val="0"/>
        </w:rPr>
        <w:t>Comparable&lt;K&gt;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Comparator&lt;K&gt;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LinkedHashMap&lt;K, V&gt;</w:t>
      </w:r>
      <w:r>
        <w:rPr>
          <w:rStyle w:val="DefaultParagraphFont"/>
          <w:b w:val="0"/>
          <w:i w:val="0"/>
          <w:strike w:val="0"/>
        </w:rPr>
        <w:t xml:space="preserve"> maintains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>, not sorting.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HashMap&lt;K, V&gt;</w:t>
      </w:r>
      <w:r>
        <w:rPr>
          <w:rStyle w:val="DefaultParagraphFont"/>
          <w:b w:val="0"/>
          <w:i w:val="0"/>
          <w:strike w:val="0"/>
        </w:rPr>
        <w:t xml:space="preserve"> does </w:t>
      </w:r>
      <w:r>
        <w:rPr>
          <w:rStyle w:val="DefaultParagraphFont"/>
          <w:b/>
          <w:i w:val="0"/>
          <w:strike w:val="0"/>
        </w:rPr>
        <w:t>not</w:t>
      </w:r>
      <w:r>
        <w:rPr>
          <w:rStyle w:val="DefaultParagraphFont"/>
          <w:b w:val="0"/>
          <w:i w:val="0"/>
          <w:strike w:val="0"/>
        </w:rPr>
        <w:t xml:space="preserve"> sort keys or values.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0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 xml:space="preserve"> (Natural Sorting)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is an interface in Java used for </w:t>
      </w:r>
      <w:r>
        <w:rPr>
          <w:rStyle w:val="DefaultParagraphFont"/>
          <w:b/>
          <w:i w:val="0"/>
          <w:strike w:val="0"/>
        </w:rPr>
        <w:t>natural sorting</w:t>
      </w:r>
      <w:r>
        <w:rPr>
          <w:rStyle w:val="DefaultParagraphFont"/>
          <w:b w:val="0"/>
          <w:i w:val="0"/>
          <w:strike w:val="0"/>
        </w:rPr>
        <w:t xml:space="preserve"> of objects.</w:t>
        <w:br/>
        <w:t xml:space="preserve">✅ It allows a class to define its own </w:t>
      </w:r>
      <w:r>
        <w:rPr>
          <w:rStyle w:val="DefaultParagraphFont"/>
          <w:b/>
          <w:i w:val="0"/>
          <w:strike w:val="0"/>
        </w:rPr>
        <w:t>default sorting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✅ It provides the </w:t>
      </w:r>
      <w:r>
        <w:rPr>
          <w:rStyle w:val="InlineCode"/>
          <w:b/>
          <w:i w:val="0"/>
          <w:strike w:val="0"/>
        </w:rPr>
        <w:t>compareTo(T o)</w:t>
      </w:r>
      <w:r>
        <w:rPr>
          <w:rStyle w:val="DefaultParagraphFont"/>
          <w:b w:val="0"/>
          <w:i w:val="0"/>
          <w:strike w:val="0"/>
        </w:rPr>
        <w:t xml:space="preserve"> method to define sorting logic.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Do We Need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Imagine we have a list of </w:t>
      </w:r>
      <w:r>
        <w:rPr>
          <w:rStyle w:val="DefaultParagraphFont"/>
          <w:b/>
          <w:i w:val="0"/>
          <w:strike w:val="0"/>
        </w:rPr>
        <w:t>students</w:t>
      </w:r>
      <w:r>
        <w:rPr>
          <w:rStyle w:val="DefaultParagraphFont"/>
          <w:b w:val="0"/>
          <w:i w:val="0"/>
          <w:strike w:val="0"/>
        </w:rPr>
        <w:t xml:space="preserve">, and we want to sort them by their </w:t>
      </w:r>
      <w:r>
        <w:rPr>
          <w:rStyle w:val="DefaultParagraphFont"/>
          <w:b/>
          <w:i w:val="0"/>
          <w:strike w:val="0"/>
        </w:rPr>
        <w:t>marks</w:t>
      </w:r>
      <w:r>
        <w:rPr>
          <w:rStyle w:val="DefaultParagraphFont"/>
          <w:b w:val="0"/>
          <w:i w:val="0"/>
          <w:strike w:val="0"/>
        </w:rPr>
        <w:t>.</w:t>
        <w:br/>
        <w:t xml:space="preserve">Without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, Java </w:t>
      </w:r>
      <w:r>
        <w:rPr>
          <w:rStyle w:val="DefaultParagraphFont"/>
          <w:b/>
          <w:i w:val="0"/>
          <w:strike w:val="0"/>
        </w:rPr>
        <w:t>does not know</w:t>
      </w:r>
      <w:r>
        <w:rPr>
          <w:rStyle w:val="DefaultParagraphFont"/>
          <w:b w:val="0"/>
          <w:i w:val="0"/>
          <w:strike w:val="0"/>
        </w:rPr>
        <w:t xml:space="preserve"> how to compare student objects.</w:t>
        <w:br/>
        <w:t xml:space="preserve">By implementing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, we can </w:t>
      </w:r>
      <w:r>
        <w:rPr>
          <w:rStyle w:val="DefaultParagraphFont"/>
          <w:b/>
          <w:i w:val="0"/>
          <w:strike w:val="0"/>
        </w:rPr>
        <w:t>tell Java</w:t>
      </w:r>
      <w:r>
        <w:rPr>
          <w:rStyle w:val="DefaultParagraphFont"/>
          <w:b w:val="0"/>
          <w:i w:val="0"/>
          <w:strike w:val="0"/>
        </w:rPr>
        <w:t xml:space="preserve"> how to compare them (e.g., highest marks first).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to Use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Steps to Implement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:</w:t>
        <w:br/>
        <w:t xml:space="preserve">1️⃣ </w:t>
      </w:r>
      <w:r>
        <w:rPr>
          <w:rStyle w:val="DefaultParagraphFont"/>
          <w:b/>
          <w:i w:val="0"/>
          <w:strike w:val="0"/>
        </w:rPr>
        <w:t xml:space="preserve">Make the class implement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2️⃣ </w:t>
      </w:r>
      <w:r>
        <w:rPr>
          <w:rStyle w:val="DefaultParagraphFont"/>
          <w:b/>
          <w:i w:val="0"/>
          <w:strike w:val="0"/>
        </w:rPr>
        <w:t xml:space="preserve">Override the </w:t>
      </w:r>
      <w:r>
        <w:rPr>
          <w:rStyle w:val="InlineCode"/>
          <w:b/>
          <w:i w:val="0"/>
          <w:strike w:val="0"/>
        </w:rPr>
        <w:t>compareTo(T o)</w:t>
      </w:r>
      <w:r>
        <w:rPr>
          <w:rStyle w:val="DefaultParagraphFont"/>
          <w:b/>
          <w:i w:val="0"/>
          <w:strike w:val="0"/>
        </w:rPr>
        <w:t xml:space="preserve"> method</w:t>
      </w:r>
      <w:r>
        <w:rPr>
          <w:rStyle w:val="DefaultParagraphFont"/>
          <w:b w:val="0"/>
          <w:i w:val="0"/>
          <w:strike w:val="0"/>
        </w:rPr>
        <w:t>.</w:t>
        <w:br/>
        <w:t xml:space="preserve">3️⃣ </w:t>
      </w:r>
      <w:r>
        <w:rPr>
          <w:rStyle w:val="DefaultParagraphFont"/>
          <w:b/>
          <w:i w:val="0"/>
          <w:strike w:val="0"/>
        </w:rPr>
        <w:t xml:space="preserve">Define sorting logic inside </w:t>
      </w:r>
      <w:r>
        <w:rPr>
          <w:rStyle w:val="InlineCode"/>
          <w:b/>
          <w:i w:val="0"/>
          <w:strike w:val="0"/>
        </w:rPr>
        <w:t>compareTo</w:t>
      </w:r>
      <w:r>
        <w:rPr>
          <w:rStyle w:val="DefaultParagraphFont"/>
          <w:b w:val="0"/>
          <w:i w:val="0"/>
          <w:strike w:val="0"/>
        </w:rPr>
        <w:t>.</w:t>
        <w:br/>
        <w:t xml:space="preserve">4️⃣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Collections.sort(List&lt;T&gt;)</w:t>
      </w:r>
      <w:r>
        <w:rPr>
          <w:rStyle w:val="DefaultParagraphFont"/>
          <w:b/>
          <w:i w:val="0"/>
          <w:strike w:val="0"/>
        </w:rPr>
        <w:t xml:space="preserve"> to sort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Example: Sorting Students by Marks (Ascending Order)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Student implements Comparable&lt;Student&gt; {</w:t>
        <w:br/>
        <w:t xml:space="preserve">    int id;</w:t>
        <w:br/>
        <w:t xml:space="preserve">    String name;</w:t>
        <w:br/>
        <w:t xml:space="preserve">    int marks;</w:t>
        <w:br/>
        <w:br/>
        <w:t xml:space="preserve">    // Constructor</w:t>
        <w:br/>
        <w:t xml:space="preserve">    public Student(int id, String name, int marks) {</w:t>
        <w:br/>
        <w:t xml:space="preserve">        this.id = id;</w:t>
        <w:br/>
        <w:t xml:space="preserve">        this.name = name;</w:t>
        <w:br/>
        <w:t xml:space="preserve">        this.marks = marks;</w:t>
        <w:br/>
        <w:t xml:space="preserve">    }</w:t>
        <w:br/>
        <w:br/>
        <w:t xml:space="preserve">    // Implement compareTo method (Natural Sorting)</w:t>
        <w:br/>
        <w:t xml:space="preserve">    @Override</w:t>
        <w:br/>
        <w:t xml:space="preserve">    public int compareTo(Student other) {</w:t>
        <w:br/>
        <w:t xml:space="preserve">        return this.marks - other.marks; // Sorting by marks (Ascending Order)</w:t>
        <w:br/>
        <w:t xml:space="preserve">    }</w:t>
        <w:br/>
        <w:br/>
        <w:t xml:space="preserve">    // Display method</w:t>
        <w:br/>
        <w:t xml:space="preserve">    public String toString() {</w:t>
        <w:br/>
        <w:t xml:space="preserve">        return "Student{" + "ID=" + id + ", Name='" + name + "', Marks=" + marks + '}';</w:t>
        <w:br/>
        <w:t xml:space="preserve">    }</w:t>
        <w:br/>
        <w:t>}</w:t>
        <w:br/>
        <w:br/>
        <w:t>public class ComparableExample {</w:t>
        <w:br/>
        <w:t xml:space="preserve">    public static void main(String[] args) {</w:t>
        <w:br/>
        <w:t xml:space="preserve">        List&lt;Student&gt; students = new ArrayList&lt;&gt;();</w:t>
        <w:br/>
        <w:t xml:space="preserve">        students.add(new Student(101, "Alice", 85));</w:t>
        <w:br/>
        <w:t xml:space="preserve">        students.add(new Student(102, "Bob", 72));</w:t>
        <w:br/>
        <w:t xml:space="preserve">        students.add(new Student(103, "Charlie", 90));</w:t>
        <w:br/>
        <w:br/>
        <w:t xml:space="preserve">        System.out.println("Before Sorting:");</w:t>
        <w:br/>
        <w:t xml:space="preserve">        System.out.println(students);</w:t>
        <w:br/>
        <w:br/>
        <w:t xml:space="preserve">        // Sorting using Collections.sort() (Natural Order)</w:t>
        <w:br/>
        <w:t xml:space="preserve">        Collections.sort(students);</w:t>
        <w:br/>
        <w:br/>
        <w:t xml:space="preserve">        System.out.println("\nAfter Sorting:");</w:t>
        <w:br/>
        <w:t xml:space="preserve">        System.out.println(students);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Sorting:</w:t>
        <w:br/>
        <w:t>[Student{ID=101, Name='Alice', Marks=85}, Student{ID=102, Name='Bob', Marks=72}, Student{ID=103, Name='Charlie', Marks=90}]</w:t>
        <w:br/>
        <w:br/>
        <w:t>After Sorting:</w:t>
        <w:br/>
        <w:t>[Student{ID=102, Name='Bob', Marks=72}, Student{ID=101, Name='Alice', Marks=85}, Student{ID=103, Name='Charlie', Marks=90}]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Explanation: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implemented </w:t>
      </w:r>
      <w:r>
        <w:rPr>
          <w:rStyle w:val="InlineCode"/>
          <w:b w:val="0"/>
          <w:i w:val="0"/>
          <w:strike w:val="0"/>
        </w:rPr>
        <w:t>Comparable&lt;Student&gt;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compareTo</w:t>
      </w:r>
      <w:r>
        <w:rPr>
          <w:rStyle w:val="DefaultParagraphFont"/>
          <w:b w:val="0"/>
          <w:i w:val="0"/>
          <w:strike w:val="0"/>
        </w:rPr>
        <w:t xml:space="preserve"> method </w:t>
      </w:r>
      <w:r>
        <w:rPr>
          <w:rStyle w:val="DefaultParagraphFont"/>
          <w:b/>
          <w:i w:val="0"/>
          <w:strike w:val="0"/>
        </w:rPr>
        <w:t>sorts students by marks in ascending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Collections.sort(students)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 xml:space="preserve">sorts the list based on </w:t>
      </w:r>
      <w:r>
        <w:rPr>
          <w:rStyle w:val="InlineCode"/>
          <w:b/>
          <w:i w:val="0"/>
          <w:strike w:val="0"/>
        </w:rPr>
        <w:t>compareTo</w:t>
      </w:r>
      <w:r>
        <w:rPr>
          <w:rStyle w:val="DefaultParagraphFont"/>
          <w:b/>
          <w:i w:val="0"/>
          <w:strike w:val="0"/>
        </w:rPr>
        <w:t xml:space="preserve"> method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Changing Sorting Order (Descending Order)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By default, </w:t>
      </w:r>
      <w:r>
        <w:rPr>
          <w:rStyle w:val="InlineCode"/>
          <w:b w:val="0"/>
          <w:i w:val="0"/>
          <w:strike w:val="0"/>
        </w:rPr>
        <w:t>compareTo</w:t>
      </w:r>
      <w:r>
        <w:rPr>
          <w:rStyle w:val="DefaultParagraphFont"/>
          <w:b w:val="0"/>
          <w:i w:val="0"/>
          <w:strike w:val="0"/>
        </w:rPr>
        <w:t xml:space="preserve"> sorts in </w:t>
      </w:r>
      <w:r>
        <w:rPr>
          <w:rStyle w:val="DefaultParagraphFont"/>
          <w:b/>
          <w:i w:val="0"/>
          <w:strike w:val="0"/>
        </w:rPr>
        <w:t>ascending order</w:t>
      </w:r>
      <w:r>
        <w:rPr>
          <w:rStyle w:val="DefaultParagraphFont"/>
          <w:b w:val="0"/>
          <w:i w:val="0"/>
          <w:strike w:val="0"/>
        </w:rPr>
        <w:t>.</w:t>
        <w:br/>
        <w:t xml:space="preserve">To sort in </w:t>
      </w:r>
      <w:r>
        <w:rPr>
          <w:rStyle w:val="DefaultParagraphFont"/>
          <w:b/>
          <w:i w:val="0"/>
          <w:strike w:val="0"/>
        </w:rPr>
        <w:t>descending order</w:t>
      </w:r>
      <w:r>
        <w:rPr>
          <w:rStyle w:val="DefaultParagraphFont"/>
          <w:b w:val="0"/>
          <w:i w:val="0"/>
          <w:strike w:val="0"/>
        </w:rPr>
        <w:t xml:space="preserve">, modify </w:t>
      </w:r>
      <w:r>
        <w:rPr>
          <w:rStyle w:val="InlineCode"/>
          <w:b w:val="0"/>
          <w:i w:val="0"/>
          <w:strike w:val="0"/>
        </w:rPr>
        <w:t>compareTo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@Override</w:t>
        <w:br/>
        <w:t>public int compareTo(Student other) {</w:t>
        <w:br/>
        <w:t xml:space="preserve">    return other.marks - this.marks; // Sorting by marks (Descending Order)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Now, the highest marks will come first.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Sorting Objects with Multiple Fields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can modify </w:t>
      </w:r>
      <w:r>
        <w:rPr>
          <w:rStyle w:val="InlineCode"/>
          <w:b w:val="0"/>
          <w:i w:val="0"/>
          <w:strike w:val="0"/>
        </w:rPr>
        <w:t>compareTo</w:t>
      </w:r>
      <w:r>
        <w:rPr>
          <w:rStyle w:val="DefaultParagraphFont"/>
          <w:b w:val="0"/>
          <w:i w:val="0"/>
          <w:strike w:val="0"/>
        </w:rPr>
        <w:t xml:space="preserve"> to sort by </w:t>
      </w:r>
      <w:r>
        <w:rPr>
          <w:rStyle w:val="DefaultParagraphFont"/>
          <w:b/>
          <w:i w:val="0"/>
          <w:strike w:val="0"/>
        </w:rPr>
        <w:t>multiple criteria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Example: Sorting by Marks, then by Name (if Marks are Equal)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@Override</w:t>
        <w:br/>
        <w:t>public int compareTo(Student other) {</w:t>
        <w:br/>
        <w:t xml:space="preserve">    if (this.marks == other.marks) {</w:t>
        <w:br/>
        <w:t xml:space="preserve">        return this.name.compareTo(other.name); // Sort by Name (Alphabetical Order)</w:t>
        <w:br/>
        <w:t xml:space="preserve">    }</w:t>
        <w:br/>
        <w:t xml:space="preserve">    return other.marks - this.marks; // Sort by Marks (Descending Order)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Now students with the same marks will be sorted alphabetically.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Key Points About </w:t>
      </w:r>
      <w:r>
        <w:rPr>
          <w:rStyle w:val="InlineCode"/>
          <w:b/>
          <w:i w:val="0"/>
          <w:strike w:val="0"/>
        </w:rPr>
        <w:t>Comparable&lt;T&gt;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Used for </w:t>
      </w:r>
      <w:r>
        <w:rPr>
          <w:rStyle w:val="DefaultParagraphFont"/>
          <w:b/>
          <w:i w:val="0"/>
          <w:strike w:val="0"/>
        </w:rPr>
        <w:t>natural sorting</w:t>
      </w:r>
      <w:r>
        <w:rPr>
          <w:rStyle w:val="DefaultParagraphFont"/>
          <w:b w:val="0"/>
          <w:i w:val="0"/>
          <w:strike w:val="0"/>
        </w:rPr>
        <w:t xml:space="preserve"> (default order).</w:t>
        <w:br/>
        <w:t xml:space="preserve">✔️ We </w:t>
      </w:r>
      <w:r>
        <w:rPr>
          <w:rStyle w:val="DefaultParagraphFont"/>
          <w:b/>
          <w:i w:val="0"/>
          <w:strike w:val="0"/>
        </w:rPr>
        <w:t>must modify the original class</w:t>
      </w:r>
      <w:r>
        <w:rPr>
          <w:rStyle w:val="DefaultParagraphFont"/>
          <w:b w:val="0"/>
          <w:i w:val="0"/>
          <w:strike w:val="0"/>
        </w:rPr>
        <w:t xml:space="preserve"> (implements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  <w:br/>
        <w:t xml:space="preserve">✔️ Sorting logic is defined in </w:t>
      </w:r>
      <w:r>
        <w:rPr>
          <w:rStyle w:val="InlineCode"/>
          <w:b/>
          <w:i w:val="0"/>
          <w:strike w:val="0"/>
        </w:rPr>
        <w:t>compareTo(T o)</w:t>
      </w:r>
      <w:r>
        <w:rPr>
          <w:rStyle w:val="DefaultParagraphFont"/>
          <w:b/>
          <w:i w:val="0"/>
          <w:strike w:val="0"/>
        </w:rPr>
        <w:t xml:space="preserve"> method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Used in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InlineCode"/>
          <w:b w:val="0"/>
          <w:i w:val="0"/>
          <w:strike w:val="0"/>
        </w:rPr>
        <w:t>Collections.sort(List&lt;T&gt;)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Only one sorting order is possible per class.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Deep Dive into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 xml:space="preserve"> (Custom Sorting) (Easy Explanation)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What is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is an interface used to </w:t>
      </w:r>
      <w:r>
        <w:rPr>
          <w:rStyle w:val="DefaultParagraphFont"/>
          <w:b/>
          <w:i w:val="0"/>
          <w:strike w:val="0"/>
        </w:rPr>
        <w:t>define custom sorting logic</w:t>
      </w:r>
      <w:r>
        <w:rPr>
          <w:rStyle w:val="DefaultParagraphFont"/>
          <w:b w:val="0"/>
          <w:i w:val="0"/>
          <w:strike w:val="0"/>
        </w:rPr>
        <w:t xml:space="preserve"> for objects.</w:t>
        <w:br/>
        <w:t xml:space="preserve">✅ It allows </w:t>
      </w:r>
      <w:r>
        <w:rPr>
          <w:rStyle w:val="DefaultParagraphFont"/>
          <w:b/>
          <w:i w:val="0"/>
          <w:strike w:val="0"/>
        </w:rPr>
        <w:t>multiple sorting orders</w:t>
      </w:r>
      <w:r>
        <w:rPr>
          <w:rStyle w:val="DefaultParagraphFont"/>
          <w:b w:val="0"/>
          <w:i w:val="0"/>
          <w:strike w:val="0"/>
        </w:rPr>
        <w:t xml:space="preserve"> without modifying the original class.</w:t>
        <w:br/>
        <w:t xml:space="preserve">✅ It provides the </w:t>
      </w:r>
      <w:r>
        <w:rPr>
          <w:rStyle w:val="InlineCode"/>
          <w:b/>
          <w:i w:val="0"/>
          <w:strike w:val="0"/>
        </w:rPr>
        <w:t>compare(T o1, T o2)</w:t>
      </w:r>
      <w:r>
        <w:rPr>
          <w:rStyle w:val="DefaultParagraphFont"/>
          <w:b w:val="0"/>
          <w:i w:val="0"/>
          <w:strike w:val="0"/>
        </w:rPr>
        <w:t xml:space="preserve"> method to define sorting logic.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Why Do We Need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Imagine we have a list of </w:t>
      </w:r>
      <w:r>
        <w:rPr>
          <w:rStyle w:val="DefaultParagraphFont"/>
          <w:b/>
          <w:i w:val="0"/>
          <w:strike w:val="0"/>
        </w:rPr>
        <w:t>students</w:t>
      </w:r>
      <w:r>
        <w:rPr>
          <w:rStyle w:val="DefaultParagraphFont"/>
          <w:b w:val="0"/>
          <w:i w:val="0"/>
          <w:strike w:val="0"/>
        </w:rPr>
        <w:t xml:space="preserve"> and we want to sort them in different ways:</w:t>
        <w:br/>
        <w:t xml:space="preserve">✔️ By </w:t>
      </w:r>
      <w:r>
        <w:rPr>
          <w:rStyle w:val="DefaultParagraphFont"/>
          <w:b/>
          <w:i w:val="0"/>
          <w:strike w:val="0"/>
        </w:rPr>
        <w:t>marks</w:t>
      </w:r>
      <w:r>
        <w:rPr>
          <w:rStyle w:val="DefaultParagraphFont"/>
          <w:b w:val="0"/>
          <w:i w:val="0"/>
          <w:strike w:val="0"/>
        </w:rPr>
        <w:t xml:space="preserve"> (highest to lowest).</w:t>
        <w:br/>
        <w:t xml:space="preserve">✔️ By </w:t>
      </w:r>
      <w:r>
        <w:rPr>
          <w:rStyle w:val="DefaultParagraphFont"/>
          <w:b/>
          <w:i w:val="0"/>
          <w:strike w:val="0"/>
        </w:rPr>
        <w:t>name</w:t>
      </w:r>
      <w:r>
        <w:rPr>
          <w:rStyle w:val="DefaultParagraphFont"/>
          <w:b w:val="0"/>
          <w:i w:val="0"/>
          <w:strike w:val="0"/>
        </w:rPr>
        <w:t xml:space="preserve"> (alphabetical order).</w:t>
        <w:br/>
        <w:t xml:space="preserve">✔️ By </w:t>
      </w:r>
      <w:r>
        <w:rPr>
          <w:rStyle w:val="DefaultParagraphFont"/>
          <w:b/>
          <w:i w:val="0"/>
          <w:strike w:val="0"/>
        </w:rPr>
        <w:t>ID</w:t>
      </w:r>
      <w:r>
        <w:rPr>
          <w:rStyle w:val="DefaultParagraphFont"/>
          <w:b w:val="0"/>
          <w:i w:val="0"/>
          <w:strike w:val="0"/>
        </w:rPr>
        <w:t xml:space="preserve"> (ascending order).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we use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, we can </w:t>
      </w:r>
      <w:r>
        <w:rPr>
          <w:rStyle w:val="DefaultParagraphFont"/>
          <w:b/>
          <w:i w:val="0"/>
          <w:strike w:val="0"/>
        </w:rPr>
        <w:t>only define one sorting order</w:t>
      </w:r>
      <w:r>
        <w:rPr>
          <w:rStyle w:val="DefaultParagraphFont"/>
          <w:b w:val="0"/>
          <w:i w:val="0"/>
          <w:strike w:val="0"/>
        </w:rPr>
        <w:t xml:space="preserve"> inside the class.</w:t>
        <w:br/>
        <w:t xml:space="preserve">But with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, we can define </w:t>
      </w:r>
      <w:r>
        <w:rPr>
          <w:rStyle w:val="DefaultParagraphFont"/>
          <w:b/>
          <w:i w:val="0"/>
          <w:strike w:val="0"/>
        </w:rPr>
        <w:t>multiple sorting orders externally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How to Use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>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Steps to Implement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/>
          <w:i w:val="0"/>
          <w:strike w:val="0"/>
        </w:rPr>
        <w:t>:</w:t>
      </w:r>
      <w:r>
        <w:rPr>
          <w:rStyle w:val="DefaultParagraphFont"/>
          <w:b w:val="0"/>
          <w:i w:val="0"/>
          <w:strike w:val="0"/>
        </w:rPr>
        <w:br/>
        <w:t xml:space="preserve">1️⃣ </w:t>
      </w:r>
      <w:r>
        <w:rPr>
          <w:rStyle w:val="DefaultParagraphFont"/>
          <w:b/>
          <w:i w:val="0"/>
          <w:strike w:val="0"/>
        </w:rPr>
        <w:t>Create a separate class</w:t>
      </w:r>
      <w:r>
        <w:rPr>
          <w:rStyle w:val="DefaultParagraphFont"/>
          <w:b w:val="0"/>
          <w:i w:val="0"/>
          <w:strike w:val="0"/>
        </w:rPr>
        <w:t xml:space="preserve"> that implements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2️⃣ </w:t>
      </w:r>
      <w:r>
        <w:rPr>
          <w:rStyle w:val="DefaultParagraphFont"/>
          <w:b/>
          <w:i w:val="0"/>
          <w:strike w:val="0"/>
        </w:rPr>
        <w:t xml:space="preserve">Override the </w:t>
      </w:r>
      <w:r>
        <w:rPr>
          <w:rStyle w:val="InlineCode"/>
          <w:b/>
          <w:i w:val="0"/>
          <w:strike w:val="0"/>
        </w:rPr>
        <w:t>compare(T o1, T o2)</w:t>
      </w:r>
      <w:r>
        <w:rPr>
          <w:rStyle w:val="DefaultParagraphFont"/>
          <w:b/>
          <w:i w:val="0"/>
          <w:strike w:val="0"/>
        </w:rPr>
        <w:t xml:space="preserve"> method</w:t>
      </w:r>
      <w:r>
        <w:rPr>
          <w:rStyle w:val="DefaultParagraphFont"/>
          <w:b w:val="0"/>
          <w:i w:val="0"/>
          <w:strike w:val="0"/>
        </w:rPr>
        <w:t>.</w:t>
        <w:br/>
        <w:t xml:space="preserve">3️⃣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Collections.sort(List&lt;T&gt;, Comparator&lt;T&gt;)</w:t>
      </w:r>
      <w:r>
        <w:rPr>
          <w:rStyle w:val="DefaultParagraphFont"/>
          <w:b w:val="0"/>
          <w:i w:val="0"/>
          <w:strike w:val="0"/>
        </w:rPr>
        <w:t xml:space="preserve"> to sort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1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Example: Sorting Students by Marks (Descending Order)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Student {</w:t>
        <w:br/>
        <w:t xml:space="preserve">    int id;</w:t>
        <w:br/>
        <w:t xml:space="preserve">    String name;</w:t>
        <w:br/>
        <w:t xml:space="preserve">    int marks;</w:t>
        <w:br/>
        <w:br/>
        <w:t xml:space="preserve">    public Student(int id, String name, int marks) {</w:t>
        <w:br/>
        <w:t xml:space="preserve">        this.id = id;</w:t>
        <w:br/>
        <w:t xml:space="preserve">        this.name = name;</w:t>
        <w:br/>
        <w:t xml:space="preserve">        this.marks = marks;</w:t>
        <w:br/>
        <w:t xml:space="preserve">    }</w:t>
        <w:br/>
        <w:br/>
        <w:t xml:space="preserve">    public String toString() {</w:t>
        <w:br/>
        <w:t xml:space="preserve">        return "Student{" + "ID=" + id + ", Name='" + name + "', Marks=" + marks + '}';</w:t>
        <w:br/>
        <w:t xml:space="preserve">    }</w:t>
        <w:br/>
        <w:t>}</w:t>
        <w:br/>
        <w:br/>
        <w:t>// Custom Comparator for sorting by Marks (Descending Order)</w:t>
        <w:br/>
        <w:t>class SortByMarks implements Comparator&lt;Student&gt; {</w:t>
        <w:br/>
        <w:t xml:space="preserve">    @Override</w:t>
        <w:br/>
        <w:t xml:space="preserve">    public int compare(Student s1, Student s2) {</w:t>
        <w:br/>
        <w:t xml:space="preserve">        return s2.marks - s1.marks; // Highest marks first</w:t>
        <w:br/>
        <w:t xml:space="preserve">    }</w:t>
        <w:br/>
        <w:t>}</w:t>
        <w:br/>
        <w:br/>
        <w:t>public class ComparatorExample {</w:t>
        <w:br/>
        <w:t xml:space="preserve">    public static void main(String[] args) {</w:t>
        <w:br/>
        <w:t xml:space="preserve">        List&lt;Student&gt; students = new ArrayList&lt;&gt;();</w:t>
        <w:br/>
        <w:t xml:space="preserve">        students.add(new Student(101, "Alice", 85));</w:t>
        <w:br/>
        <w:t xml:space="preserve">        students.add(new Student(102, "Bob", 72));</w:t>
        <w:br/>
        <w:t xml:space="preserve">        students.add(new Student(103, "Charlie", 90));</w:t>
        <w:br/>
        <w:br/>
        <w:t xml:space="preserve">        System.out.println("Before Sorting:");</w:t>
        <w:br/>
        <w:t xml:space="preserve">        System.out.println(students);</w:t>
        <w:br/>
        <w:br/>
        <w:t xml:space="preserve">        // Sorting using Comparator</w:t>
        <w:br/>
        <w:t xml:space="preserve">        Collections.sort(students, new SortByMarks());</w:t>
        <w:br/>
        <w:br/>
        <w:t xml:space="preserve">        System.out.println("\nAfter Sorting (By Marks Descending):");</w:t>
        <w:br/>
        <w:t xml:space="preserve">        System.out.println(students);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Before Sorting:</w:t>
        <w:br/>
        <w:t>[Student{ID=101, Name='Alice', Marks=85}, Student{ID=102, Name='Bob', Marks=72}, Student{ID=103, Name='Charlie', Marks=90}]</w:t>
        <w:br/>
        <w:br/>
        <w:t>After Sorting (By Marks Descending):</w:t>
        <w:br/>
        <w:t>[Student{ID=103, Name='Charlie', Marks=90}, Student{ID=101, Name='Alice', Marks=85}, Student{ID=102, Name='Bob', Marks=72}]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Explanation: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created a </w:t>
      </w:r>
      <w:r>
        <w:rPr>
          <w:rStyle w:val="DefaultParagraphFont"/>
          <w:b/>
          <w:i w:val="0"/>
          <w:strike w:val="0"/>
        </w:rPr>
        <w:t>separate class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SortByMarks</w:t>
      </w:r>
      <w:r>
        <w:rPr>
          <w:rStyle w:val="DefaultParagraphFont"/>
          <w:b w:val="0"/>
          <w:i w:val="0"/>
          <w:strike w:val="0"/>
        </w:rPr>
        <w:t xml:space="preserve"> that implements </w:t>
      </w:r>
      <w:r>
        <w:rPr>
          <w:rStyle w:val="InlineCode"/>
          <w:b w:val="0"/>
          <w:i w:val="0"/>
          <w:strike w:val="0"/>
        </w:rPr>
        <w:t>Comparator&lt;Student&gt;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compare</w:t>
      </w:r>
      <w:r>
        <w:rPr>
          <w:rStyle w:val="DefaultParagraphFont"/>
          <w:b w:val="0"/>
          <w:i w:val="0"/>
          <w:strike w:val="0"/>
        </w:rPr>
        <w:t xml:space="preserve"> method sorts students </w:t>
      </w:r>
      <w:r>
        <w:rPr>
          <w:rStyle w:val="DefaultParagraphFont"/>
          <w:b/>
          <w:i w:val="0"/>
          <w:strike w:val="0"/>
        </w:rPr>
        <w:t>by marks in descending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passed </w:t>
      </w:r>
      <w:r>
        <w:rPr>
          <w:rStyle w:val="InlineCode"/>
          <w:b w:val="0"/>
          <w:i w:val="0"/>
          <w:strike w:val="0"/>
        </w:rPr>
        <w:t>new SortByMarks()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InlineCode"/>
          <w:b w:val="0"/>
          <w:i w:val="0"/>
          <w:strike w:val="0"/>
        </w:rPr>
        <w:t>Collections.sort()</w:t>
      </w:r>
      <w:r>
        <w:rPr>
          <w:rStyle w:val="DefaultParagraphFont"/>
          <w:b w:val="0"/>
          <w:i w:val="0"/>
          <w:strike w:val="0"/>
        </w:rPr>
        <w:t xml:space="preserve"> for sorting.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Sorting Students by Name (Alphabetical Order)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We can create another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 xml:space="preserve"> for sorting by name.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Custom Comparator for sorting by Name (Alphabetical Order)</w:t>
        <w:br/>
        <w:t>class SortByName implements Comparator&lt;Student&gt; {</w:t>
        <w:br/>
        <w:t xml:space="preserve">    @Override</w:t>
        <w:br/>
        <w:t xml:space="preserve">    public int compare(Student s1, Student s2) {</w:t>
        <w:br/>
        <w:t xml:space="preserve">        return s1.name.compareTo(s2.name); // A to Z order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Now, we can sort by name: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Collections.sort(students, new SortByName());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Now students will be sorted in </w:t>
      </w:r>
      <w:r>
        <w:rPr>
          <w:rStyle w:val="DefaultParagraphFont"/>
          <w:b/>
          <w:i w:val="0"/>
          <w:strike w:val="0"/>
        </w:rPr>
        <w:t>alphabetical order by name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Sorting by Multiple Fields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What if </w:t>
      </w:r>
      <w:r>
        <w:rPr>
          <w:rStyle w:val="DefaultParagraphFont"/>
          <w:b/>
          <w:i w:val="0"/>
          <w:strike w:val="0"/>
        </w:rPr>
        <w:t>marks are equal</w:t>
      </w:r>
      <w:r>
        <w:rPr>
          <w:rStyle w:val="DefaultParagraphFont"/>
          <w:b w:val="0"/>
          <w:i w:val="0"/>
          <w:strike w:val="0"/>
        </w:rPr>
        <w:t>?</w:t>
        <w:br/>
        <w:t xml:space="preserve">We can </w:t>
      </w:r>
      <w:r>
        <w:rPr>
          <w:rStyle w:val="DefaultParagraphFont"/>
          <w:b/>
          <w:i w:val="0"/>
          <w:strike w:val="0"/>
        </w:rPr>
        <w:t>first sort by marks</w:t>
      </w:r>
      <w:r>
        <w:rPr>
          <w:rStyle w:val="DefaultParagraphFont"/>
          <w:b w:val="0"/>
          <w:i w:val="0"/>
          <w:strike w:val="0"/>
        </w:rPr>
        <w:t xml:space="preserve">, and if they are the same, </w:t>
      </w:r>
      <w:r>
        <w:rPr>
          <w:rStyle w:val="DefaultParagraphFont"/>
          <w:b/>
          <w:i w:val="0"/>
          <w:strike w:val="0"/>
        </w:rPr>
        <w:t>sort by name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class SortByMarksThenName implements Comparator&lt;Student&gt; {</w:t>
        <w:br/>
        <w:t xml:space="preserve">    @Override</w:t>
        <w:br/>
        <w:t xml:space="preserve">    public int compare(Student s1, Student s2) {</w:t>
        <w:br/>
        <w:t xml:space="preserve">        if (s1.marks == s2.marks) {</w:t>
        <w:br/>
        <w:t xml:space="preserve">            return s1.name.compareTo(s2.name); // Sort by Name (Alphabetical)</w:t>
        <w:br/>
        <w:t xml:space="preserve">        }</w:t>
        <w:br/>
        <w:t xml:space="preserve">        return s2.marks - s1.marks; // Sort by Marks (Descending)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Now, we can sort students: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Collections.sort(students, new SortByMarksThenName());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If two students have the </w:t>
      </w:r>
      <w:r>
        <w:rPr>
          <w:rStyle w:val="DefaultParagraphFont"/>
          <w:b/>
          <w:i w:val="0"/>
          <w:strike w:val="0"/>
        </w:rPr>
        <w:t>same marks</w:t>
      </w:r>
      <w:r>
        <w:rPr>
          <w:rStyle w:val="DefaultParagraphFont"/>
          <w:b w:val="0"/>
          <w:i w:val="0"/>
          <w:strike w:val="0"/>
        </w:rPr>
        <w:t xml:space="preserve">, they will be sorted </w:t>
      </w:r>
      <w:r>
        <w:rPr>
          <w:rStyle w:val="DefaultParagraphFont"/>
          <w:b/>
          <w:i w:val="0"/>
          <w:strike w:val="0"/>
        </w:rPr>
        <w:t>alphabetically by name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Using Lambda Expressions for Comparator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creating separate classes, we can use </w:t>
      </w:r>
      <w:r>
        <w:rPr>
          <w:rStyle w:val="DefaultParagraphFont"/>
          <w:b/>
          <w:i w:val="0"/>
          <w:strike w:val="0"/>
        </w:rPr>
        <w:t>lambda expressions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Sorting by Marks (Descending) Using Lambda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Collections.sort(students, (s1, s2) -&gt; s2.marks - s1.marks);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Sorting by Name (Alphabetical) Using Lambda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Collections.sort(students, (s1, s2) -&gt; s1.name.compareTo(s2.name));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💡 </w:t>
      </w:r>
      <w:r>
        <w:rPr>
          <w:rStyle w:val="DefaultParagraphFont"/>
          <w:b/>
          <w:i w:val="0"/>
          <w:strike w:val="0"/>
        </w:rPr>
        <w:t>Lambda makes sorting more readable and concise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8️⃣ Key Differences: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/>
          <w:i w:val="0"/>
          <w:strike w:val="0"/>
        </w:rPr>
        <w:t xml:space="preserve"> vs </w:t>
      </w:r>
      <w:r>
        <w:rPr>
          <w:rStyle w:val="InlineCode"/>
          <w:b/>
          <w:i w:val="0"/>
          <w:strike w:val="0"/>
        </w:rPr>
        <w:t>Comparator&lt;T&gt;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3"/>
        <w:gridCol w:w="3464"/>
        <w:gridCol w:w="42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Comparable&lt;T&gt;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Comparator&lt;T&gt;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Defines </w:t>
            </w:r>
            <w:r>
              <w:rPr>
                <w:rStyle w:val="DefaultParagraphFont"/>
                <w:b/>
                <w:i w:val="0"/>
                <w:strike w:val="0"/>
              </w:rPr>
              <w:t>natural sorting order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of an object.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Defines </w:t>
            </w:r>
            <w:r>
              <w:rPr>
                <w:rStyle w:val="DefaultParagraphFont"/>
                <w:b/>
                <w:i w:val="0"/>
                <w:strike w:val="0"/>
              </w:rPr>
              <w:t>custom sorting order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objects.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Method Used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compareTo(T o)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compare(T o1, T o2)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Where to Implement?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Implemented </w:t>
            </w:r>
            <w:r>
              <w:rPr>
                <w:rStyle w:val="DefaultParagraphFont"/>
                <w:b/>
                <w:i w:val="0"/>
                <w:strike w:val="0"/>
              </w:rPr>
              <w:t>inside the class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being sorted.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Implemented in a </w:t>
            </w:r>
            <w:r>
              <w:rPr>
                <w:rStyle w:val="DefaultParagraphFont"/>
                <w:b/>
                <w:i w:val="0"/>
                <w:strike w:val="0"/>
              </w:rPr>
              <w:t>separate class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or using lambda functions.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Modifies Original Class?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Yes, class must implement </w:t>
            </w:r>
            <w:r>
              <w:rPr>
                <w:rStyle w:val="InlineCode"/>
                <w:b w:val="0"/>
                <w:i w:val="0"/>
                <w:strike w:val="0"/>
              </w:rPr>
              <w:t>Comparable&lt;T&gt;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❌ No, sorting logic is external.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Sorts By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Single field (e.g., sorting students by marks).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Multiple fields (e.g., sorting students by name and then marks).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Used In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Collections.sort()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 when the class has a </w:t>
      </w:r>
      <w:r>
        <w:rPr>
          <w:rStyle w:val="DefaultParagraphFont"/>
          <w:b/>
          <w:i w:val="0"/>
          <w:strike w:val="0"/>
        </w:rPr>
        <w:t>single natural sorting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when sorting should be </w:t>
      </w:r>
      <w:r>
        <w:rPr>
          <w:rStyle w:val="DefaultParagraphFont"/>
          <w:b/>
          <w:i w:val="0"/>
          <w:strike w:val="0"/>
        </w:rPr>
        <w:t>flexible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Sorting in Sets and Maps Using Comparator&lt;T&gt; (Easy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Sorting </w:t>
      </w:r>
      <w:r>
        <w:rPr>
          <w:rStyle w:val="DefaultParagraphFont"/>
          <w:b/>
          <w:i w:val="0"/>
          <w:strike w:val="0"/>
        </w:rPr>
        <w:t>Lists</w:t>
      </w:r>
      <w:r>
        <w:rPr>
          <w:rStyle w:val="DefaultParagraphFont"/>
          <w:b w:val="0"/>
          <w:i w:val="0"/>
          <w:strike w:val="0"/>
        </w:rPr>
        <w:t xml:space="preserve"> is easy with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, but </w:t>
      </w:r>
      <w:r>
        <w:rPr>
          <w:rStyle w:val="DefaultParagraphFont"/>
          <w:b/>
          <w:i w:val="0"/>
          <w:strike w:val="0"/>
        </w:rPr>
        <w:t>how do we sort Sets and Maps</w:t>
      </w:r>
      <w:r>
        <w:rPr>
          <w:rStyle w:val="DefaultParagraphFont"/>
          <w:b w:val="0"/>
          <w:i w:val="0"/>
          <w:strike w:val="0"/>
        </w:rPr>
        <w:t>? 🤔</w:t>
        <w:br/>
        <w:t xml:space="preserve">Let’s explore </w:t>
      </w:r>
      <w:r>
        <w:rPr>
          <w:rStyle w:val="DefaultParagraphFont"/>
          <w:b/>
          <w:i w:val="0"/>
          <w:strike w:val="0"/>
        </w:rPr>
        <w:t>sorting techniques for Sets and Maps in Java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Sorting 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 xml:space="preserve"> (TreeSet, HashSet, LinkedHashSet)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By Default: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sorts elements </w:t>
      </w:r>
      <w:r>
        <w:rPr>
          <w:rStyle w:val="DefaultParagraphFont"/>
          <w:b/>
          <w:i w:val="0"/>
          <w:strike w:val="0"/>
        </w:rPr>
        <w:t>automatically in ascending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LinkedHashSet&lt;T&gt;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do NOT maintain sorting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How to Sort Sets?</w:t>
      </w:r>
      <w:r>
        <w:rPr>
          <w:rStyle w:val="DefaultParagraphFont"/>
          <w:b w:val="0"/>
          <w:i w:val="0"/>
          <w:strike w:val="0"/>
        </w:rPr>
        <w:br/>
        <w:t xml:space="preserve">Since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LinkedHashSet&lt;T&gt;</w:t>
      </w:r>
      <w:r>
        <w:rPr>
          <w:rStyle w:val="DefaultParagraphFont"/>
          <w:b w:val="0"/>
          <w:i w:val="0"/>
          <w:strike w:val="0"/>
        </w:rPr>
        <w:t xml:space="preserve"> don’t support sorting, we must:</w:t>
        <w:br/>
        <w:t xml:space="preserve">✔️ Convert them into a </w:t>
      </w:r>
      <w:r>
        <w:rPr>
          <w:rStyle w:val="DefaultParagraphFont"/>
          <w:b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Sort the list using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Convert the list </w:t>
      </w:r>
      <w:r>
        <w:rPr>
          <w:rStyle w:val="DefaultParagraphFont"/>
          <w:b/>
          <w:i w:val="0"/>
          <w:strike w:val="0"/>
        </w:rPr>
        <w:t>back into a Set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Sorting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Using </w:t>
      </w:r>
      <w:r>
        <w:rPr>
          <w:rStyle w:val="InlineCode"/>
          <w:b/>
          <w:i w:val="0"/>
          <w:strike w:val="0"/>
        </w:rPr>
        <w:t>Comparator&lt;T&gt;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TreeSet&lt;T&gt;</w:t>
      </w:r>
      <w:r>
        <w:rPr>
          <w:rStyle w:val="DefaultParagraphFont"/>
          <w:b w:val="0"/>
          <w:i w:val="0"/>
          <w:strike w:val="0"/>
        </w:rPr>
        <w:t xml:space="preserve"> allows custom sorting using a </w:t>
      </w:r>
      <w:r>
        <w:rPr>
          <w:rStyle w:val="DefaultParagraphFont"/>
          <w:b/>
          <w:i w:val="0"/>
          <w:strike w:val="0"/>
        </w:rPr>
        <w:t>Comparator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SortTreeSetExample {</w:t>
        <w:br/>
        <w:t xml:space="preserve">    public static void main(String[] args) {</w:t>
        <w:br/>
        <w:t xml:space="preserve">        // TreeSet with custom sorting (Descending Order)</w:t>
        <w:br/>
        <w:t xml:space="preserve">        TreeSet&lt;Integer&gt; numbers = new TreeSet&lt;&gt;(Comparator.reverseOrder());</w:t>
        <w:br/>
        <w:br/>
        <w:t xml:space="preserve">        numbers.add(10);</w:t>
        <w:br/>
        <w:t xml:space="preserve">        numbers.add(50);</w:t>
        <w:br/>
        <w:t xml:space="preserve">        numbers.add(30);</w:t>
        <w:br/>
        <w:t xml:space="preserve">        numbers.add(20);</w:t>
        <w:br/>
        <w:br/>
        <w:t xml:space="preserve">        System.out.println("Sorted TreeSet (Descending Order):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TreeSet (Descending Order): [50, 30, 20, 10]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We passed </w:t>
      </w:r>
      <w:r>
        <w:rPr>
          <w:rStyle w:val="InlineCode"/>
          <w:b w:val="0"/>
          <w:i w:val="0"/>
          <w:strike w:val="0"/>
        </w:rPr>
        <w:t>Comparator.reverseOrder()</w:t>
      </w:r>
      <w:r>
        <w:rPr>
          <w:rStyle w:val="DefaultParagraphFont"/>
          <w:b w:val="0"/>
          <w:i w:val="0"/>
          <w:strike w:val="0"/>
        </w:rPr>
        <w:t xml:space="preserve"> to sort the TreeSet </w:t>
      </w:r>
      <w:r>
        <w:rPr>
          <w:rStyle w:val="DefaultParagraphFont"/>
          <w:b/>
          <w:i w:val="0"/>
          <w:strike w:val="0"/>
        </w:rPr>
        <w:t>in descending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Sorting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Using </w:t>
      </w:r>
      <w:r>
        <w:rPr>
          <w:rStyle w:val="InlineCode"/>
          <w:b/>
          <w:i w:val="0"/>
          <w:strike w:val="0"/>
        </w:rPr>
        <w:t>Comparator&lt;T&gt;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InlineCode"/>
          <w:b w:val="0"/>
          <w:i w:val="0"/>
          <w:strike w:val="0"/>
        </w:rPr>
        <w:t>HashSet&lt;T&gt;</w:t>
      </w:r>
      <w:r>
        <w:rPr>
          <w:rStyle w:val="DefaultParagraphFont"/>
          <w:b w:val="0"/>
          <w:i w:val="0"/>
          <w:strike w:val="0"/>
        </w:rPr>
        <w:t xml:space="preserve"> does not maintain sorting order, so we need to convert it to a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>, sort it, and convert it back.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SortHashSetExample {</w:t>
        <w:br/>
        <w:t xml:space="preserve">    public static void main(String[] args) {</w:t>
        <w:br/>
        <w:t xml:space="preserve">        HashSet&lt;String&gt; names = new HashSet&lt;&gt;();</w:t>
        <w:br/>
        <w:t xml:space="preserve">        names.add("Charlie");</w:t>
        <w:br/>
        <w:t xml:space="preserve">        names.add("Alice");</w:t>
        <w:br/>
        <w:t xml:space="preserve">        names.add("Bob");</w:t>
        <w:br/>
        <w:br/>
        <w:t xml:space="preserve">        // Convert HashSet to List</w:t>
        <w:br/>
        <w:t xml:space="preserve">        List&lt;String&gt; sortedList = new ArrayList&lt;&gt;(names);</w:t>
        <w:br/>
        <w:br/>
        <w:t xml:space="preserve">        // Sort List using Comparator (Alphabetical Order)</w:t>
        <w:br/>
        <w:t xml:space="preserve">        sortedList.sort(Comparator.naturalOrder());</w:t>
        <w:br/>
        <w:br/>
        <w:t xml:space="preserve">        // Convert List back to Set</w:t>
        <w:br/>
        <w:t xml:space="preserve">        LinkedHashSet&lt;String&gt; sortedSet = new LinkedHashSet&lt;&gt;(sortedList);</w:t>
        <w:br/>
        <w:br/>
        <w:t xml:space="preserve">        System.out.println("Sorted HashSet: " + sortedSet);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HashSet: [Alice, Bob, Charlie]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We used </w:t>
      </w:r>
      <w:r>
        <w:rPr>
          <w:rStyle w:val="InlineCode"/>
          <w:b w:val="0"/>
          <w:i w:val="0"/>
          <w:strike w:val="0"/>
        </w:rPr>
        <w:t>Comparator.naturalOrder()</w:t>
      </w:r>
      <w:r>
        <w:rPr>
          <w:rStyle w:val="DefaultParagraphFont"/>
          <w:b w:val="0"/>
          <w:i w:val="0"/>
          <w:strike w:val="0"/>
        </w:rPr>
        <w:t xml:space="preserve"> to sort names </w:t>
      </w:r>
      <w:r>
        <w:rPr>
          <w:rStyle w:val="DefaultParagraphFont"/>
          <w:b/>
          <w:i w:val="0"/>
          <w:strike w:val="0"/>
        </w:rPr>
        <w:t>in alphabetical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Sorting </w:t>
      </w:r>
      <w:r>
        <w:rPr>
          <w:rStyle w:val="InlineCode"/>
          <w:b/>
          <w:i w:val="0"/>
          <w:strike w:val="0"/>
        </w:rPr>
        <w:t>Map&lt;K, V&gt;</w:t>
      </w:r>
      <w:r>
        <w:rPr>
          <w:rStyle w:val="DefaultParagraphFont"/>
          <w:b/>
          <w:i w:val="0"/>
          <w:strike w:val="0"/>
        </w:rPr>
        <w:t xml:space="preserve"> (HashMap, LinkedHashMap, TreeMap)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By Default: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sorts keys in natural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HashMap&lt;K, V&gt;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LinkedHashMap&lt;K, V&gt;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do NOT maintain sorting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How to Sort Maps?</w:t>
      </w:r>
      <w:r>
        <w:rPr>
          <w:rStyle w:val="DefaultParagraphFont"/>
          <w:b w:val="0"/>
          <w:i w:val="0"/>
          <w:strike w:val="0"/>
        </w:rPr>
        <w:br/>
        <w:t xml:space="preserve">✔️ We can sort </w:t>
      </w:r>
      <w:r>
        <w:rPr>
          <w:rStyle w:val="DefaultParagraphFont"/>
          <w:b/>
          <w:i w:val="0"/>
          <w:strike w:val="0"/>
        </w:rPr>
        <w:t>by keys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DefaultParagraphFont"/>
          <w:b/>
          <w:i w:val="0"/>
          <w:strike w:val="0"/>
        </w:rPr>
        <w:t>by values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2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Sorting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By Custom Order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By default, </w:t>
      </w:r>
      <w:r>
        <w:rPr>
          <w:rStyle w:val="InlineCode"/>
          <w:b w:val="0"/>
          <w:i w:val="0"/>
          <w:strike w:val="0"/>
        </w:rPr>
        <w:t>TreeMap&lt;K, V&gt;</w:t>
      </w:r>
      <w:r>
        <w:rPr>
          <w:rStyle w:val="DefaultParagraphFont"/>
          <w:b w:val="0"/>
          <w:i w:val="0"/>
          <w:strike w:val="0"/>
        </w:rPr>
        <w:t xml:space="preserve"> sorts </w:t>
      </w:r>
      <w:r>
        <w:rPr>
          <w:rStyle w:val="DefaultParagraphFont"/>
          <w:b/>
          <w:i w:val="0"/>
          <w:strike w:val="0"/>
        </w:rPr>
        <w:t>by key in ascending order</w:t>
      </w:r>
      <w:r>
        <w:rPr>
          <w:rStyle w:val="DefaultParagraphFont"/>
          <w:b w:val="0"/>
          <w:i w:val="0"/>
          <w:strike w:val="0"/>
        </w:rPr>
        <w:t>.</w:t>
        <w:br/>
        <w:t xml:space="preserve">🔹 We can </w:t>
      </w:r>
      <w:r>
        <w:rPr>
          <w:rStyle w:val="DefaultParagraphFont"/>
          <w:b/>
          <w:i w:val="0"/>
          <w:strike w:val="0"/>
        </w:rPr>
        <w:t>customize the sorting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SortTreeMapExample {</w:t>
        <w:br/>
        <w:t xml:space="preserve">    public static void main(String[] args) {</w:t>
        <w:br/>
        <w:t xml:space="preserve">        // TreeMap sorted in reverse order of keys</w:t>
        <w:br/>
        <w:t xml:space="preserve">        TreeMap&lt;Integer, String&gt; treeMap = new TreeMap&lt;&gt;(Comparator.reverseOrder());</w:t>
        <w:br/>
        <w:br/>
        <w:t xml:space="preserve">        treeMap.put(1, "Apple");</w:t>
        <w:br/>
        <w:t xml:space="preserve">        treeMap.put(3, "Banana");</w:t>
        <w:br/>
        <w:t xml:space="preserve">        treeMap.put(2, "Cherry");</w:t>
        <w:br/>
        <w:br/>
        <w:t xml:space="preserve">        System.out.println("Sorted TreeMap (By Key Descending): " + treeMap);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TreeMap (By Key Descending): {3=Banana, 2=Cherry, 1=Apple}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We used </w:t>
      </w:r>
      <w:r>
        <w:rPr>
          <w:rStyle w:val="InlineCode"/>
          <w:b w:val="0"/>
          <w:i w:val="0"/>
          <w:strike w:val="0"/>
        </w:rPr>
        <w:t>Comparator.reverseOrder()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sort keys in descending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Sorting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By Keys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Since </w:t>
      </w:r>
      <w:r>
        <w:rPr>
          <w:rStyle w:val="InlineCode"/>
          <w:b w:val="0"/>
          <w:i w:val="0"/>
          <w:strike w:val="0"/>
        </w:rPr>
        <w:t>HashMap&lt;K, V&gt;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unordered</w:t>
      </w:r>
      <w:r>
        <w:rPr>
          <w:rStyle w:val="DefaultParagraphFont"/>
          <w:b w:val="0"/>
          <w:i w:val="0"/>
          <w:strike w:val="0"/>
        </w:rPr>
        <w:t>, we:</w:t>
        <w:br/>
        <w:t xml:space="preserve">✔️ Convert it into a </w:t>
      </w:r>
      <w:r>
        <w:rPr>
          <w:rStyle w:val="InlineCode"/>
          <w:b w:val="0"/>
          <w:i w:val="0"/>
          <w:strike w:val="0"/>
        </w:rPr>
        <w:t>List&lt;Map.Entry&lt;K, V&gt;&gt;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Sort it using a </w:t>
      </w:r>
      <w:r>
        <w:rPr>
          <w:rStyle w:val="InlineCode"/>
          <w:b w:val="0"/>
          <w:i w:val="0"/>
          <w:strike w:val="0"/>
        </w:rPr>
        <w:t>Comparator&lt;K&gt;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Insert it into a </w:t>
      </w:r>
      <w:r>
        <w:rPr>
          <w:rStyle w:val="InlineCode"/>
          <w:b w:val="0"/>
          <w:i w:val="0"/>
          <w:strike w:val="0"/>
        </w:rPr>
        <w:t>LinkedHashMap&lt;K, V&gt;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SortHashMapByKeyExample {</w:t>
        <w:br/>
        <w:t xml:space="preserve">    public static void main(String[] args) {</w:t>
        <w:br/>
        <w:t xml:space="preserve">        HashMap&lt;Integer, String&gt; map = new HashMap&lt;&gt;();</w:t>
        <w:br/>
        <w:t xml:space="preserve">        map.put(3, "Banana");</w:t>
        <w:br/>
        <w:t xml:space="preserve">        map.put(1, "Apple");</w:t>
        <w:br/>
        <w:t xml:space="preserve">        map.put(2, "Cherry");</w:t>
        <w:br/>
        <w:br/>
        <w:t xml:space="preserve">        // Convert to List</w:t>
        <w:br/>
        <w:t xml:space="preserve">        List&lt;Map.Entry&lt;Integer, String&gt;&gt; entryList = new ArrayList&lt;&gt;(map.entrySet());</w:t>
        <w:br/>
        <w:br/>
        <w:t xml:space="preserve">        // Sort by Key (Ascending)</w:t>
        <w:br/>
        <w:t xml:space="preserve">        entryList.sort(Map.Entry.comparingByKey());</w:t>
        <w:br/>
        <w:br/>
        <w:t xml:space="preserve">        // Convert back to LinkedHashMap</w:t>
        <w:br/>
        <w:t xml:space="preserve">        LinkedHashMap&lt;Integer, String&gt; sortedMap = new LinkedHashMap&lt;&gt;();</w:t>
        <w:br/>
        <w:t xml:space="preserve">        for (Map.Entry&lt;Integer, String&gt; entry : entryList) {</w:t>
        <w:br/>
        <w:t xml:space="preserve">            sortedMap.put(entry.getKey(), entry.getValue());</w:t>
        <w:br/>
        <w:t xml:space="preserve">        }</w:t>
        <w:br/>
        <w:br/>
        <w:t xml:space="preserve">        System.out.println("Sorted HashMap (By Key Ascending): " + sortedMap);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HashMap (By Key Ascending): {1=Apple, 2=Cherry, 3=Banana}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We used </w:t>
      </w:r>
      <w:r>
        <w:rPr>
          <w:rStyle w:val="InlineCode"/>
          <w:b w:val="0"/>
          <w:i w:val="0"/>
          <w:strike w:val="0"/>
        </w:rPr>
        <w:t>Map.Entry.comparingByKey()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sort by key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Sorting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By Values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If we want to </w:t>
      </w:r>
      <w:r>
        <w:rPr>
          <w:rStyle w:val="DefaultParagraphFont"/>
          <w:b/>
          <w:i w:val="0"/>
          <w:strike w:val="0"/>
        </w:rPr>
        <w:t>sort by values</w:t>
      </w:r>
      <w:r>
        <w:rPr>
          <w:rStyle w:val="DefaultParagraphFont"/>
          <w:b w:val="0"/>
          <w:i w:val="0"/>
          <w:strike w:val="0"/>
        </w:rPr>
        <w:t xml:space="preserve"> instead of keys: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SortHashMapByValueExample {</w:t>
        <w:br/>
        <w:t xml:space="preserve">    public static void main(String[] args) {</w:t>
        <w:br/>
        <w:t xml:space="preserve">        HashMap&lt;Integer, String&gt; map = new HashMap&lt;&gt;();</w:t>
        <w:br/>
        <w:t xml:space="preserve">        map.put(3, "Banana");</w:t>
        <w:br/>
        <w:t xml:space="preserve">        map.put(1, "Apple");</w:t>
        <w:br/>
        <w:t xml:space="preserve">        map.put(2, "Cherry");</w:t>
        <w:br/>
        <w:br/>
        <w:t xml:space="preserve">        // Convert to List</w:t>
        <w:br/>
        <w:t xml:space="preserve">        List&lt;Map.Entry&lt;Integer, String&gt;&gt; entryList = new ArrayList&lt;&gt;(map.entrySet());</w:t>
        <w:br/>
        <w:br/>
        <w:t xml:space="preserve">        // Sort by Value (Alphabetical Order)</w:t>
        <w:br/>
        <w:t xml:space="preserve">        entryList.sort(Map.Entry.comparingByValue());</w:t>
        <w:br/>
        <w:br/>
        <w:t xml:space="preserve">        // Convert back to LinkedHashMap</w:t>
        <w:br/>
        <w:t xml:space="preserve">        LinkedHashMap&lt;Integer, String&gt; sortedMap = new LinkedHashMap&lt;&gt;();</w:t>
        <w:br/>
        <w:t xml:space="preserve">        for (Map.Entry&lt;Integer, String&gt; entry : entryList) {</w:t>
        <w:br/>
        <w:t xml:space="preserve">            sortedMap.put(entry.getKey(), entry.getValue());</w:t>
        <w:br/>
        <w:t xml:space="preserve">        }</w:t>
        <w:br/>
        <w:br/>
        <w:t xml:space="preserve">        System.out.println("Sorted HashMap (By Value): " + sortedMap);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HashMap (By Value): {1=Apple, 3=Banana, 2=Cherry}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We used </w:t>
      </w:r>
      <w:r>
        <w:rPr>
          <w:rStyle w:val="InlineCode"/>
          <w:b w:val="0"/>
          <w:i w:val="0"/>
          <w:strike w:val="0"/>
        </w:rPr>
        <w:t>Map.Entry.comparingByValue()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sort by value alphabetically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Summary: Sorting Techniques for Collections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03"/>
        <w:gridCol w:w="731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Collection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Sorting Strategy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Collections.sort(list, comparator)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new TreeSet&lt;&gt;(comparator)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Convert to </w:t>
            </w:r>
            <w:r>
              <w:rPr>
                <w:rStyle w:val="InlineCode"/>
                <w:b w:val="0"/>
                <w:i w:val="0"/>
                <w:strike w:val="0"/>
              </w:rPr>
              <w:t>List&lt;T&gt;</w:t>
            </w:r>
            <w:r>
              <w:rPr>
                <w:rStyle w:val="DefaultParagraphFont"/>
                <w:b w:val="0"/>
                <w:i w:val="0"/>
                <w:strike w:val="0"/>
              </w:rPr>
              <w:t>, sort, convert back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TreeMap&lt;K, 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 </w:t>
            </w:r>
            <w:r>
              <w:rPr>
                <w:rStyle w:val="InlineCode"/>
                <w:b w:val="0"/>
                <w:i w:val="0"/>
                <w:strike w:val="0"/>
              </w:rPr>
              <w:t>new TreeMap&lt;&gt;(comparator)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HashMap&lt;K, 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Convert to </w:t>
            </w:r>
            <w:r>
              <w:rPr>
                <w:rStyle w:val="InlineCode"/>
                <w:b w:val="0"/>
                <w:i w:val="0"/>
                <w:strike w:val="0"/>
              </w:rPr>
              <w:t>List&lt;Map.Entry&lt;K, V&gt;&gt;</w:t>
            </w:r>
            <w:r>
              <w:rPr>
                <w:rStyle w:val="DefaultParagraphFont"/>
                <w:b w:val="0"/>
                <w:i w:val="0"/>
                <w:strike w:val="0"/>
              </w:rPr>
              <w:t>, sort, convert back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 xml:space="preserve"> for </w:t>
      </w:r>
      <w:r>
        <w:rPr>
          <w:rStyle w:val="DefaultParagraphFont"/>
          <w:b/>
          <w:i w:val="0"/>
          <w:strike w:val="0"/>
        </w:rPr>
        <w:t>custom sorting</w:t>
      </w:r>
      <w:r>
        <w:rPr>
          <w:rStyle w:val="DefaultParagraphFont"/>
          <w:b w:val="0"/>
          <w:i w:val="0"/>
          <w:strike w:val="0"/>
        </w:rPr>
        <w:t xml:space="preserve"> in Lists, Sets, and Maps.</w:t>
        <w:br/>
        <w:t xml:space="preserve">✅ </w:t>
      </w:r>
      <w:r>
        <w:rPr>
          <w:rStyle w:val="DefaultParagraphFont"/>
          <w:b/>
          <w:i w:val="0"/>
          <w:strike w:val="0"/>
        </w:rPr>
        <w:t>Convert HashSet/HashMap to a List</w:t>
      </w:r>
      <w:r>
        <w:rPr>
          <w:rStyle w:val="DefaultParagraphFont"/>
          <w:b w:val="0"/>
          <w:i w:val="0"/>
          <w:strike w:val="0"/>
        </w:rPr>
        <w:t xml:space="preserve"> if they don’t support sorting directly.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8: Collections Utility Class (Helper Methods) – Deep Explanation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Collections Utility Class</w:t>
      </w:r>
      <w:r>
        <w:rPr>
          <w:rStyle w:val="DefaultParagraphFont"/>
          <w:b w:val="0"/>
          <w:i w:val="0"/>
          <w:strike w:val="0"/>
        </w:rPr>
        <w:t xml:space="preserve"> in Java provides several static methods to operate on </w:t>
      </w:r>
      <w:r>
        <w:rPr>
          <w:rStyle w:val="DefaultParagraphFont"/>
          <w:b/>
          <w:i w:val="0"/>
          <w:strike w:val="0"/>
        </w:rPr>
        <w:t>lists, sets, and maps</w:t>
      </w:r>
      <w:r>
        <w:rPr>
          <w:rStyle w:val="DefaultParagraphFont"/>
          <w:b w:val="0"/>
          <w:i w:val="0"/>
          <w:strike w:val="0"/>
        </w:rPr>
        <w:t xml:space="preserve"> easily. It includes methods for:</w:t>
        <w:br/>
        <w:t xml:space="preserve">✅ </w:t>
      </w:r>
      <w:r>
        <w:rPr>
          <w:rStyle w:val="DefaultParagraphFont"/>
          <w:b/>
          <w:i w:val="0"/>
          <w:strike w:val="0"/>
        </w:rPr>
        <w:t>Sorting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Collections.sort()</w:t>
      </w:r>
      <w:r>
        <w:rPr>
          <w:rStyle w:val="DefaultParagraphFont"/>
          <w:b w:val="0"/>
          <w:i w:val="0"/>
          <w:strike w:val="0"/>
        </w:rPr>
        <w:t>)</w:t>
        <w:br/>
        <w:t xml:space="preserve">✅ </w:t>
      </w:r>
      <w:r>
        <w:rPr>
          <w:rStyle w:val="DefaultParagraphFont"/>
          <w:b/>
          <w:i w:val="0"/>
          <w:strike w:val="0"/>
        </w:rPr>
        <w:t>Searching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Collections.binarySearch()</w:t>
      </w:r>
      <w:r>
        <w:rPr>
          <w:rStyle w:val="DefaultParagraphFont"/>
          <w:b w:val="0"/>
          <w:i w:val="0"/>
          <w:strike w:val="0"/>
        </w:rPr>
        <w:t>)</w:t>
        <w:br/>
        <w:t xml:space="preserve">✅ </w:t>
      </w:r>
      <w:r>
        <w:rPr>
          <w:rStyle w:val="DefaultParagraphFont"/>
          <w:b/>
          <w:i w:val="0"/>
          <w:strike w:val="0"/>
        </w:rPr>
        <w:t>Making Collections Immutable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Collections.unmodifiableList()</w:t>
      </w:r>
      <w:r>
        <w:rPr>
          <w:rStyle w:val="DefaultParagraphFont"/>
          <w:b w:val="0"/>
          <w:i w:val="0"/>
          <w:strike w:val="0"/>
        </w:rPr>
        <w:t>)</w:t>
        <w:br/>
        <w:t xml:space="preserve">✅ </w:t>
      </w:r>
      <w:r>
        <w:rPr>
          <w:rStyle w:val="DefaultParagraphFont"/>
          <w:b/>
          <w:i w:val="0"/>
          <w:strike w:val="0"/>
        </w:rPr>
        <w:t>Creating Thread-Safe Collections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Collections.synchronizedList()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What is the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Utility Class?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InlineCode"/>
          <w:b w:val="0"/>
          <w:i w:val="0"/>
          <w:strike w:val="0"/>
        </w:rPr>
        <w:t>Collections</w:t>
      </w:r>
      <w:r>
        <w:rPr>
          <w:rStyle w:val="DefaultParagraphFont"/>
          <w:b w:val="0"/>
          <w:i w:val="0"/>
          <w:strike w:val="0"/>
        </w:rPr>
        <w:t xml:space="preserve"> class is a </w:t>
      </w:r>
      <w:r>
        <w:rPr>
          <w:rStyle w:val="DefaultParagraphFont"/>
          <w:b/>
          <w:i w:val="0"/>
          <w:strike w:val="0"/>
        </w:rPr>
        <w:t>final class</w:t>
      </w:r>
      <w:r>
        <w:rPr>
          <w:rStyle w:val="DefaultParagraphFont"/>
          <w:b w:val="0"/>
          <w:i w:val="0"/>
          <w:strike w:val="0"/>
        </w:rPr>
        <w:t xml:space="preserve"> in Java's </w:t>
      </w:r>
      <w:r>
        <w:rPr>
          <w:rStyle w:val="InlineCode"/>
          <w:b w:val="0"/>
          <w:i w:val="0"/>
          <w:strike w:val="0"/>
        </w:rPr>
        <w:t>java.util</w:t>
      </w:r>
      <w:r>
        <w:rPr>
          <w:rStyle w:val="DefaultParagraphFont"/>
          <w:b w:val="0"/>
          <w:i w:val="0"/>
          <w:strike w:val="0"/>
        </w:rPr>
        <w:t xml:space="preserve"> package.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>cannot be instantiated</w:t>
      </w:r>
      <w:r>
        <w:rPr>
          <w:rStyle w:val="DefaultParagraphFont"/>
          <w:b w:val="0"/>
          <w:i w:val="0"/>
          <w:strike w:val="0"/>
        </w:rPr>
        <w:t xml:space="preserve"> because it only contains </w:t>
      </w:r>
      <w:r>
        <w:rPr>
          <w:rStyle w:val="DefaultParagraphFont"/>
          <w:b/>
          <w:i w:val="0"/>
          <w:strike w:val="0"/>
        </w:rPr>
        <w:t>static methods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</w:t>
      </w:r>
      <w:r>
        <w:rPr>
          <w:rStyle w:val="DefaultParagraphFont"/>
          <w:b/>
          <w:i w:val="0"/>
          <w:strike w:val="0"/>
        </w:rPr>
        <w:t>enhances</w:t>
      </w:r>
      <w:r>
        <w:rPr>
          <w:rStyle w:val="DefaultParagraphFont"/>
          <w:b w:val="0"/>
          <w:i w:val="0"/>
          <w:strike w:val="0"/>
        </w:rPr>
        <w:t xml:space="preserve"> how we work with collections by providing </w:t>
      </w:r>
      <w:r>
        <w:rPr>
          <w:rStyle w:val="DefaultParagraphFont"/>
          <w:b/>
          <w:i w:val="0"/>
          <w:strike w:val="0"/>
        </w:rPr>
        <w:t>common utility functions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Key Features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89"/>
        <w:gridCol w:w="67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Sorts a </w:t>
            </w:r>
            <w:r>
              <w:rPr>
                <w:rStyle w:val="InlineCode"/>
                <w:b w:val="0"/>
                <w:i w:val="0"/>
                <w:strike w:val="0"/>
              </w:rPr>
              <w:t>List&lt;T&gt;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using natural or custom ordering.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Searches for an element in a sorted list using binary search.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Collections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Converts collections into thread-safe versions.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Immutable Collections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</w:t>
            </w:r>
            <w:r>
              <w:rPr>
                <w:rStyle w:val="DefaultParagraphFont"/>
                <w:b/>
                <w:i w:val="0"/>
                <w:strike w:val="0"/>
              </w:rPr>
              <w:t>unmodifiable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collections that cannot be changed.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Shuffling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Randomizes the order of elements.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Reversing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Reverses the order of elements in a 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Filling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all elements in a list with a specified value.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Copying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Copies elements from one list to another.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Finding Min/Max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Finds the smallest or largest element in a collection.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3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Why Use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Utility Class?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Without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  <w:r>
        <w:rPr>
          <w:rStyle w:val="DefaultParagraphFont"/>
          <w:b w:val="0"/>
          <w:i w:val="0"/>
          <w:strike w:val="0"/>
        </w:rPr>
        <w:t xml:space="preserve"> (Manual Sorting Example)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WithoutCollections {</w:t>
        <w:br/>
        <w:t xml:space="preserve">    public static void main(String[] args) {</w:t>
        <w:br/>
        <w:t xml:space="preserve">        List&lt;Integer&gt; numbers = new ArrayList&lt;&gt;(Arrays.asList(5, 2, 8, 1));</w:t>
        <w:br/>
        <w:br/>
        <w:t xml:space="preserve">        // Manual sorting using loops</w:t>
        <w:br/>
        <w:t xml:space="preserve">        for (int i = 0; i &lt; numbers.size() - 1; i++) {</w:t>
        <w:br/>
        <w:t xml:space="preserve">            for (int j = i + 1; j &lt; numbers.size(); j++) {</w:t>
        <w:br/>
        <w:t xml:space="preserve">                if (numbers.get(i) &gt; numbers.get(j)) {</w:t>
        <w:br/>
        <w:t xml:space="preserve">                    // Swap elements</w:t>
        <w:br/>
        <w:t xml:space="preserve">                    int temp = numbers.get(i);</w:t>
        <w:br/>
        <w:t xml:space="preserve">                    numbers.set(i, numbers.get(j));</w:t>
        <w:br/>
        <w:t xml:space="preserve">                    numbers.set(j, temp);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System.out.println("Sorted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List: [1, 2, 5, 8]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Here, we had to </w:t>
      </w:r>
      <w:r>
        <w:rPr>
          <w:rStyle w:val="DefaultParagraphFont"/>
          <w:b/>
          <w:i w:val="0"/>
          <w:strike w:val="0"/>
        </w:rPr>
        <w:t>write a lot of code</w:t>
      </w:r>
      <w:r>
        <w:rPr>
          <w:rStyle w:val="DefaultParagraphFont"/>
          <w:b w:val="0"/>
          <w:i w:val="0"/>
          <w:strike w:val="0"/>
        </w:rPr>
        <w:t xml:space="preserve"> just to sort a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With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 (Easy Sorting)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WithCollections {</w:t>
        <w:br/>
        <w:t xml:space="preserve">    public static void main(String[] args) {</w:t>
        <w:br/>
        <w:t xml:space="preserve">        List&lt;Integer&gt; numbers = new ArrayList&lt;&gt;(Arrays.asList(5, 2, 8, 1));</w:t>
        <w:br/>
        <w:br/>
        <w:t xml:space="preserve">        // Using Collections.sort()</w:t>
        <w:br/>
        <w:t xml:space="preserve">        Collections.sort(numbers);</w:t>
        <w:br/>
        <w:br/>
        <w:t xml:space="preserve">        System.out.println("Sorted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List: [1, 2, 5, 8]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Just </w:t>
      </w:r>
      <w:r>
        <w:rPr>
          <w:rStyle w:val="DefaultParagraphFont"/>
          <w:b/>
          <w:i w:val="0"/>
          <w:strike w:val="0"/>
        </w:rPr>
        <w:t>one line of code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InlineCode"/>
          <w:b w:val="0"/>
          <w:i w:val="0"/>
          <w:strike w:val="0"/>
        </w:rPr>
        <w:t>Collections.sort()</w:t>
      </w:r>
      <w:r>
        <w:rPr>
          <w:rStyle w:val="DefaultParagraphFont"/>
          <w:b w:val="0"/>
          <w:i w:val="0"/>
          <w:strike w:val="0"/>
        </w:rPr>
        <w:t>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List of Important Methods in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578"/>
        <w:gridCol w:w="504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Description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Sorts a list in natural order.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Collections.sort(List&lt;T&gt;, Comparator&lt;T&gt;)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Sorts a list using a custom comparator.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Collections.binarySearch(List&lt;T&gt;,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Searches for an element in a sorted list using binary search.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Collections.unmodifiableList(List&lt;T&gt;)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Creates an </w:t>
            </w:r>
            <w:r>
              <w:rPr>
                <w:rStyle w:val="DefaultParagraphFont"/>
                <w:b/>
                <w:i w:val="0"/>
                <w:strike w:val="0"/>
              </w:rPr>
              <w:t>immutable list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Collections.synchronizedList(List&lt;T&gt;)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Makes a list </w:t>
            </w:r>
            <w:r>
              <w:rPr>
                <w:rStyle w:val="DefaultParagraphFont"/>
                <w:b/>
                <w:i w:val="0"/>
                <w:strike w:val="0"/>
              </w:rPr>
              <w:t>thread-safe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Collections.reverse(List&lt;T&gt;)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Reverses the order of elements in a 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Collections.shuffle(List&lt;T&gt;)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Randomizes the order of elements.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Collections.fill(List&lt;T&gt;,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all elements in a list with a specified value.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Collections.copy(List&lt;T&gt;, 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Copies elements from one list to another.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Collections.min(Collection&lt;T&gt;)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Finds the smallest element.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Collections.max(Collection&lt;T&gt;)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Finds the largest element.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3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First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 this section, we'll </w:t>
      </w:r>
      <w:r>
        <w:rPr>
          <w:rStyle w:val="DefaultParagraphFont"/>
          <w:b/>
          <w:i w:val="0"/>
          <w:strike w:val="0"/>
        </w:rPr>
        <w:t>deeply understand</w:t>
      </w:r>
      <w:r>
        <w:rPr>
          <w:rStyle w:val="DefaultParagraphFont"/>
          <w:b w:val="0"/>
          <w:i w:val="0"/>
          <w:strike w:val="0"/>
        </w:rPr>
        <w:t xml:space="preserve"> the first three methods of the </w:t>
      </w:r>
      <w:r>
        <w:rPr>
          <w:rStyle w:val="InlineCode"/>
          <w:b w:val="0"/>
          <w:i w:val="0"/>
          <w:strike w:val="0"/>
        </w:rPr>
        <w:t>Collections</w:t>
      </w:r>
      <w:r>
        <w:rPr>
          <w:rStyle w:val="DefaultParagraphFont"/>
          <w:b w:val="0"/>
          <w:i w:val="0"/>
          <w:strike w:val="0"/>
        </w:rPr>
        <w:t xml:space="preserve"> utility class:</w:t>
        <w:br/>
        <w:t xml:space="preserve">✅ </w:t>
      </w:r>
      <w:r>
        <w:rPr>
          <w:rStyle w:val="InlineCode"/>
          <w:b w:val="0"/>
          <w:i w:val="0"/>
          <w:strike w:val="0"/>
        </w:rPr>
        <w:t>Collections.sort(List&lt;T&gt;)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Collections.sort(List&lt;T&gt;, Comparator&lt;T&gt;)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Collections.binarySearch(List&lt;T&gt;, key)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We'll cover: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3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Collections.sort(List&lt;T&gt;)</w:t>
      </w:r>
      <w:r>
        <w:rPr>
          <w:rStyle w:val="DefaultParagraphFont"/>
          <w:b/>
          <w:i w:val="0"/>
          <w:strike w:val="0"/>
        </w:rPr>
        <w:t xml:space="preserve"> (Natural Sorting)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method </w:t>
      </w:r>
      <w:r>
        <w:rPr>
          <w:rStyle w:val="DefaultParagraphFont"/>
          <w:b/>
          <w:i w:val="0"/>
          <w:strike w:val="0"/>
        </w:rPr>
        <w:t>sorts a List</w:t>
      </w:r>
      <w:r>
        <w:rPr>
          <w:rStyle w:val="DefaultParagraphFont"/>
          <w:b w:val="0"/>
          <w:i w:val="0"/>
          <w:strike w:val="0"/>
        </w:rPr>
        <w:t xml:space="preserve"> in </w:t>
      </w:r>
      <w:r>
        <w:rPr>
          <w:rStyle w:val="DefaultParagraphFont"/>
          <w:b/>
          <w:i w:val="0"/>
          <w:strike w:val="0"/>
        </w:rPr>
        <w:t>ascending order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natural ordering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works with elements that implement the </w:t>
      </w:r>
      <w:r>
        <w:rPr>
          <w:rStyle w:val="InlineCode"/>
          <w:b/>
          <w:i w:val="0"/>
          <w:strike w:val="0"/>
        </w:rPr>
        <w:t>Comparable</w:t>
      </w:r>
      <w:r>
        <w:rPr>
          <w:rStyle w:val="DefaultParagraphFont"/>
          <w:b/>
          <w:i w:val="0"/>
          <w:strike w:val="0"/>
        </w:rPr>
        <w:t xml:space="preserve"> interface</w:t>
      </w:r>
      <w:r>
        <w:rPr>
          <w:rStyle w:val="DefaultParagraphFont"/>
          <w:b w:val="0"/>
          <w:i w:val="0"/>
          <w:strike w:val="0"/>
        </w:rPr>
        <w:t xml:space="preserve"> (like </w:t>
      </w:r>
      <w:r>
        <w:rPr>
          <w:rStyle w:val="InlineCode"/>
          <w:b w:val="0"/>
          <w:i w:val="0"/>
          <w:strike w:val="0"/>
        </w:rPr>
        <w:t>Integer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String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Double</w:t>
      </w:r>
      <w:r>
        <w:rPr>
          <w:rStyle w:val="DefaultParagraphFont"/>
          <w:b w:val="0"/>
          <w:i w:val="0"/>
          <w:strike w:val="0"/>
        </w:rPr>
        <w:t>, etc.).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Sorting is done using </w:t>
      </w:r>
      <w:r>
        <w:rPr>
          <w:rStyle w:val="DefaultParagraphFont"/>
          <w:b/>
          <w:i w:val="0"/>
          <w:strike w:val="0"/>
        </w:rPr>
        <w:t>Timsort</w:t>
      </w:r>
      <w:r>
        <w:rPr>
          <w:rStyle w:val="DefaultParagraphFont"/>
          <w:b w:val="0"/>
          <w:i w:val="0"/>
          <w:strike w:val="0"/>
        </w:rPr>
        <w:t xml:space="preserve">, which is a combination of </w:t>
      </w:r>
      <w:r>
        <w:rPr>
          <w:rStyle w:val="DefaultParagraphFont"/>
          <w:b/>
          <w:i w:val="0"/>
          <w:strike w:val="0"/>
        </w:rPr>
        <w:t>Merge Sort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Insertion Sort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Collections.sort(List&lt;T&gt; list);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method </w:t>
      </w:r>
      <w:r>
        <w:rPr>
          <w:rStyle w:val="DefaultParagraphFont"/>
          <w:b/>
          <w:i w:val="0"/>
          <w:strike w:val="0"/>
        </w:rPr>
        <w:t>modifies the original list</w:t>
      </w:r>
      <w:r>
        <w:rPr>
          <w:rStyle w:val="DefaultParagraphFont"/>
          <w:b w:val="0"/>
          <w:i w:val="0"/>
          <w:strike w:val="0"/>
        </w:rPr>
        <w:t xml:space="preserve"> by sorting it.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Checks if the list implements </w:t>
      </w:r>
      <w:r>
        <w:rPr>
          <w:rStyle w:val="InlineCode"/>
          <w:b/>
          <w:i w:val="0"/>
          <w:strike w:val="0"/>
        </w:rPr>
        <w:t>RandomAccess</w:t>
      </w:r>
      <w:r>
        <w:rPr>
          <w:rStyle w:val="DefaultParagraphFont"/>
          <w:b w:val="0"/>
          <w:i w:val="0"/>
          <w:strike w:val="0"/>
        </w:rPr>
        <w:t xml:space="preserve"> (i.e., if it’s an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</w:t>
      </w:r>
      <w:r>
        <w:rPr>
          <w:rStyle w:val="InlineCode"/>
          <w:b w:val="0"/>
          <w:i w:val="0"/>
          <w:strike w:val="0"/>
        </w:rPr>
        <w:t>true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DefaultParagraphFont"/>
          <w:b/>
          <w:i w:val="0"/>
          <w:strike w:val="0"/>
        </w:rPr>
        <w:t>Dual-Pivot QuickSort</w:t>
      </w:r>
      <w:r>
        <w:rPr>
          <w:rStyle w:val="DefaultParagraphFont"/>
          <w:b w:val="0"/>
          <w:i w:val="0"/>
          <w:strike w:val="0"/>
        </w:rPr>
        <w:t xml:space="preserve"> (fastest for arrays).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</w:t>
      </w:r>
      <w:r>
        <w:rPr>
          <w:rStyle w:val="InlineCode"/>
          <w:b w:val="0"/>
          <w:i w:val="0"/>
          <w:strike w:val="0"/>
        </w:rPr>
        <w:t>false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DefaultParagraphFont"/>
          <w:b/>
          <w:i w:val="0"/>
          <w:strike w:val="0"/>
        </w:rPr>
        <w:t>Merge Sort</w:t>
      </w:r>
      <w:r>
        <w:rPr>
          <w:rStyle w:val="DefaultParagraphFont"/>
          <w:b w:val="0"/>
          <w:i w:val="0"/>
          <w:strike w:val="0"/>
        </w:rPr>
        <w:t xml:space="preserve"> (better for linked lists).</w:t>
      </w:r>
    </w:p>
    <w:p>
      <w:pPr>
        <w:numPr>
          <w:ilvl w:val="0"/>
          <w:numId w:val="1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Calls </w:t>
      </w:r>
      <w:r>
        <w:rPr>
          <w:rStyle w:val="InlineCode"/>
          <w:b/>
          <w:i w:val="0"/>
          <w:strike w:val="0"/>
        </w:rPr>
        <w:t>TimSort.sort()</w:t>
      </w:r>
      <w:r>
        <w:rPr>
          <w:rStyle w:val="DefaultParagraphFont"/>
          <w:b/>
          <w:i w:val="0"/>
          <w:strike w:val="0"/>
        </w:rPr>
        <w:t xml:space="preserve"> method</w:t>
      </w:r>
      <w:r>
        <w:rPr>
          <w:rStyle w:val="DefaultParagraphFont"/>
          <w:b w:val="0"/>
          <w:i w:val="0"/>
          <w:strike w:val="0"/>
        </w:rPr>
        <w:t xml:space="preserve"> for sorting the list.</w:t>
      </w:r>
    </w:p>
    <w:p>
      <w:pPr>
        <w:numPr>
          <w:ilvl w:val="0"/>
          <w:numId w:val="1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Rearranges elements in ascending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Sorting a List of Numbers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SortExample {</w:t>
        <w:br/>
        <w:t xml:space="preserve">    public static void main(String[] args) {</w:t>
        <w:br/>
        <w:t xml:space="preserve">        List&lt;Integer&gt; numbers = new ArrayList&lt;&gt;(Arrays.asList(9, 3, 7, 1, 5));</w:t>
        <w:br/>
        <w:br/>
        <w:t xml:space="preserve">        // Sorting in ascending order</w:t>
        <w:br/>
        <w:t xml:space="preserve">        Collections.sort(numbers);</w:t>
        <w:br/>
        <w:br/>
        <w:t xml:space="preserve">        System.out.println("Sorted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List: [1, 3, 5, 7, 9]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Sorting a List of Strings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StringSortExample {</w:t>
        <w:br/>
        <w:t xml:space="preserve">    public static void main(String[] args) {</w:t>
        <w:br/>
        <w:t xml:space="preserve">        List&lt;String&gt; names = new ArrayList&lt;&gt;(Arrays.asList("John", "Alice", "Bob"));</w:t>
        <w:br/>
        <w:br/>
        <w:t xml:space="preserve">        // Sorting alphabetically</w:t>
        <w:br/>
        <w:t xml:space="preserve">        Collections.sort(names);</w:t>
        <w:br/>
        <w:br/>
        <w:t xml:space="preserve">        System.out.println("Sorted Names: " + names);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Names: [Alice, Bob, John]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Time Complexity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Worst Case: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O(n log 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Case (Already Sorted):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Average Case: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O(n log 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Fast and efficient</w:t>
      </w:r>
      <w:r>
        <w:rPr>
          <w:rStyle w:val="DefaultParagraphFont"/>
          <w:b w:val="0"/>
          <w:i w:val="0"/>
          <w:strike w:val="0"/>
        </w:rPr>
        <w:t xml:space="preserve"> for large datasets.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Collections.sort(List&lt;T&gt;, Comparator&lt;T&gt;)</w:t>
      </w:r>
      <w:r>
        <w:rPr>
          <w:rStyle w:val="DefaultParagraphFont"/>
          <w:b/>
          <w:i w:val="0"/>
          <w:strike w:val="0"/>
        </w:rPr>
        <w:t xml:space="preserve"> (Custom Sorting)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method </w:t>
      </w:r>
      <w:r>
        <w:rPr>
          <w:rStyle w:val="DefaultParagraphFont"/>
          <w:b/>
          <w:i w:val="0"/>
          <w:strike w:val="0"/>
        </w:rPr>
        <w:t>sorts a list</w:t>
      </w:r>
      <w:r>
        <w:rPr>
          <w:rStyle w:val="DefaultParagraphFont"/>
          <w:b w:val="0"/>
          <w:i w:val="0"/>
          <w:strike w:val="0"/>
        </w:rPr>
        <w:t xml:space="preserve"> using a </w:t>
      </w:r>
      <w:r>
        <w:rPr>
          <w:rStyle w:val="DefaultParagraphFont"/>
          <w:b/>
          <w:i w:val="0"/>
          <w:strike w:val="0"/>
        </w:rPr>
        <w:t>custom sorting logic</w:t>
      </w:r>
      <w:r>
        <w:rPr>
          <w:rStyle w:val="DefaultParagraphFont"/>
          <w:b w:val="0"/>
          <w:i w:val="0"/>
          <w:strike w:val="0"/>
        </w:rPr>
        <w:t xml:space="preserve"> defined by a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when elements </w:t>
      </w:r>
      <w:r>
        <w:rPr>
          <w:rStyle w:val="DefaultParagraphFont"/>
          <w:b/>
          <w:i w:val="0"/>
          <w:strike w:val="0"/>
        </w:rPr>
        <w:t>do not have natural ordering</w:t>
      </w:r>
      <w:r>
        <w:rPr>
          <w:rStyle w:val="DefaultParagraphFont"/>
          <w:b w:val="0"/>
          <w:i w:val="0"/>
          <w:strike w:val="0"/>
        </w:rPr>
        <w:t xml:space="preserve"> (e.g., sorting objects, sorting in descending order).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Collections.sort(List&lt;T&gt; list, Comparator&lt;T&gt; comparator);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comparator</w:t>
      </w:r>
      <w:r>
        <w:rPr>
          <w:rStyle w:val="DefaultParagraphFont"/>
          <w:b w:val="0"/>
          <w:i w:val="0"/>
          <w:strike w:val="0"/>
        </w:rPr>
        <w:t xml:space="preserve"> defines </w:t>
      </w:r>
      <w:r>
        <w:rPr>
          <w:rStyle w:val="DefaultParagraphFont"/>
          <w:b/>
          <w:i w:val="0"/>
          <w:strike w:val="0"/>
        </w:rPr>
        <w:t>how elements should be sorted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Sorting in Descending Order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DescendingSort {</w:t>
        <w:br/>
        <w:t xml:space="preserve">    public static void main(String[] args) {</w:t>
        <w:br/>
        <w:t xml:space="preserve">        List&lt;Integer&gt; numbers = new ArrayList&lt;&gt;(Arrays.asList(9, 3, 7, 1, 5));</w:t>
        <w:br/>
        <w:br/>
        <w:t xml:space="preserve">        // Sorting in descending order</w:t>
        <w:br/>
        <w:t xml:space="preserve">        Collections.sort(numbers, (a, b) -&gt; b - a);</w:t>
        <w:br/>
        <w:br/>
        <w:t xml:space="preserve">        System.out.println("Sorted Descending: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Descending: [9, 7, 5, 3, 1]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Sorting a List of Objects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Person {</w:t>
        <w:br/>
        <w:t xml:space="preserve">    String name;</w:t>
        <w:br/>
        <w:t xml:space="preserve">    int age;</w:t>
        <w:br/>
        <w:br/>
        <w:t xml:space="preserve">    Person(String name, int age) {</w:t>
        <w:br/>
        <w:t xml:space="preserve">        this.name = name;</w:t>
        <w:br/>
        <w:t xml:space="preserve">        this.age = age;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name + " (" + age + ")";</w:t>
        <w:br/>
        <w:t xml:space="preserve">    }</w:t>
        <w:br/>
        <w:t>}</w:t>
        <w:br/>
        <w:br/>
        <w:t>class AgeComparator implements Comparator&lt;Person&gt; {</w:t>
        <w:br/>
        <w:t xml:space="preserve">    public int compare(Person p1, Person p2) {</w:t>
        <w:br/>
        <w:t xml:space="preserve">        return p1.age - p2.age; // Sort by age (ascending)</w:t>
        <w:br/>
        <w:t xml:space="preserve">    }</w:t>
        <w:br/>
        <w:t>}</w:t>
        <w:br/>
        <w:br/>
        <w:t>class ObjectSortingExample {</w:t>
        <w:br/>
        <w:t xml:space="preserve">    public static void main(String[] args) {</w:t>
        <w:br/>
        <w:t xml:space="preserve">        List&lt;Person&gt; people = new ArrayList&lt;&gt;(Arrays.asList(</w:t>
        <w:br/>
        <w:t xml:space="preserve">            new Person("Alice", 25),</w:t>
        <w:br/>
        <w:t xml:space="preserve">            new Person("Bob", 22),</w:t>
        <w:br/>
        <w:t xml:space="preserve">            new Person("Charlie", 28)</w:t>
        <w:br/>
        <w:t xml:space="preserve">        ));</w:t>
        <w:br/>
        <w:br/>
        <w:t xml:space="preserve">        // Sorting by age</w:t>
        <w:br/>
        <w:t xml:space="preserve">        Collections.sort(people, new AgeComparator());</w:t>
        <w:br/>
        <w:br/>
        <w:t xml:space="preserve">        System.out.println("Sorted by Age: " + people);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Sorted by Age: [Bob (22), Alice (25), Charlie (28)]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Time Complexity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Same as </w:t>
      </w:r>
      <w:r>
        <w:rPr>
          <w:rStyle w:val="InlineCode"/>
          <w:b w:val="0"/>
          <w:i w:val="0"/>
          <w:strike w:val="0"/>
        </w:rPr>
        <w:t>Collections.sort(List&lt;T&gt;)</w:t>
      </w:r>
      <w:r>
        <w:rPr>
          <w:rStyle w:val="DefaultParagraphFont"/>
          <w:b w:val="0"/>
          <w:i w:val="0"/>
          <w:strike w:val="0"/>
        </w:rPr>
        <w:t xml:space="preserve">, i.e., </w:t>
      </w:r>
      <w:r>
        <w:rPr>
          <w:rStyle w:val="InlineCode"/>
          <w:b w:val="0"/>
          <w:i w:val="0"/>
          <w:strike w:val="0"/>
        </w:rPr>
        <w:t>O(n log n)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More flexible</w:t>
      </w:r>
      <w:r>
        <w:rPr>
          <w:rStyle w:val="DefaultParagraphFont"/>
          <w:b w:val="0"/>
          <w:i w:val="0"/>
          <w:strike w:val="0"/>
        </w:rPr>
        <w:t xml:space="preserve">, as it allows </w:t>
      </w:r>
      <w:r>
        <w:rPr>
          <w:rStyle w:val="DefaultParagraphFont"/>
          <w:b/>
          <w:i w:val="0"/>
          <w:strike w:val="0"/>
        </w:rPr>
        <w:t>custom sorting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Collections.binarySearch(List&lt;T&gt;, key)</w:t>
      </w:r>
      <w:r>
        <w:rPr>
          <w:rStyle w:val="DefaultParagraphFont"/>
          <w:b/>
          <w:i w:val="0"/>
          <w:strike w:val="0"/>
        </w:rPr>
        <w:t xml:space="preserve"> (Efficient Searching)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Searches for an element in a sorted list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DefaultParagraphFont"/>
          <w:b/>
          <w:i w:val="0"/>
          <w:strike w:val="0"/>
        </w:rPr>
        <w:t>Binary Search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</w:t>
      </w:r>
      <w:r>
        <w:rPr>
          <w:rStyle w:val="DefaultParagraphFont"/>
          <w:b/>
          <w:i w:val="0"/>
          <w:strike w:val="0"/>
        </w:rPr>
        <w:t>faster than linear search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 xml:space="preserve"> instead of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list </w:t>
      </w:r>
      <w:r>
        <w:rPr>
          <w:rStyle w:val="DefaultParagraphFont"/>
          <w:b/>
          <w:i w:val="0"/>
          <w:strike w:val="0"/>
        </w:rPr>
        <w:t>must be sorted</w:t>
      </w:r>
      <w:r>
        <w:rPr>
          <w:rStyle w:val="DefaultParagraphFont"/>
          <w:b w:val="0"/>
          <w:i w:val="0"/>
          <w:strike w:val="0"/>
        </w:rPr>
        <w:t xml:space="preserve"> before using </w:t>
      </w:r>
      <w:r>
        <w:rPr>
          <w:rStyle w:val="InlineCode"/>
          <w:b w:val="0"/>
          <w:i w:val="0"/>
          <w:strike w:val="0"/>
        </w:rPr>
        <w:t>binarySearch()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 index = Collections.binarySearch(List&lt;T&gt; list, T key);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the </w:t>
      </w:r>
      <w:r>
        <w:rPr>
          <w:rStyle w:val="DefaultParagraphFont"/>
          <w:b/>
          <w:i w:val="0"/>
          <w:strike w:val="0"/>
        </w:rPr>
        <w:t>index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key</w:t>
      </w:r>
      <w:r>
        <w:rPr>
          <w:rStyle w:val="DefaultParagraphFont"/>
          <w:b w:val="0"/>
          <w:i w:val="0"/>
          <w:strike w:val="0"/>
        </w:rPr>
        <w:t xml:space="preserve"> if found.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</w:t>
      </w:r>
      <w:r>
        <w:rPr>
          <w:rStyle w:val="DefaultParagraphFont"/>
          <w:b/>
          <w:i w:val="0"/>
          <w:strike w:val="0"/>
        </w:rPr>
        <w:t>negative index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-(insertion point) - 1</w:t>
      </w:r>
      <w:r>
        <w:rPr>
          <w:rStyle w:val="DefaultParagraphFont"/>
          <w:b w:val="0"/>
          <w:i w:val="0"/>
          <w:strike w:val="0"/>
        </w:rPr>
        <w:t xml:space="preserve">) if </w:t>
      </w:r>
      <w:r>
        <w:rPr>
          <w:rStyle w:val="DefaultParagraphFont"/>
          <w:b/>
          <w:i w:val="0"/>
          <w:strike w:val="0"/>
        </w:rPr>
        <w:t>not found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4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Searching in a Sorted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BinarySearchExample {</w:t>
        <w:br/>
        <w:t xml:space="preserve">    public static void main(String[] args) {</w:t>
        <w:br/>
        <w:t xml:space="preserve">        List&lt;Integer&gt; numbers = new ArrayList&lt;&gt;(Arrays.asList(1, 3, 5, 7, 9));</w:t>
        <w:br/>
        <w:br/>
        <w:t xml:space="preserve">        int index = Collections.binarySearch(numbers, 5);</w:t>
        <w:br/>
        <w:t xml:space="preserve">        System.out.println("Index of 5: " + index);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Index of 5: 2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 w:val="0"/>
          <w:i w:val="0"/>
          <w:strike w:val="0"/>
        </w:rPr>
        <w:t>5</w:t>
      </w:r>
      <w:r>
        <w:rPr>
          <w:rStyle w:val="DefaultParagraphFont"/>
          <w:b w:val="0"/>
          <w:i w:val="0"/>
          <w:strike w:val="0"/>
        </w:rPr>
        <w:t xml:space="preserve"> is found at </w:t>
      </w:r>
      <w:r>
        <w:rPr>
          <w:rStyle w:val="DefaultParagraphFont"/>
          <w:b/>
          <w:i w:val="0"/>
          <w:strike w:val="0"/>
        </w:rPr>
        <w:t>index 2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Searching for an Element Not in the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BinarySearchNotFound {</w:t>
        <w:br/>
        <w:t xml:space="preserve">    public static void main(String[] args) {</w:t>
        <w:br/>
        <w:t xml:space="preserve">        List&lt;Integer&gt; numbers = new ArrayList&lt;&gt;(Arrays.asList(1, 3, 5, 7, 9));</w:t>
        <w:br/>
        <w:br/>
        <w:t xml:space="preserve">        int index = Collections.binarySearch(numbers, 6);</w:t>
        <w:br/>
        <w:t xml:space="preserve">        System.out.println("Index of 6: " + index);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Index of 6: -4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Explanation: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6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not in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-(insertion point) - 1</w:t>
      </w:r>
      <w:r>
        <w:rPr>
          <w:rStyle w:val="DefaultParagraphFont"/>
          <w:b w:val="0"/>
          <w:i w:val="0"/>
          <w:strike w:val="0"/>
        </w:rPr>
        <w:t xml:space="preserve"> = </w:t>
      </w:r>
      <w:r>
        <w:rPr>
          <w:rStyle w:val="InlineCode"/>
          <w:b w:val="0"/>
          <w:i w:val="0"/>
          <w:strike w:val="0"/>
        </w:rPr>
        <w:t>-(3) - 1 = -4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insertion point is </w:t>
      </w:r>
      <w:r>
        <w:rPr>
          <w:rStyle w:val="InlineCode"/>
          <w:b w:val="0"/>
          <w:i w:val="0"/>
          <w:strike w:val="0"/>
        </w:rPr>
        <w:t>index 3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Time Complexity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Case: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(if the element is at the middle).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Worst/Average Case: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>Faster</w:t>
      </w:r>
      <w:r>
        <w:rPr>
          <w:rStyle w:val="DefaultParagraphFont"/>
          <w:b w:val="0"/>
          <w:i w:val="0"/>
          <w:strike w:val="0"/>
        </w:rPr>
        <w:t xml:space="preserve"> than a simple linear search.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521"/>
        <w:gridCol w:w="3449"/>
        <w:gridCol w:w="16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Sorts a list in natural order (ascending).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 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Collections.sort(List&lt;T&gt;, Comparator&lt;T&gt;)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Sorts a list using custom order.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 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Collections.binarySearch(List&lt;T&gt;, 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Searches for an element in a sorted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5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Next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Collections.unmodifiableList(List&lt;T&gt;)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Collections.synchronizedList(List&lt;T&gt;)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Collections.reverse(List&lt;T&gt;)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We'll cover: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Collections.unmodifiableList(List&lt;T&gt;)</w:t>
      </w:r>
      <w:r>
        <w:rPr>
          <w:rStyle w:val="DefaultParagraphFont"/>
          <w:b/>
          <w:i w:val="0"/>
          <w:strike w:val="0"/>
        </w:rPr>
        <w:t xml:space="preserve"> (Immutable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Creates a </w:t>
      </w:r>
      <w:r>
        <w:rPr>
          <w:rStyle w:val="DefaultParagraphFont"/>
          <w:b/>
          <w:i w:val="0"/>
          <w:strike w:val="0"/>
        </w:rPr>
        <w:t>read-only (immutable) version</w:t>
      </w:r>
      <w:r>
        <w:rPr>
          <w:rStyle w:val="DefaultParagraphFont"/>
          <w:b w:val="0"/>
          <w:i w:val="0"/>
          <w:strike w:val="0"/>
        </w:rPr>
        <w:t xml:space="preserve"> of a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Any attempt to modify the list (add, remove, update) </w:t>
      </w:r>
      <w:r>
        <w:rPr>
          <w:rStyle w:val="DefaultParagraphFont"/>
          <w:b/>
          <w:i w:val="0"/>
          <w:strike w:val="0"/>
        </w:rPr>
        <w:t>throws an exception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when you </w:t>
      </w:r>
      <w:r>
        <w:rPr>
          <w:rStyle w:val="DefaultParagraphFont"/>
          <w:b/>
          <w:i w:val="0"/>
          <w:strike w:val="0"/>
        </w:rPr>
        <w:t>want to protect a list</w:t>
      </w:r>
      <w:r>
        <w:rPr>
          <w:rStyle w:val="DefaultParagraphFont"/>
          <w:b w:val="0"/>
          <w:i w:val="0"/>
          <w:strike w:val="0"/>
        </w:rPr>
        <w:t xml:space="preserve"> from accidental modification.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List&lt;T&gt; immutableList = Collections.unmodifiableList(List&lt;T&gt; list);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an unmodifiable view</w:t>
      </w:r>
      <w:r>
        <w:rPr>
          <w:rStyle w:val="DefaultParagraphFont"/>
          <w:b w:val="0"/>
          <w:i w:val="0"/>
          <w:strike w:val="0"/>
        </w:rPr>
        <w:t xml:space="preserve"> of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Wraps the original list</w:t>
      </w:r>
      <w:r>
        <w:rPr>
          <w:rStyle w:val="DefaultParagraphFont"/>
          <w:b w:val="0"/>
          <w:i w:val="0"/>
          <w:strike w:val="0"/>
        </w:rPr>
        <w:t xml:space="preserve"> inside an unmodifiable wrapper.</w:t>
      </w:r>
    </w:p>
    <w:p>
      <w:pPr>
        <w:numPr>
          <w:ilvl w:val="0"/>
          <w:numId w:val="1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Allows only read operations</w:t>
      </w:r>
      <w:r>
        <w:rPr>
          <w:rStyle w:val="DefaultParagraphFont"/>
          <w:b w:val="0"/>
          <w:i w:val="0"/>
          <w:strike w:val="0"/>
        </w:rPr>
        <w:t xml:space="preserve"> (like </w:t>
      </w:r>
      <w:r>
        <w:rPr>
          <w:rStyle w:val="InlineCode"/>
          <w:b w:val="0"/>
          <w:i w:val="0"/>
          <w:strike w:val="0"/>
        </w:rPr>
        <w:t>get()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contains()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Throws </w:t>
      </w:r>
      <w:r>
        <w:rPr>
          <w:rStyle w:val="InlineCode"/>
          <w:b/>
          <w:i w:val="0"/>
          <w:strike w:val="0"/>
        </w:rPr>
        <w:t>UnsupportedOperationException</w:t>
      </w:r>
      <w:r>
        <w:rPr>
          <w:rStyle w:val="DefaultParagraphFont"/>
          <w:b w:val="0"/>
          <w:i w:val="0"/>
          <w:strike w:val="0"/>
        </w:rPr>
        <w:t xml:space="preserve"> for any modification.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Creating an Unmodifiable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UnmodifiableListExample {</w:t>
        <w:br/>
        <w:t xml:space="preserve">    public static void main(String[] args) {</w:t>
        <w:br/>
        <w:t xml:space="preserve">        List&lt;String&gt; names = new ArrayList&lt;&gt;(Arrays.asList("Alice", "Bob", "Charlie"));</w:t>
        <w:br/>
        <w:br/>
        <w:t xml:space="preserve">        // Creating an unmodifiable list</w:t>
        <w:br/>
        <w:t xml:space="preserve">        List&lt;String&gt; immutableNames = Collections.unmodifiableList(names);</w:t>
        <w:br/>
        <w:br/>
        <w:t xml:space="preserve">        System.out.println("Immutable List: " + immutableNames);</w:t>
        <w:br/>
        <w:br/>
        <w:t xml:space="preserve">        // Trying to modify the list (will throw an exception)</w:t>
        <w:br/>
        <w:t xml:space="preserve">        immutableNames.add("David");  // Throws UnsupportedOperationException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Exception in thread "main" java.lang.UnsupportedOperationException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✔️ The program crashes when trying to modify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Used in APIs</w:t>
      </w:r>
      <w:r>
        <w:rPr>
          <w:rStyle w:val="DefaultParagraphFont"/>
          <w:b w:val="0"/>
          <w:i w:val="0"/>
          <w:strike w:val="0"/>
        </w:rPr>
        <w:t xml:space="preserve"> to return </w:t>
      </w:r>
      <w:r>
        <w:rPr>
          <w:rStyle w:val="DefaultParagraphFont"/>
          <w:b/>
          <w:i w:val="0"/>
          <w:strike w:val="0"/>
        </w:rPr>
        <w:t>safe lists</w:t>
      </w:r>
      <w:r>
        <w:rPr>
          <w:rStyle w:val="DefaultParagraphFont"/>
          <w:b w:val="0"/>
          <w:i w:val="0"/>
          <w:strike w:val="0"/>
        </w:rPr>
        <w:t xml:space="preserve"> that clients cannot modify.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Example: </w:t>
      </w:r>
      <w:r>
        <w:rPr>
          <w:rStyle w:val="InlineCode"/>
          <w:b w:val="0"/>
          <w:i w:val="0"/>
          <w:strike w:val="0"/>
        </w:rPr>
        <w:t>List.of()</w:t>
      </w:r>
      <w:r>
        <w:rPr>
          <w:rStyle w:val="DefaultParagraphFont"/>
          <w:b w:val="0"/>
          <w:i w:val="0"/>
          <w:strike w:val="0"/>
        </w:rPr>
        <w:t xml:space="preserve"> in Java 9+ creates immutable lists directly.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Collections.synchronizedList(List&lt;T&gt;)</w:t>
      </w:r>
      <w:r>
        <w:rPr>
          <w:rStyle w:val="DefaultParagraphFont"/>
          <w:b/>
          <w:i w:val="0"/>
          <w:strike w:val="0"/>
        </w:rPr>
        <w:t xml:space="preserve"> (Thread-Safe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Converts a </w:t>
      </w:r>
      <w:r>
        <w:rPr>
          <w:rStyle w:val="DefaultParagraphFont"/>
          <w:b/>
          <w:i w:val="0"/>
          <w:strike w:val="0"/>
        </w:rPr>
        <w:t>normal list</w:t>
      </w:r>
      <w:r>
        <w:rPr>
          <w:rStyle w:val="DefaultParagraphFont"/>
          <w:b w:val="0"/>
          <w:i w:val="0"/>
          <w:strike w:val="0"/>
        </w:rPr>
        <w:t xml:space="preserve"> into a </w:t>
      </w:r>
      <w:r>
        <w:rPr>
          <w:rStyle w:val="DefaultParagraphFont"/>
          <w:b/>
          <w:i w:val="0"/>
          <w:strike w:val="0"/>
        </w:rPr>
        <w:t>thread-safe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Allows </w:t>
      </w:r>
      <w:r>
        <w:rPr>
          <w:rStyle w:val="DefaultParagraphFont"/>
          <w:b/>
          <w:i w:val="0"/>
          <w:strike w:val="0"/>
        </w:rPr>
        <w:t>multiple threads</w:t>
      </w:r>
      <w:r>
        <w:rPr>
          <w:rStyle w:val="DefaultParagraphFont"/>
          <w:b w:val="0"/>
          <w:i w:val="0"/>
          <w:strike w:val="0"/>
        </w:rPr>
        <w:t xml:space="preserve"> to access the list </w:t>
      </w:r>
      <w:r>
        <w:rPr>
          <w:rStyle w:val="DefaultParagraphFont"/>
          <w:b/>
          <w:i w:val="0"/>
          <w:strike w:val="0"/>
        </w:rPr>
        <w:t>without conflicts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Synchronizes all methods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remove()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get()</w:t>
      </w:r>
      <w:r>
        <w:rPr>
          <w:rStyle w:val="DefaultParagraphFont"/>
          <w:b w:val="0"/>
          <w:i w:val="0"/>
          <w:strike w:val="0"/>
        </w:rPr>
        <w:t>, etc.).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List&lt;T&gt; syncList = Collections.synchronizedList(List&lt;T&gt; list);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a synchronized version</w:t>
      </w:r>
      <w:r>
        <w:rPr>
          <w:rStyle w:val="DefaultParagraphFont"/>
          <w:b w:val="0"/>
          <w:i w:val="0"/>
          <w:strike w:val="0"/>
        </w:rPr>
        <w:t xml:space="preserve"> of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5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Wraps the list inside a synchronized wrapper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Every method is synchronized</w:t>
      </w:r>
      <w:r>
        <w:rPr>
          <w:rStyle w:val="DefaultParagraphFont"/>
          <w:b w:val="0"/>
          <w:i w:val="0"/>
          <w:strike w:val="0"/>
        </w:rPr>
        <w:t xml:space="preserve"> (ensures only one thread modifies at a time).</w:t>
      </w:r>
    </w:p>
    <w:p>
      <w:pPr>
        <w:numPr>
          <w:ilvl w:val="0"/>
          <w:numId w:val="1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Iterating still requires external synchronization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synchronized(syncList)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Making a List Thread-Safe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SynchronizedListExample {</w:t>
        <w:br/>
        <w:t xml:space="preserve">    public static void main(String[] args) {</w:t>
        <w:br/>
        <w:t xml:space="preserve">        List&lt;Integer&gt; numbers = new ArrayList&lt;&gt;(Arrays.asList(1, 2, 3));</w:t>
        <w:br/>
        <w:br/>
        <w:t xml:space="preserve">        // Creating a thread-safe list</w:t>
        <w:br/>
        <w:t xml:space="preserve">        List&lt;Integer&gt; syncNumbers = Collections.synchronizedList(numbers);</w:t>
        <w:br/>
        <w:br/>
        <w:t xml:space="preserve">        // Thread-safe modification</w:t>
        <w:br/>
        <w:t xml:space="preserve">        syncNumbers.add(4);</w:t>
        <w:br/>
        <w:t xml:space="preserve">        System.out.println("Synchronized List: " + syncNumbers);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This prevents concurrency issues</w:t>
      </w:r>
      <w:r>
        <w:rPr>
          <w:rStyle w:val="DefaultParagraphFont"/>
          <w:b w:val="0"/>
          <w:i w:val="0"/>
          <w:strike w:val="0"/>
        </w:rPr>
        <w:t xml:space="preserve"> in a multi-threaded environment.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Important: Synchronizing Iteration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Even though the list is synchronized, </w:t>
      </w:r>
      <w:r>
        <w:rPr>
          <w:rStyle w:val="DefaultParagraphFont"/>
          <w:b/>
          <w:i w:val="0"/>
          <w:strike w:val="0"/>
        </w:rPr>
        <w:t>iteration must be synchronized externally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synchronized(syncNumbers) {</w:t>
        <w:br/>
        <w:t xml:space="preserve">    for (Integer num : syncNumbers) {</w:t>
        <w:br/>
        <w:t xml:space="preserve">        System.out.println(num);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Without this, </w:t>
      </w:r>
      <w:r>
        <w:rPr>
          <w:rStyle w:val="DefaultParagraphFont"/>
          <w:b/>
          <w:i w:val="0"/>
          <w:strike w:val="0"/>
        </w:rPr>
        <w:t>ConcurrentModificationException</w:t>
      </w:r>
      <w:r>
        <w:rPr>
          <w:rStyle w:val="DefaultParagraphFont"/>
          <w:b w:val="0"/>
          <w:i w:val="0"/>
          <w:strike w:val="0"/>
        </w:rPr>
        <w:t xml:space="preserve"> may occur.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in </w:t>
      </w:r>
      <w:r>
        <w:rPr>
          <w:rStyle w:val="DefaultParagraphFont"/>
          <w:b/>
          <w:i w:val="0"/>
          <w:strike w:val="0"/>
        </w:rPr>
        <w:t>multi-threaded applications</w:t>
      </w:r>
      <w:r>
        <w:rPr>
          <w:rStyle w:val="DefaultParagraphFont"/>
          <w:b w:val="0"/>
          <w:i w:val="0"/>
          <w:strike w:val="0"/>
        </w:rPr>
        <w:t xml:space="preserve"> where lists are shared across threads.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Alternative: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 (better performance for concurrent reads).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Collections.reverse(List&lt;T&gt;)</w:t>
      </w:r>
      <w:r>
        <w:rPr>
          <w:rStyle w:val="DefaultParagraphFont"/>
          <w:b/>
          <w:i w:val="0"/>
          <w:strike w:val="0"/>
        </w:rPr>
        <w:t xml:space="preserve"> (Reverse Order)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Reverses the order</w:t>
      </w:r>
      <w:r>
        <w:rPr>
          <w:rStyle w:val="DefaultParagraphFont"/>
          <w:b w:val="0"/>
          <w:i w:val="0"/>
          <w:strike w:val="0"/>
        </w:rPr>
        <w:t xml:space="preserve"> of elements in a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Modifies the </w:t>
      </w:r>
      <w:r>
        <w:rPr>
          <w:rStyle w:val="DefaultParagraphFont"/>
          <w:b/>
          <w:i w:val="0"/>
          <w:strike w:val="0"/>
        </w:rPr>
        <w:t>original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Works on any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implementation (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>, etc.).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Collections.reverse(List&lt;T&gt; list);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Directly modifies</w:t>
      </w:r>
      <w:r>
        <w:rPr>
          <w:rStyle w:val="DefaultParagraphFont"/>
          <w:b w:val="0"/>
          <w:i w:val="0"/>
          <w:strike w:val="0"/>
        </w:rPr>
        <w:t xml:space="preserve"> the input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Swaps first and last elements</w:t>
      </w:r>
      <w:r>
        <w:rPr>
          <w:rStyle w:val="DefaultParagraphFont"/>
          <w:b w:val="0"/>
          <w:i w:val="0"/>
          <w:strike w:val="0"/>
        </w:rPr>
        <w:t>, second and second-last, and so on.</w:t>
      </w:r>
    </w:p>
    <w:p>
      <w:pPr>
        <w:numPr>
          <w:ilvl w:val="0"/>
          <w:numId w:val="1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Uses </w:t>
      </w:r>
      <w:r>
        <w:rPr>
          <w:rStyle w:val="InlineCode"/>
          <w:b/>
          <w:i w:val="0"/>
          <w:strike w:val="0"/>
        </w:rPr>
        <w:t>O(n)</w:t>
      </w:r>
      <w:r>
        <w:rPr>
          <w:rStyle w:val="DefaultParagraphFont"/>
          <w:b/>
          <w:i w:val="0"/>
          <w:strike w:val="0"/>
        </w:rPr>
        <w:t xml:space="preserve"> time complexity</w:t>
      </w:r>
      <w:r>
        <w:rPr>
          <w:rStyle w:val="DefaultParagraphFont"/>
          <w:b w:val="0"/>
          <w:i w:val="0"/>
          <w:strike w:val="0"/>
        </w:rPr>
        <w:t xml:space="preserve"> (single pass).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Reversing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ReverseExample {</w:t>
        <w:br/>
        <w:t xml:space="preserve">    public static void main(String[] args) {</w:t>
        <w:br/>
        <w:t xml:space="preserve">        List&lt;Integer&gt; numbers = new ArrayList&lt;&gt;(Arrays.asList(1, 2, 3, 4, 5));</w:t>
        <w:br/>
        <w:br/>
        <w:t xml:space="preserve">        // Reversing the list</w:t>
        <w:br/>
        <w:t xml:space="preserve">        Collections.reverse(numbers);</w:t>
        <w:br/>
        <w:br/>
        <w:t xml:space="preserve">        System.out.println("Reversed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Reversed List: [5, 4, 3, 2, 1]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Reversing a List of Strings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ReverseStringList {</w:t>
        <w:br/>
        <w:t xml:space="preserve">    public static void main(String[] args) {</w:t>
        <w:br/>
        <w:t xml:space="preserve">        List&lt;String&gt; words = new ArrayList&lt;&gt;(Arrays.asList("Hello", "World", "Java"));</w:t>
        <w:br/>
        <w:br/>
        <w:t xml:space="preserve">        // Reversing the list</w:t>
        <w:br/>
        <w:t xml:space="preserve">        Collections.reverse(words);</w:t>
        <w:br/>
        <w:br/>
        <w:t xml:space="preserve">        System.out.println("Reversed Words: " + words);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Reversed Words: [Java, World, Hello]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Time Complexity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, as it swaps </w:t>
      </w:r>
      <w:r>
        <w:rPr>
          <w:rStyle w:val="DefaultParagraphFont"/>
          <w:b/>
          <w:i w:val="0"/>
          <w:strike w:val="0"/>
        </w:rPr>
        <w:t>half</w:t>
      </w:r>
      <w:r>
        <w:rPr>
          <w:rStyle w:val="DefaultParagraphFont"/>
          <w:b w:val="0"/>
          <w:i w:val="0"/>
          <w:strike w:val="0"/>
        </w:rPr>
        <w:t xml:space="preserve"> the elements in a </w:t>
      </w:r>
      <w:r>
        <w:rPr>
          <w:rStyle w:val="DefaultParagraphFont"/>
          <w:b/>
          <w:i w:val="0"/>
          <w:strike w:val="0"/>
        </w:rPr>
        <w:t>single pass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6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285"/>
        <w:gridCol w:w="2932"/>
        <w:gridCol w:w="240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Collections.unmodifiableList(List&lt;T&gt;)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 read-only list (modification not allowed).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Collections.synchronizedList(List&lt;T&gt;)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Creates a thread-safe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(method calls may take extra time)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Collections.reverse(List&lt;T&gt;)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Reverses the order of elements in a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6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Next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Collections.fill(List&lt;T&gt;, T value)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Collections.copy(List&lt;T&gt; dest, List&lt;T&gt; src)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Collections.replaceAll(List&lt;T&gt; list, T oldValue, T newValue)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We’ll cover: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Collections.fill(List&lt;T&gt;, T value)</w:t>
      </w:r>
      <w:r>
        <w:rPr>
          <w:rStyle w:val="DefaultParagraphFont"/>
          <w:b/>
          <w:i w:val="0"/>
          <w:strike w:val="0"/>
        </w:rPr>
        <w:t xml:space="preserve"> (Fill List with a Single Value)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Replaces </w:t>
      </w:r>
      <w:r>
        <w:rPr>
          <w:rStyle w:val="DefaultParagraphFont"/>
          <w:b/>
          <w:i w:val="0"/>
          <w:strike w:val="0"/>
        </w:rPr>
        <w:t>all elements</w:t>
      </w:r>
      <w:r>
        <w:rPr>
          <w:rStyle w:val="DefaultParagraphFont"/>
          <w:b w:val="0"/>
          <w:i w:val="0"/>
          <w:strike w:val="0"/>
        </w:rPr>
        <w:t xml:space="preserve"> of a list with a </w:t>
      </w:r>
      <w:r>
        <w:rPr>
          <w:rStyle w:val="DefaultParagraphFont"/>
          <w:b/>
          <w:i w:val="0"/>
          <w:strike w:val="0"/>
        </w:rPr>
        <w:t>single value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Modifies the original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Works only with </w:t>
      </w:r>
      <w:r>
        <w:rPr>
          <w:rStyle w:val="DefaultParagraphFont"/>
          <w:b/>
          <w:i w:val="0"/>
          <w:strike w:val="0"/>
        </w:rPr>
        <w:t>modifiable lists</w:t>
      </w:r>
      <w:r>
        <w:rPr>
          <w:rStyle w:val="DefaultParagraphFont"/>
          <w:b w:val="0"/>
          <w:i w:val="0"/>
          <w:strike w:val="0"/>
        </w:rPr>
        <w:t xml:space="preserve"> (not immutable lists).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Collections.fill(List&lt;T&gt; list, T value);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Takes a </w:t>
      </w:r>
      <w:r>
        <w:rPr>
          <w:rStyle w:val="DefaultParagraphFont"/>
          <w:b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and a </w:t>
      </w:r>
      <w:r>
        <w:rPr>
          <w:rStyle w:val="DefaultParagraphFont"/>
          <w:b/>
          <w:i w:val="0"/>
          <w:strike w:val="0"/>
        </w:rPr>
        <w:t>value</w:t>
      </w:r>
      <w:r>
        <w:rPr>
          <w:rStyle w:val="DefaultParagraphFont"/>
          <w:b w:val="0"/>
          <w:i w:val="0"/>
          <w:strike w:val="0"/>
        </w:rPr>
        <w:t xml:space="preserve">, then replaces </w:t>
      </w:r>
      <w:r>
        <w:rPr>
          <w:rStyle w:val="DefaultParagraphFont"/>
          <w:b/>
          <w:i w:val="0"/>
          <w:strike w:val="0"/>
        </w:rPr>
        <w:t>every element</w:t>
      </w:r>
      <w:r>
        <w:rPr>
          <w:rStyle w:val="DefaultParagraphFont"/>
          <w:b w:val="0"/>
          <w:i w:val="0"/>
          <w:strike w:val="0"/>
        </w:rPr>
        <w:t xml:space="preserve"> with that value.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Iterates through </w:t>
      </w:r>
      <w:r>
        <w:rPr>
          <w:rStyle w:val="DefaultParagraphFont"/>
          <w:b/>
          <w:i w:val="0"/>
          <w:strike w:val="0"/>
        </w:rPr>
        <w:t>each index of the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Replaces the </w:t>
      </w:r>
      <w:r>
        <w:rPr>
          <w:rStyle w:val="DefaultParagraphFont"/>
          <w:b/>
          <w:i w:val="0"/>
          <w:strike w:val="0"/>
        </w:rPr>
        <w:t>existing value</w:t>
      </w:r>
      <w:r>
        <w:rPr>
          <w:rStyle w:val="DefaultParagraphFont"/>
          <w:b w:val="0"/>
          <w:i w:val="0"/>
          <w:strike w:val="0"/>
        </w:rPr>
        <w:t xml:space="preserve"> with the new value.</w:t>
      </w:r>
    </w:p>
    <w:p>
      <w:pPr>
        <w:numPr>
          <w:ilvl w:val="0"/>
          <w:numId w:val="1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(as it modifies every element).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Filling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FillExample {</w:t>
        <w:br/>
        <w:t xml:space="preserve">    public static void main(String[] args) {</w:t>
        <w:br/>
        <w:t xml:space="preserve">        List&lt;Integer&gt; numbers = new ArrayList&lt;&gt;(Arrays.asList(1, 2, 3, 4, 5));</w:t>
        <w:br/>
        <w:br/>
        <w:t xml:space="preserve">        // Filling the list with 0</w:t>
        <w:br/>
        <w:t xml:space="preserve">        Collections.fill(numbers, 0);</w:t>
        <w:br/>
        <w:br/>
        <w:t xml:space="preserve">        System.out.println("Filled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Filled List: [0, 0, 0, 0, 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All elements are replaced with </w:t>
      </w:r>
      <w:r>
        <w:rPr>
          <w:rStyle w:val="InlineCode"/>
          <w:b/>
          <w:i w:val="0"/>
          <w:strike w:val="0"/>
        </w:rPr>
        <w:t>0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Filling a List of Strings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FillStringList {</w:t>
        <w:br/>
        <w:t xml:space="preserve">    public static void main(String[] args) {</w:t>
        <w:br/>
        <w:t xml:space="preserve">        List&lt;String&gt; words = new ArrayList&lt;&gt;(Arrays.asList("Java", "Python", "C++"));</w:t>
        <w:br/>
        <w:br/>
        <w:t xml:space="preserve">        // Filling the list with "Default"</w:t>
        <w:br/>
        <w:t xml:space="preserve">        Collections.fill(words, "Default");</w:t>
        <w:br/>
        <w:br/>
        <w:t xml:space="preserve">        System.out.println("Filled List: " + words);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Filled List: [Default, Default, Default]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to </w:t>
      </w:r>
      <w:r>
        <w:rPr>
          <w:rStyle w:val="DefaultParagraphFont"/>
          <w:b/>
          <w:i w:val="0"/>
          <w:strike w:val="0"/>
        </w:rPr>
        <w:t>reset a list</w:t>
      </w:r>
      <w:r>
        <w:rPr>
          <w:rStyle w:val="DefaultParagraphFont"/>
          <w:b w:val="0"/>
          <w:i w:val="0"/>
          <w:strike w:val="0"/>
        </w:rPr>
        <w:t xml:space="preserve"> with a default value.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in </w:t>
      </w:r>
      <w:r>
        <w:rPr>
          <w:rStyle w:val="DefaultParagraphFont"/>
          <w:b/>
          <w:i w:val="0"/>
          <w:strike w:val="0"/>
        </w:rPr>
        <w:t>game development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initialize</w:t>
      </w:r>
      <w:r>
        <w:rPr>
          <w:rStyle w:val="DefaultParagraphFont"/>
          <w:b w:val="0"/>
          <w:i w:val="0"/>
          <w:strike w:val="0"/>
        </w:rPr>
        <w:t xml:space="preserve"> a list with default scores.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Collections.copy(List&lt;T&gt; dest, List&lt;T&gt; src)</w:t>
      </w:r>
      <w:r>
        <w:rPr>
          <w:rStyle w:val="DefaultParagraphFont"/>
          <w:b/>
          <w:i w:val="0"/>
          <w:strike w:val="0"/>
        </w:rPr>
        <w:t xml:space="preserve"> (Copy Elements from One List to Another)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Copies </w:t>
      </w:r>
      <w:r>
        <w:rPr>
          <w:rStyle w:val="DefaultParagraphFont"/>
          <w:b/>
          <w:i w:val="0"/>
          <w:strike w:val="0"/>
        </w:rPr>
        <w:t>all elements</w:t>
      </w:r>
      <w:r>
        <w:rPr>
          <w:rStyle w:val="DefaultParagraphFont"/>
          <w:b w:val="0"/>
          <w:i w:val="0"/>
          <w:strike w:val="0"/>
        </w:rPr>
        <w:t xml:space="preserve"> from the </w:t>
      </w:r>
      <w:r>
        <w:rPr>
          <w:rStyle w:val="DefaultParagraphFont"/>
          <w:b/>
          <w:i w:val="0"/>
          <w:strike w:val="0"/>
        </w:rPr>
        <w:t>source list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) to the </w:t>
      </w:r>
      <w:r>
        <w:rPr>
          <w:rStyle w:val="DefaultParagraphFont"/>
          <w:b/>
          <w:i w:val="0"/>
          <w:strike w:val="0"/>
        </w:rPr>
        <w:t>destination list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Destination list must have the same or larger size</w:t>
      </w:r>
      <w:r>
        <w:rPr>
          <w:rStyle w:val="DefaultParagraphFont"/>
          <w:b w:val="0"/>
          <w:i w:val="0"/>
          <w:strike w:val="0"/>
        </w:rPr>
        <w:t xml:space="preserve"> as the source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Modifies the destination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Collections.copy(List&lt;T&gt; dest, List&lt;T&gt; src);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should be </w:t>
      </w:r>
      <w:r>
        <w:rPr>
          <w:rStyle w:val="DefaultParagraphFont"/>
          <w:b/>
          <w:i w:val="0"/>
          <w:strike w:val="0"/>
        </w:rPr>
        <w:t>at least the same size</w:t>
      </w:r>
      <w:r>
        <w:rPr>
          <w:rStyle w:val="DefaultParagraphFont"/>
          <w:b w:val="0"/>
          <w:i w:val="0"/>
          <w:strike w:val="0"/>
        </w:rPr>
        <w:t xml:space="preserve"> as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, otherwise it throws </w:t>
      </w:r>
      <w:r>
        <w:rPr>
          <w:rStyle w:val="InlineCode"/>
          <w:b w:val="0"/>
          <w:i w:val="0"/>
          <w:strike w:val="0"/>
        </w:rPr>
        <w:t>IndexOutOfBoundsException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Iterates through the </w:t>
      </w:r>
      <w:r>
        <w:rPr>
          <w:rStyle w:val="DefaultParagraphFont"/>
          <w:b/>
          <w:i w:val="0"/>
          <w:strike w:val="0"/>
        </w:rPr>
        <w:t>source list</w:t>
      </w:r>
      <w:r>
        <w:rPr>
          <w:rStyle w:val="DefaultParagraphFont"/>
          <w:b w:val="0"/>
          <w:i w:val="0"/>
          <w:strike w:val="0"/>
        </w:rPr>
        <w:t xml:space="preserve"> and copies </w:t>
      </w:r>
      <w:r>
        <w:rPr>
          <w:rStyle w:val="DefaultParagraphFont"/>
          <w:b/>
          <w:i w:val="0"/>
          <w:strike w:val="0"/>
        </w:rPr>
        <w:t>each element</w:t>
      </w:r>
      <w:r>
        <w:rPr>
          <w:rStyle w:val="DefaultParagraphFont"/>
          <w:b w:val="0"/>
          <w:i w:val="0"/>
          <w:strike w:val="0"/>
        </w:rPr>
        <w:t xml:space="preserve"> to the destination list.</w:t>
      </w:r>
    </w:p>
    <w:p>
      <w:pPr>
        <w:numPr>
          <w:ilvl w:val="0"/>
          <w:numId w:val="1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Overwrites</w:t>
      </w:r>
      <w:r>
        <w:rPr>
          <w:rStyle w:val="DefaultParagraphFont"/>
          <w:b w:val="0"/>
          <w:i w:val="0"/>
          <w:strike w:val="0"/>
        </w:rPr>
        <w:t xml:space="preserve"> existing elements in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(as it processes every element).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Copying One List to Another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CopyExample {</w:t>
        <w:br/>
        <w:t xml:space="preserve">    public static void main(String[] args) {</w:t>
        <w:br/>
        <w:t xml:space="preserve">        List&lt;String&gt; src = Arrays.asList("Apple", "Banana", "Cherry");</w:t>
        <w:br/>
        <w:t xml:space="preserve">        List&lt;String&gt; dest = new ArrayList&lt;&gt;(Arrays.asList("X", "Y", "Z"));</w:t>
        <w:br/>
        <w:br/>
        <w:t xml:space="preserve">        // Copying src to dest</w:t>
        <w:br/>
        <w:t xml:space="preserve">        Collections.copy(dest, src);</w:t>
        <w:br/>
        <w:br/>
        <w:t xml:space="preserve">        System.out.println("Destination List After Copy: " + dest);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Destination List After Copy: [Apple, Banana, Cherry]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The elements in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are </w:t>
      </w:r>
      <w:r>
        <w:rPr>
          <w:rStyle w:val="DefaultParagraphFont"/>
          <w:b/>
          <w:i w:val="0"/>
          <w:strike w:val="0"/>
        </w:rPr>
        <w:t>replaced</w:t>
      </w:r>
      <w:r>
        <w:rPr>
          <w:rStyle w:val="DefaultParagraphFont"/>
          <w:b w:val="0"/>
          <w:i w:val="0"/>
          <w:strike w:val="0"/>
        </w:rPr>
        <w:t xml:space="preserve"> by elements from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Important Notes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❌ This </w:t>
      </w:r>
      <w:r>
        <w:rPr>
          <w:rStyle w:val="DefaultParagraphFont"/>
          <w:b/>
          <w:i w:val="0"/>
          <w:strike w:val="0"/>
        </w:rPr>
        <w:t>will not work</w:t>
      </w:r>
      <w:r>
        <w:rPr>
          <w:rStyle w:val="DefaultParagraphFont"/>
          <w:b w:val="0"/>
          <w:i w:val="0"/>
          <w:strike w:val="0"/>
        </w:rPr>
        <w:t xml:space="preserve"> if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is smaller than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dest = new ArrayList&lt;&gt;(Arrays.asList("X", "Y")); // Smaller size</w:t>
        <w:br/>
        <w:t>Collections.copy(dest, src); // Throws IndexOutOfBoundsException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Ensure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has the </w:t>
      </w:r>
      <w:r>
        <w:rPr>
          <w:rStyle w:val="DefaultParagraphFont"/>
          <w:b/>
          <w:i w:val="0"/>
          <w:strike w:val="0"/>
        </w:rPr>
        <w:t>same or larger size</w:t>
      </w:r>
      <w:r>
        <w:rPr>
          <w:rStyle w:val="DefaultParagraphFont"/>
          <w:b w:val="0"/>
          <w:i w:val="0"/>
          <w:strike w:val="0"/>
        </w:rPr>
        <w:t xml:space="preserve"> before copying.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7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to </w:t>
      </w:r>
      <w:r>
        <w:rPr>
          <w:rStyle w:val="DefaultParagraphFont"/>
          <w:b/>
          <w:i w:val="0"/>
          <w:strike w:val="0"/>
        </w:rPr>
        <w:t>backup lists</w:t>
      </w:r>
      <w:r>
        <w:rPr>
          <w:rStyle w:val="DefaultParagraphFont"/>
          <w:b w:val="0"/>
          <w:i w:val="0"/>
          <w:strike w:val="0"/>
        </w:rPr>
        <w:t xml:space="preserve"> before modification.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in </w:t>
      </w:r>
      <w:r>
        <w:rPr>
          <w:rStyle w:val="DefaultParagraphFont"/>
          <w:b/>
          <w:i w:val="0"/>
          <w:strike w:val="0"/>
        </w:rPr>
        <w:t>undo-redo features</w:t>
      </w:r>
      <w:r>
        <w:rPr>
          <w:rStyle w:val="DefaultParagraphFont"/>
          <w:b w:val="0"/>
          <w:i w:val="0"/>
          <w:strike w:val="0"/>
        </w:rPr>
        <w:t xml:space="preserve"> to maintain copies of lists.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Collections.replaceAll(List&lt;T&gt; list, T oldValue, T newValue)</w:t>
      </w:r>
      <w:r>
        <w:rPr>
          <w:rStyle w:val="DefaultParagraphFont"/>
          <w:b/>
          <w:i w:val="0"/>
          <w:strike w:val="0"/>
        </w:rPr>
        <w:t xml:space="preserve"> (Replace a Specific Value in a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Finds and replaces</w:t>
      </w:r>
      <w:r>
        <w:rPr>
          <w:rStyle w:val="DefaultParagraphFont"/>
          <w:b w:val="0"/>
          <w:i w:val="0"/>
          <w:strike w:val="0"/>
        </w:rPr>
        <w:t xml:space="preserve"> all occurrences of </w:t>
      </w:r>
      <w:r>
        <w:rPr>
          <w:rStyle w:val="InlineCode"/>
          <w:b w:val="0"/>
          <w:i w:val="0"/>
          <w:strike w:val="0"/>
        </w:rPr>
        <w:t>oldValue</w:t>
      </w:r>
      <w:r>
        <w:rPr>
          <w:rStyle w:val="DefaultParagraphFont"/>
          <w:b w:val="0"/>
          <w:i w:val="0"/>
          <w:strike w:val="0"/>
        </w:rPr>
        <w:t xml:space="preserve"> in a list with </w:t>
      </w:r>
      <w:r>
        <w:rPr>
          <w:rStyle w:val="InlineCode"/>
          <w:b w:val="0"/>
          <w:i w:val="0"/>
          <w:strike w:val="0"/>
        </w:rPr>
        <w:t>newValue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Modifies the original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Collections.replaceAll(List&lt;T&gt; list, T oldValue, T newValue);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Searches for </w:t>
      </w:r>
      <w:r>
        <w:rPr>
          <w:rStyle w:val="InlineCode"/>
          <w:b/>
          <w:i w:val="0"/>
          <w:strike w:val="0"/>
        </w:rPr>
        <w:t>oldValue</w:t>
      </w:r>
      <w:r>
        <w:rPr>
          <w:rStyle w:val="DefaultParagraphFont"/>
          <w:b w:val="0"/>
          <w:i w:val="0"/>
          <w:strike w:val="0"/>
        </w:rPr>
        <w:t xml:space="preserve"> and replaces it with </w:t>
      </w:r>
      <w:r>
        <w:rPr>
          <w:rStyle w:val="InlineCode"/>
          <w:b/>
          <w:i w:val="0"/>
          <w:strike w:val="0"/>
        </w:rPr>
        <w:t>newValue</w:t>
      </w:r>
      <w:r>
        <w:rPr>
          <w:rStyle w:val="DefaultParagraphFont"/>
          <w:b w:val="0"/>
          <w:i w:val="0"/>
          <w:strike w:val="0"/>
        </w:rPr>
        <w:t xml:space="preserve"> in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Iterates through </w:t>
      </w:r>
      <w:r>
        <w:rPr>
          <w:rStyle w:val="DefaultParagraphFont"/>
          <w:b/>
          <w:i w:val="0"/>
          <w:strike w:val="0"/>
        </w:rPr>
        <w:t>each element</w:t>
      </w:r>
      <w:r>
        <w:rPr>
          <w:rStyle w:val="DefaultParagraphFont"/>
          <w:b w:val="0"/>
          <w:i w:val="0"/>
          <w:strike w:val="0"/>
        </w:rPr>
        <w:t xml:space="preserve"> in the list.</w:t>
      </w:r>
    </w:p>
    <w:p>
      <w:pPr>
        <w:numPr>
          <w:ilvl w:val="0"/>
          <w:numId w:val="1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an element </w:t>
      </w:r>
      <w:r>
        <w:rPr>
          <w:rStyle w:val="DefaultParagraphFont"/>
          <w:b/>
          <w:i w:val="0"/>
          <w:strike w:val="0"/>
        </w:rPr>
        <w:t xml:space="preserve">matches </w:t>
      </w:r>
      <w:r>
        <w:rPr>
          <w:rStyle w:val="InlineCode"/>
          <w:b/>
          <w:i w:val="0"/>
          <w:strike w:val="0"/>
        </w:rPr>
        <w:t>oldValue</w:t>
      </w:r>
      <w:r>
        <w:rPr>
          <w:rStyle w:val="DefaultParagraphFont"/>
          <w:b w:val="0"/>
          <w:i w:val="0"/>
          <w:strike w:val="0"/>
        </w:rPr>
        <w:t xml:space="preserve">, it is replaced with </w:t>
      </w:r>
      <w:r>
        <w:rPr>
          <w:rStyle w:val="InlineCode"/>
          <w:b w:val="0"/>
          <w:i w:val="0"/>
          <w:strike w:val="0"/>
        </w:rPr>
        <w:t>newValue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(as it checks every element).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Replacing Elements in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ReplaceAllExample {</w:t>
        <w:br/>
        <w:t xml:space="preserve">    public static void main(String[] args) {</w:t>
        <w:br/>
        <w:t xml:space="preserve">        List&lt;String&gt; fruits = new ArrayList&lt;&gt;(Arrays.asList("Apple", "Banana", "Apple", "Cherry"));</w:t>
        <w:br/>
        <w:br/>
        <w:t xml:space="preserve">        // Replacing all "Apple" with "Mango"</w:t>
        <w:br/>
        <w:t xml:space="preserve">        Collections.replaceAll(fruits, "Apple", "Mango");</w:t>
        <w:br/>
        <w:br/>
        <w:t xml:space="preserve">        System.out.println("List After Replace: " + fruits);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Replace: [Mango, Banana, Mango, Cherry]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All occurrences of "Apple" are replaced with "Mango".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Replacing Numbers in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ReplaceNumbers {</w:t>
        <w:br/>
        <w:t xml:space="preserve">    public static void main(String[] args) {</w:t>
        <w:br/>
        <w:t xml:space="preserve">        List&lt;Integer&gt; numbers = new ArrayList&lt;&gt;(Arrays.asList(1, 2, 3, 2, 4));</w:t>
        <w:br/>
        <w:br/>
        <w:t xml:space="preserve">        // Replacing all 2s with 99</w:t>
        <w:br/>
        <w:t xml:space="preserve">        Collections.replaceAll(numbers, 2, 99);</w:t>
        <w:br/>
        <w:br/>
        <w:t xml:space="preserve">        System.out.println("List After Replace: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Replace: [1, 99, 3, 99, 4]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to </w:t>
      </w:r>
      <w:r>
        <w:rPr>
          <w:rStyle w:val="DefaultParagraphFont"/>
          <w:b/>
          <w:i w:val="0"/>
          <w:strike w:val="0"/>
        </w:rPr>
        <w:t>update outdated values</w:t>
      </w:r>
      <w:r>
        <w:rPr>
          <w:rStyle w:val="DefaultParagraphFont"/>
          <w:b w:val="0"/>
          <w:i w:val="0"/>
          <w:strike w:val="0"/>
        </w:rPr>
        <w:t xml:space="preserve"> in lists.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Used to </w:t>
      </w:r>
      <w:r>
        <w:rPr>
          <w:rStyle w:val="DefaultParagraphFont"/>
          <w:b/>
          <w:i w:val="0"/>
          <w:strike w:val="0"/>
        </w:rPr>
        <w:t>change labels or categories</w:t>
      </w:r>
      <w:r>
        <w:rPr>
          <w:rStyle w:val="DefaultParagraphFont"/>
          <w:b w:val="0"/>
          <w:i w:val="0"/>
          <w:strike w:val="0"/>
        </w:rPr>
        <w:t xml:space="preserve"> dynamically in applications.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022"/>
        <w:gridCol w:w="3119"/>
        <w:gridCol w:w="14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Collections.fill(List&lt;T&gt;, T 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all elements with a single value.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Collections.copy(List&lt;T&gt; dest, List&lt;T&gt; src)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Copies elements from one list to another.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Collections.replaceAll(List&lt;T&gt;, T oldValue, T newValue)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Replaces occurrences of </w:t>
            </w:r>
            <w:r>
              <w:rPr>
                <w:rStyle w:val="InlineCode"/>
                <w:b w:val="0"/>
                <w:i w:val="0"/>
                <w:strike w:val="0"/>
              </w:rPr>
              <w:t>oldValue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with </w:t>
            </w:r>
            <w:r>
              <w:rPr>
                <w:rStyle w:val="InlineCode"/>
                <w:b w:val="0"/>
                <w:i w:val="0"/>
                <w:strike w:val="0"/>
              </w:rPr>
              <w:t>newValue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48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Next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Collections.shuffle(List&lt;T&gt; list)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Collections.rotate(List&lt;T&gt; list, int distance)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Collections.swap(List&lt;T&gt; list, int i, int j)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We’ll cover: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Collections.shuffle(List&lt;T&gt; list)</w:t>
      </w:r>
      <w:r>
        <w:rPr>
          <w:rStyle w:val="DefaultParagraphFont"/>
          <w:b/>
          <w:i w:val="0"/>
          <w:strike w:val="0"/>
        </w:rPr>
        <w:t xml:space="preserve"> (Randomly Rearrange Elements in a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Randomly shuffles</w:t>
      </w:r>
      <w:r>
        <w:rPr>
          <w:rStyle w:val="DefaultParagraphFont"/>
          <w:b w:val="0"/>
          <w:i w:val="0"/>
          <w:strike w:val="0"/>
        </w:rPr>
        <w:t xml:space="preserve"> the elements of the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Changes the order each time</w:t>
      </w:r>
      <w:r>
        <w:rPr>
          <w:rStyle w:val="DefaultParagraphFont"/>
          <w:b w:val="0"/>
          <w:i w:val="0"/>
          <w:strike w:val="0"/>
        </w:rPr>
        <w:t xml:space="preserve"> it is called.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Java's Random class</w:t>
      </w:r>
      <w:r>
        <w:rPr>
          <w:rStyle w:val="DefaultParagraphFont"/>
          <w:b w:val="0"/>
          <w:i w:val="0"/>
          <w:strike w:val="0"/>
        </w:rPr>
        <w:t xml:space="preserve"> internally to generate random indices.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Collections.shuffle(List&lt;T&gt; list);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Modifies the </w:t>
      </w:r>
      <w:r>
        <w:rPr>
          <w:rStyle w:val="DefaultParagraphFont"/>
          <w:b/>
          <w:i w:val="0"/>
          <w:strike w:val="0"/>
        </w:rPr>
        <w:t>original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the </w:t>
      </w:r>
      <w:r>
        <w:rPr>
          <w:rStyle w:val="DefaultParagraphFont"/>
          <w:b/>
          <w:i w:val="0"/>
          <w:strike w:val="0"/>
        </w:rPr>
        <w:t>Fisher-Yates algorithm</w:t>
      </w:r>
      <w:r>
        <w:rPr>
          <w:rStyle w:val="DefaultParagraphFont"/>
          <w:b w:val="0"/>
          <w:i w:val="0"/>
          <w:strike w:val="0"/>
        </w:rPr>
        <w:t xml:space="preserve"> (modern version of </w:t>
      </w:r>
      <w:r>
        <w:rPr>
          <w:rStyle w:val="DefaultParagraphFont"/>
          <w:b/>
          <w:i w:val="0"/>
          <w:strike w:val="0"/>
        </w:rPr>
        <w:t>Knuth shuffle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Swaps each element</w:t>
      </w:r>
      <w:r>
        <w:rPr>
          <w:rStyle w:val="DefaultParagraphFont"/>
          <w:b w:val="0"/>
          <w:i w:val="0"/>
          <w:strike w:val="0"/>
        </w:rPr>
        <w:t xml:space="preserve"> with a randomly chosen element after it.</w:t>
      </w:r>
    </w:p>
    <w:p>
      <w:pPr>
        <w:numPr>
          <w:ilvl w:val="0"/>
          <w:numId w:val="1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InlineCode"/>
          <w:b w:val="0"/>
          <w:i w:val="0"/>
          <w:strike w:val="0"/>
        </w:rPr>
        <w:t>java.util.Random</w:t>
      </w:r>
      <w:r>
        <w:rPr>
          <w:rStyle w:val="DefaultParagraphFont"/>
          <w:b w:val="0"/>
          <w:i w:val="0"/>
          <w:strike w:val="0"/>
        </w:rPr>
        <w:t xml:space="preserve"> to generate </w:t>
      </w:r>
      <w:r>
        <w:rPr>
          <w:rStyle w:val="DefaultParagraphFont"/>
          <w:b/>
          <w:i w:val="0"/>
          <w:strike w:val="0"/>
        </w:rPr>
        <w:t>random indices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7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(as each element is processed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8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Shuffling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ShuffleExample {</w:t>
        <w:br/>
        <w:t xml:space="preserve">    public static void main(String[] args) {</w:t>
        <w:br/>
        <w:t xml:space="preserve">        List&lt;Integer&gt; numbers = new ArrayList&lt;&gt;(Arrays.asList(1, 2, 3, 4, 5, 6, 7, 8, 9));</w:t>
        <w:br/>
        <w:br/>
        <w:t xml:space="preserve">        // Shuffling the list</w:t>
        <w:br/>
        <w:t xml:space="preserve">        Collections.shuffle(numbers);</w:t>
        <w:br/>
        <w:br/>
        <w:t xml:space="preserve">        System.out.println("Shuffled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 (changes each time):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Shuffled List: [4, 9, 1, 7, 3, 5, 2, 8, 6]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The order of elements is randomized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Shuffling a List of Strings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ShuffleStringList {</w:t>
        <w:br/>
        <w:t xml:space="preserve">    public static void main(String[] args) {</w:t>
        <w:br/>
        <w:t xml:space="preserve">        List&lt;String&gt; names = new ArrayList&lt;&gt;(Arrays.asList("Alice", "Bob", "Charlie", "David"));</w:t>
        <w:br/>
        <w:br/>
        <w:t xml:space="preserve">        Collections.shuffle(names);</w:t>
        <w:br/>
        <w:br/>
        <w:t xml:space="preserve">        System.out.println("Shuffled Names: " + names);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 (changes each time):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Shuffled Names: [Charlie, Alice, David, Bob]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Randomizing quiz questions</w:t>
      </w:r>
      <w:r>
        <w:rPr>
          <w:rStyle w:val="DefaultParagraphFont"/>
          <w:b w:val="0"/>
          <w:i w:val="0"/>
          <w:strike w:val="0"/>
        </w:rPr>
        <w:t xml:space="preserve"> in an exam application.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Shuffling a deck of cards</w:t>
      </w:r>
      <w:r>
        <w:rPr>
          <w:rStyle w:val="DefaultParagraphFont"/>
          <w:b w:val="0"/>
          <w:i w:val="0"/>
          <w:strike w:val="0"/>
        </w:rPr>
        <w:t xml:space="preserve"> in a card game.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Collections.rotate(List&lt;T&gt; list, int distance)</w:t>
      </w:r>
      <w:r>
        <w:rPr>
          <w:rStyle w:val="DefaultParagraphFont"/>
          <w:b/>
          <w:i w:val="0"/>
          <w:strike w:val="0"/>
        </w:rPr>
        <w:t xml:space="preserve"> (Rotate Elements in a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Rotates the list by moving elements </w:t>
      </w:r>
      <w:r>
        <w:rPr>
          <w:rStyle w:val="DefaultParagraphFont"/>
          <w:b/>
          <w:i w:val="0"/>
          <w:strike w:val="0"/>
        </w:rPr>
        <w:t>rightward</w:t>
      </w:r>
      <w:r>
        <w:rPr>
          <w:rStyle w:val="DefaultParagraphFont"/>
          <w:b w:val="0"/>
          <w:i w:val="0"/>
          <w:strike w:val="0"/>
        </w:rPr>
        <w:t xml:space="preserve"> (positive distance) or </w:t>
      </w:r>
      <w:r>
        <w:rPr>
          <w:rStyle w:val="DefaultParagraphFont"/>
          <w:b/>
          <w:i w:val="0"/>
          <w:strike w:val="0"/>
        </w:rPr>
        <w:t>leftward</w:t>
      </w:r>
      <w:r>
        <w:rPr>
          <w:rStyle w:val="DefaultParagraphFont"/>
          <w:b w:val="0"/>
          <w:i w:val="0"/>
          <w:strike w:val="0"/>
        </w:rPr>
        <w:t xml:space="preserve"> (negative distance).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Collections.rotate(List&lt;T&gt; list, int distance);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Positive distance → Right rotation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Negative distance → Left rotation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modulo arithmetic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distance % list.size()</w:t>
      </w:r>
      <w:r>
        <w:rPr>
          <w:rStyle w:val="DefaultParagraphFont"/>
          <w:b w:val="0"/>
          <w:i w:val="0"/>
          <w:strike w:val="0"/>
        </w:rPr>
        <w:t>) to optimize movement.</w:t>
      </w:r>
    </w:p>
    <w:p>
      <w:pPr>
        <w:numPr>
          <w:ilvl w:val="0"/>
          <w:numId w:val="1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Rightward rotation</w:t>
      </w:r>
      <w:r>
        <w:rPr>
          <w:rStyle w:val="DefaultParagraphFont"/>
          <w:b w:val="0"/>
          <w:i w:val="0"/>
          <w:strike w:val="0"/>
        </w:rPr>
        <w:t xml:space="preserve"> shifts elements to the right.</w:t>
      </w:r>
    </w:p>
    <w:p>
      <w:pPr>
        <w:numPr>
          <w:ilvl w:val="0"/>
          <w:numId w:val="1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Leftward rotation</w:t>
      </w:r>
      <w:r>
        <w:rPr>
          <w:rStyle w:val="DefaultParagraphFont"/>
          <w:b w:val="0"/>
          <w:i w:val="0"/>
          <w:strike w:val="0"/>
        </w:rPr>
        <w:t xml:space="preserve"> (when distance is negative) shifts elements to the left.</w:t>
      </w:r>
    </w:p>
    <w:p>
      <w:pPr>
        <w:numPr>
          <w:ilvl w:val="0"/>
          <w:numId w:val="18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(as every element is moved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Rotating Right by 2 Places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RotateExample {</w:t>
        <w:br/>
        <w:t xml:space="preserve">    public static void main(String[] args) {</w:t>
        <w:br/>
        <w:t xml:space="preserve">        List&lt;Integer&gt; numbers = new ArrayList&lt;&gt;(Arrays.asList(1, 2, 3, 4, 5));</w:t>
        <w:br/>
        <w:br/>
        <w:t xml:space="preserve">        // Rotating right by 2</w:t>
        <w:br/>
        <w:t xml:space="preserve">        Collections.rotate(numbers, 2);</w:t>
        <w:br/>
        <w:br/>
        <w:t xml:space="preserve">        System.out.println("Rotated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Rotated List: [4, 5, 1, 2, 3]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Last two elements move to the front.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Rotating Left by 2 Places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RotateLeftExample {</w:t>
        <w:br/>
        <w:t xml:space="preserve">    public static void main(String[] args) {</w:t>
        <w:br/>
        <w:t xml:space="preserve">        List&lt;Integer&gt; numbers = new ArrayList&lt;&gt;(Arrays.asList(1, 2, 3, 4, 5));</w:t>
        <w:br/>
        <w:br/>
        <w:t xml:space="preserve">        // Rotating left by 2 (equivalent to rotating right by -2)</w:t>
        <w:br/>
        <w:t xml:space="preserve">        Collections.rotate(numbers, -2);</w:t>
        <w:br/>
        <w:br/>
        <w:t xml:space="preserve">        System.out.println("Rotated List: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Rotated List: [3, 4, 5, 1, 2]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First two elements move to the end.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Shifting circular queue elements</w:t>
      </w:r>
      <w:r>
        <w:rPr>
          <w:rStyle w:val="DefaultParagraphFont"/>
          <w:b w:val="0"/>
          <w:i w:val="0"/>
          <w:strike w:val="0"/>
        </w:rPr>
        <w:t xml:space="preserve"> in task scheduling.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Rotating images</w:t>
      </w:r>
      <w:r>
        <w:rPr>
          <w:rStyle w:val="DefaultParagraphFont"/>
          <w:b w:val="0"/>
          <w:i w:val="0"/>
          <w:strike w:val="0"/>
        </w:rPr>
        <w:t xml:space="preserve"> in a slideshow.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Collections.swap(List&lt;T&gt; list, int i, int j)</w:t>
      </w:r>
      <w:r>
        <w:rPr>
          <w:rStyle w:val="DefaultParagraphFont"/>
          <w:b/>
          <w:i w:val="0"/>
          <w:strike w:val="0"/>
        </w:rPr>
        <w:t xml:space="preserve"> (Swap Two Elements in a List)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Swaps two elements</w:t>
      </w:r>
      <w:r>
        <w:rPr>
          <w:rStyle w:val="DefaultParagraphFont"/>
          <w:b w:val="0"/>
          <w:i w:val="0"/>
          <w:strike w:val="0"/>
        </w:rPr>
        <w:t xml:space="preserve"> in a list at given indices </w:t>
      </w:r>
      <w:r>
        <w:rPr>
          <w:rStyle w:val="InlineCode"/>
          <w:b w:val="0"/>
          <w:i w:val="0"/>
          <w:strike w:val="0"/>
        </w:rPr>
        <w:t>i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j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Collections.swap(List&lt;T&gt; list, int i, int j);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Works for </w:t>
      </w:r>
      <w:r>
        <w:rPr>
          <w:rStyle w:val="DefaultParagraphFont"/>
          <w:b/>
          <w:i w:val="0"/>
          <w:strike w:val="0"/>
        </w:rPr>
        <w:t>both mutable and immutable lists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1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Stores the element at index </w:t>
      </w:r>
      <w:r>
        <w:rPr>
          <w:rStyle w:val="InlineCode"/>
          <w:b/>
          <w:i w:val="0"/>
          <w:strike w:val="0"/>
        </w:rPr>
        <w:t>i</w:t>
      </w:r>
      <w:r>
        <w:rPr>
          <w:rStyle w:val="DefaultParagraphFont"/>
          <w:b/>
          <w:i w:val="0"/>
          <w:strike w:val="0"/>
        </w:rPr>
        <w:t xml:space="preserve"> in a temp variable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Replaces the element at </w:t>
      </w:r>
      <w:r>
        <w:rPr>
          <w:rStyle w:val="InlineCode"/>
          <w:b/>
          <w:i w:val="0"/>
          <w:strike w:val="0"/>
        </w:rPr>
        <w:t>i</w:t>
      </w:r>
      <w:r>
        <w:rPr>
          <w:rStyle w:val="DefaultParagraphFont"/>
          <w:b/>
          <w:i w:val="0"/>
          <w:strike w:val="0"/>
        </w:rPr>
        <w:t xml:space="preserve"> with the element at </w:t>
      </w:r>
      <w:r>
        <w:rPr>
          <w:rStyle w:val="InlineCode"/>
          <w:b/>
          <w:i w:val="0"/>
          <w:strike w:val="0"/>
        </w:rPr>
        <w:t>j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Puts the temp value into </w:t>
      </w:r>
      <w:r>
        <w:rPr>
          <w:rStyle w:val="InlineCode"/>
          <w:b/>
          <w:i w:val="0"/>
          <w:strike w:val="0"/>
        </w:rPr>
        <w:t>j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9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O(1)</w:t>
      </w:r>
      <w:r>
        <w:rPr>
          <w:rStyle w:val="DefaultParagraphFont"/>
          <w:b w:val="0"/>
          <w:i w:val="0"/>
          <w:strike w:val="0"/>
        </w:rPr>
        <w:t xml:space="preserve"> (only two assignments).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49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Swapping Two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SwapExample {</w:t>
        <w:br/>
        <w:t xml:space="preserve">    public static void main(String[] args) {</w:t>
        <w:br/>
        <w:t xml:space="preserve">        List&lt;String&gt; colors = new ArrayList&lt;&gt;(Arrays.asList("Red", "Green", "Blue", "Yellow"));</w:t>
        <w:br/>
        <w:br/>
        <w:t xml:space="preserve">        // Swapping "Green" and "Blue"</w:t>
        <w:br/>
        <w:t xml:space="preserve">        Collections.swap(colors, 1, 2);</w:t>
        <w:br/>
        <w:br/>
        <w:t xml:space="preserve">        System.out.println("List After Swap: " + colors);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Swap: [Red, Blue, Green, Yellow]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The elements at index </w:t>
      </w:r>
      <w:r>
        <w:rPr>
          <w:rStyle w:val="InlineCode"/>
          <w:b/>
          <w:i w:val="0"/>
          <w:strike w:val="0"/>
        </w:rPr>
        <w:t>1</w:t>
      </w:r>
      <w:r>
        <w:rPr>
          <w:rStyle w:val="DefaultParagraphFont"/>
          <w:b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2</w:t>
      </w:r>
      <w:r>
        <w:rPr>
          <w:rStyle w:val="DefaultParagraphFont"/>
          <w:b/>
          <w:i w:val="0"/>
          <w:strike w:val="0"/>
        </w:rPr>
        <w:t xml:space="preserve"> are swapped.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Swapping players in a game leaderboard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Swapping elements in sorting algorithms (like Bubble Sort)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913"/>
        <w:gridCol w:w="3082"/>
        <w:gridCol w:w="162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Collections.shuffle(List&lt;T&gt; list)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Randomly shuffles elements in a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Collections.rotate(List&lt;T&gt; list, int distance)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Moves elements left or right in a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Collections.swap(List&lt;T&gt; list, int i, int 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Swaps two elements in a list.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0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Next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Collections.min(Collection&lt;T&gt; coll)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Collections.max(Collection&lt;T&gt; coll)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Collections.frequency(Collection&lt;T&gt; coll, Object obj)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We’ll cover: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Collections.min(Collection&lt;T&gt; coll)</w:t>
      </w:r>
      <w:r>
        <w:rPr>
          <w:rStyle w:val="DefaultParagraphFont"/>
          <w:b/>
          <w:i w:val="0"/>
          <w:strike w:val="0"/>
        </w:rPr>
        <w:t xml:space="preserve"> (Find the Minimum Element)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Finds the </w:t>
      </w:r>
      <w:r>
        <w:rPr>
          <w:rStyle w:val="DefaultParagraphFont"/>
          <w:b/>
          <w:i w:val="0"/>
          <w:strike w:val="0"/>
        </w:rPr>
        <w:t>smallest element</w:t>
      </w:r>
      <w:r>
        <w:rPr>
          <w:rStyle w:val="DefaultParagraphFont"/>
          <w:b w:val="0"/>
          <w:i w:val="0"/>
          <w:strike w:val="0"/>
        </w:rPr>
        <w:t xml:space="preserve"> in a given collection.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natural ordering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Can also work with a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Collections.min(Collection&lt;T&gt; coll);</w:t>
        <w:br/>
        <w:t>Collections.min(Collection&lt;T&gt; coll, Comparator&lt;T&gt; comp);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First version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DefaultParagraphFont"/>
          <w:b/>
          <w:i w:val="0"/>
          <w:strike w:val="0"/>
        </w:rPr>
        <w:t>natural sorting order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Second version</w:t>
      </w:r>
      <w:r>
        <w:rPr>
          <w:rStyle w:val="DefaultParagraphFont"/>
          <w:b w:val="0"/>
          <w:i w:val="0"/>
          <w:strike w:val="0"/>
        </w:rPr>
        <w:t xml:space="preserve"> → Uses a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Iterates through all elements</w:t>
      </w:r>
      <w:r>
        <w:rPr>
          <w:rStyle w:val="DefaultParagraphFont"/>
          <w:b w:val="0"/>
          <w:i w:val="0"/>
          <w:strike w:val="0"/>
        </w:rPr>
        <w:t xml:space="preserve"> of the collection.</w:t>
      </w:r>
    </w:p>
    <w:p>
      <w:pPr>
        <w:numPr>
          <w:ilvl w:val="0"/>
          <w:numId w:val="2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Compares elements</w:t>
      </w:r>
      <w:r>
        <w:rPr>
          <w:rStyle w:val="DefaultParagraphFont"/>
          <w:b w:val="0"/>
          <w:i w:val="0"/>
          <w:strike w:val="0"/>
        </w:rPr>
        <w:t xml:space="preserve"> using the </w:t>
      </w:r>
      <w:r>
        <w:rPr>
          <w:rStyle w:val="InlineCode"/>
          <w:b w:val="0"/>
          <w:i w:val="0"/>
          <w:strike w:val="0"/>
        </w:rPr>
        <w:t>compareTo()</w:t>
      </w:r>
      <w:r>
        <w:rPr>
          <w:rStyle w:val="DefaultParagraphFont"/>
          <w:b w:val="0"/>
          <w:i w:val="0"/>
          <w:strike w:val="0"/>
        </w:rPr>
        <w:t xml:space="preserve"> method (for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) or </w:t>
      </w:r>
      <w:r>
        <w:rPr>
          <w:rStyle w:val="InlineCode"/>
          <w:b w:val="0"/>
          <w:i w:val="0"/>
          <w:strike w:val="0"/>
        </w:rPr>
        <w:t>compare()</w:t>
      </w:r>
      <w:r>
        <w:rPr>
          <w:rStyle w:val="DefaultParagraphFont"/>
          <w:b w:val="0"/>
          <w:i w:val="0"/>
          <w:strike w:val="0"/>
        </w:rPr>
        <w:t xml:space="preserve"> method (for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2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the smallest element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0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(since every element is checked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Finding Minimum in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MinExample {</w:t>
        <w:br/>
        <w:t xml:space="preserve">    public static void main(String[] args) {</w:t>
        <w:br/>
        <w:t xml:space="preserve">        List&lt;Integer&gt; numbers = Arrays.asList(45, 12, 78, 34, 23);</w:t>
        <w:br/>
        <w:br/>
        <w:t xml:space="preserve">        int minNumber = Collections.min(numbers);</w:t>
        <w:br/>
        <w:t xml:space="preserve">        System.out.println("Minimum Number: " + minNumber);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Minimum Number: 12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Finds the smallest number from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Finding Minimum with a Custom Comparator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MinCustomExample {</w:t>
        <w:br/>
        <w:t xml:space="preserve">    public static void main(String[] args) {</w:t>
        <w:br/>
        <w:t xml:space="preserve">        List&lt;String&gt; words = Arrays.asList("apple", "banana", "grape", "mango");</w:t>
        <w:br/>
        <w:br/>
        <w:t xml:space="preserve">        // Finding the shortest word using a custom comparator</w:t>
        <w:br/>
        <w:t xml:space="preserve">        String minWord = Collections.min(words, Comparator.comparing(String::length));</w:t>
        <w:br/>
        <w:br/>
        <w:t xml:space="preserve">        System.out.println("Shortest Word: " + minWord);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Shortest Word: grape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Finds the shortest word using a custom comparator.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Finding the lowest price in an e-commerce product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Finding the youngest student in a list based on age.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Collections.max(Collection&lt;T&gt; coll)</w:t>
      </w:r>
      <w:r>
        <w:rPr>
          <w:rStyle w:val="DefaultParagraphFont"/>
          <w:b/>
          <w:i w:val="0"/>
          <w:strike w:val="0"/>
        </w:rPr>
        <w:t xml:space="preserve"> (Find the Maximum Element)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Finds the </w:t>
      </w:r>
      <w:r>
        <w:rPr>
          <w:rStyle w:val="DefaultParagraphFont"/>
          <w:b/>
          <w:i w:val="0"/>
          <w:strike w:val="0"/>
        </w:rPr>
        <w:t>largest element</w:t>
      </w:r>
      <w:r>
        <w:rPr>
          <w:rStyle w:val="DefaultParagraphFont"/>
          <w:b w:val="0"/>
          <w:i w:val="0"/>
          <w:strike w:val="0"/>
        </w:rPr>
        <w:t xml:space="preserve"> in a given collection.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</w:t>
      </w:r>
      <w:r>
        <w:rPr>
          <w:rStyle w:val="DefaultParagraphFont"/>
          <w:b/>
          <w:i w:val="0"/>
          <w:strike w:val="0"/>
        </w:rPr>
        <w:t>natural ordering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Can also work with a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Collections.max(Collection&lt;T&gt; coll);</w:t>
        <w:br/>
        <w:t>Collections.max(Collection&lt;T&gt; coll, Comparator&lt;T&gt; comp);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First version</w:t>
      </w:r>
      <w:r>
        <w:rPr>
          <w:rStyle w:val="DefaultParagraphFont"/>
          <w:b w:val="0"/>
          <w:i w:val="0"/>
          <w:strike w:val="0"/>
        </w:rPr>
        <w:t xml:space="preserve"> → Uses </w:t>
      </w:r>
      <w:r>
        <w:rPr>
          <w:rStyle w:val="DefaultParagraphFont"/>
          <w:b/>
          <w:i w:val="0"/>
          <w:strike w:val="0"/>
        </w:rPr>
        <w:t>natural sorting order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Second version</w:t>
      </w:r>
      <w:r>
        <w:rPr>
          <w:rStyle w:val="DefaultParagraphFont"/>
          <w:b w:val="0"/>
          <w:i w:val="0"/>
          <w:strike w:val="0"/>
        </w:rPr>
        <w:t xml:space="preserve"> → Uses a </w:t>
      </w:r>
      <w:r>
        <w:rPr>
          <w:rStyle w:val="DefaultParagraphFont"/>
          <w:b/>
          <w:i w:val="0"/>
          <w:strike w:val="0"/>
        </w:rPr>
        <w:t>custom comparator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0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Iterates through all elements</w:t>
      </w:r>
      <w:r>
        <w:rPr>
          <w:rStyle w:val="DefaultParagraphFont"/>
          <w:b w:val="0"/>
          <w:i w:val="0"/>
          <w:strike w:val="0"/>
        </w:rPr>
        <w:t xml:space="preserve"> of the collection.</w:t>
      </w:r>
    </w:p>
    <w:p>
      <w:pPr>
        <w:numPr>
          <w:ilvl w:val="0"/>
          <w:numId w:val="2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Compares elements</w:t>
      </w:r>
      <w:r>
        <w:rPr>
          <w:rStyle w:val="DefaultParagraphFont"/>
          <w:b w:val="0"/>
          <w:i w:val="0"/>
          <w:strike w:val="0"/>
        </w:rPr>
        <w:t xml:space="preserve"> using the </w:t>
      </w:r>
      <w:r>
        <w:rPr>
          <w:rStyle w:val="InlineCode"/>
          <w:b w:val="0"/>
          <w:i w:val="0"/>
          <w:strike w:val="0"/>
        </w:rPr>
        <w:t>compareTo()</w:t>
      </w:r>
      <w:r>
        <w:rPr>
          <w:rStyle w:val="DefaultParagraphFont"/>
          <w:b w:val="0"/>
          <w:i w:val="0"/>
          <w:strike w:val="0"/>
        </w:rPr>
        <w:t xml:space="preserve"> method (for </w:t>
      </w:r>
      <w:r>
        <w:rPr>
          <w:rStyle w:val="InlineCode"/>
          <w:b w:val="0"/>
          <w:i w:val="0"/>
          <w:strike w:val="0"/>
        </w:rPr>
        <w:t>Comparable&lt;T&gt;</w:t>
      </w:r>
      <w:r>
        <w:rPr>
          <w:rStyle w:val="DefaultParagraphFont"/>
          <w:b w:val="0"/>
          <w:i w:val="0"/>
          <w:strike w:val="0"/>
        </w:rPr>
        <w:t xml:space="preserve">) or </w:t>
      </w:r>
      <w:r>
        <w:rPr>
          <w:rStyle w:val="InlineCode"/>
          <w:b w:val="0"/>
          <w:i w:val="0"/>
          <w:strike w:val="0"/>
        </w:rPr>
        <w:t>compare()</w:t>
      </w:r>
      <w:r>
        <w:rPr>
          <w:rStyle w:val="DefaultParagraphFont"/>
          <w:b w:val="0"/>
          <w:i w:val="0"/>
          <w:strike w:val="0"/>
        </w:rPr>
        <w:t xml:space="preserve"> method (for </w:t>
      </w:r>
      <w:r>
        <w:rPr>
          <w:rStyle w:val="InlineCode"/>
          <w:b w:val="0"/>
          <w:i w:val="0"/>
          <w:strike w:val="0"/>
        </w:rPr>
        <w:t>Comparator&lt;T&gt;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numPr>
          <w:ilvl w:val="0"/>
          <w:numId w:val="2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the largest element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(since every element is checked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Finding Maximum in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MaxExample {</w:t>
        <w:br/>
        <w:t xml:space="preserve">    public static void main(String[] args) {</w:t>
        <w:br/>
        <w:t xml:space="preserve">        List&lt;Integer&gt; numbers = Arrays.asList(45, 12, 78, 34, 23);</w:t>
        <w:br/>
        <w:br/>
        <w:t xml:space="preserve">        int maxNumber = Collections.max(numbers);</w:t>
        <w:br/>
        <w:t xml:space="preserve">        System.out.println("Maximum Number: " + maxNumber);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Maximum Number: 78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Finds the largest number from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Finding Maximum with a Custom Comparator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MaxCustomExample {</w:t>
        <w:br/>
        <w:t xml:space="preserve">    public static void main(String[] args) {</w:t>
        <w:br/>
        <w:t xml:space="preserve">        List&lt;String&gt; words = Arrays.asList("apple", "banana", "grape", "mango");</w:t>
        <w:br/>
        <w:br/>
        <w:t xml:space="preserve">        // Finding the longest word using a custom comparator</w:t>
        <w:br/>
        <w:t xml:space="preserve">        String maxWord = Collections.max(words, Comparator.comparing(String::length));</w:t>
        <w:br/>
        <w:br/>
        <w:t xml:space="preserve">        System.out.println("Longest Word: " + maxWord);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Longest Word: banana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Finds the longest word using a custom comparator.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Finding the highest salary from an employee list.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Finding the most expensive product in an inventory.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Collections.frequency(Collection&lt;T&gt; coll, Object obj)</w:t>
      </w:r>
      <w:r>
        <w:rPr>
          <w:rStyle w:val="DefaultParagraphFont"/>
          <w:b/>
          <w:i w:val="0"/>
          <w:strike w:val="0"/>
        </w:rPr>
        <w:t xml:space="preserve"> (Count Occurrences of an Element)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Counts how many times an element </w:t>
      </w:r>
      <w:r>
        <w:rPr>
          <w:rStyle w:val="DefaultParagraphFont"/>
          <w:b/>
          <w:i w:val="0"/>
          <w:strike w:val="0"/>
        </w:rPr>
        <w:t>appears</w:t>
      </w:r>
      <w:r>
        <w:rPr>
          <w:rStyle w:val="DefaultParagraphFont"/>
          <w:b w:val="0"/>
          <w:i w:val="0"/>
          <w:strike w:val="0"/>
        </w:rPr>
        <w:t xml:space="preserve"> in a collection.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Collections.frequency(Collection&lt;T&gt; coll, Object obj);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Returns an </w:t>
      </w:r>
      <w:r>
        <w:rPr>
          <w:rStyle w:val="DefaultParagraphFont"/>
          <w:b/>
          <w:i w:val="0"/>
          <w:strike w:val="0"/>
        </w:rPr>
        <w:t>integer</w:t>
      </w:r>
      <w:r>
        <w:rPr>
          <w:rStyle w:val="DefaultParagraphFont"/>
          <w:b w:val="0"/>
          <w:i w:val="0"/>
          <w:strike w:val="0"/>
        </w:rPr>
        <w:t xml:space="preserve"> representing the </w:t>
      </w:r>
      <w:r>
        <w:rPr>
          <w:rStyle w:val="DefaultParagraphFont"/>
          <w:b/>
          <w:i w:val="0"/>
          <w:strike w:val="0"/>
        </w:rPr>
        <w:t>count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obj</w:t>
      </w:r>
      <w:r>
        <w:rPr>
          <w:rStyle w:val="DefaultParagraphFont"/>
          <w:b w:val="0"/>
          <w:i w:val="0"/>
          <w:strike w:val="0"/>
        </w:rPr>
        <w:t xml:space="preserve"> in </w:t>
      </w:r>
      <w:r>
        <w:rPr>
          <w:rStyle w:val="InlineCode"/>
          <w:b w:val="0"/>
          <w:i w:val="0"/>
          <w:strike w:val="0"/>
        </w:rPr>
        <w:t>coll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4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Iterates through the entire collection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Compares each element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InlineCode"/>
          <w:b w:val="0"/>
          <w:i w:val="0"/>
          <w:strike w:val="0"/>
        </w:rPr>
        <w:t>obj</w:t>
      </w:r>
      <w:r>
        <w:rPr>
          <w:rStyle w:val="DefaultParagraphFont"/>
          <w:b w:val="0"/>
          <w:i w:val="0"/>
          <w:strike w:val="0"/>
        </w:rPr>
        <w:t xml:space="preserve"> using </w:t>
      </w:r>
      <w:r>
        <w:rPr>
          <w:rStyle w:val="InlineCode"/>
          <w:b w:val="0"/>
          <w:i w:val="0"/>
          <w:strike w:val="0"/>
        </w:rPr>
        <w:t>.equals()</w:t>
      </w:r>
      <w:r>
        <w:rPr>
          <w:rStyle w:val="DefaultParagraphFont"/>
          <w:b w:val="0"/>
          <w:i w:val="0"/>
          <w:strike w:val="0"/>
        </w:rPr>
        <w:t xml:space="preserve"> method.</w:t>
      </w:r>
    </w:p>
    <w:p>
      <w:pPr>
        <w:numPr>
          <w:ilvl w:val="0"/>
          <w:numId w:val="2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Increments count</w:t>
      </w:r>
      <w:r>
        <w:rPr>
          <w:rStyle w:val="DefaultParagraphFont"/>
          <w:b w:val="0"/>
          <w:i w:val="0"/>
          <w:strike w:val="0"/>
        </w:rPr>
        <w:t xml:space="preserve"> for each match.</w:t>
      </w:r>
    </w:p>
    <w:p>
      <w:pPr>
        <w:numPr>
          <w:ilvl w:val="0"/>
          <w:numId w:val="2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total count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(since every element is checked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Counting Frequency of a Number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FrequencyExample {</w:t>
        <w:br/>
        <w:t xml:space="preserve">    public static void main(String[] args) {</w:t>
        <w:br/>
        <w:t xml:space="preserve">        List&lt;Integer&gt; numbers = Arrays.asList(1, 2, 3, 2, 4, 2, 5, 2);</w:t>
        <w:br/>
        <w:br/>
        <w:t xml:space="preserve">        int count = Collections.frequency(numbers, 2);</w:t>
        <w:br/>
        <w:t xml:space="preserve">        System.out.println("Frequency of 2: " + count);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Frequency of 2: 4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Counts how many times </w:t>
      </w:r>
      <w:r>
        <w:rPr>
          <w:rStyle w:val="InlineCode"/>
          <w:b/>
          <w:i w:val="0"/>
          <w:strike w:val="0"/>
        </w:rPr>
        <w:t>2</w:t>
      </w:r>
      <w:r>
        <w:rPr>
          <w:rStyle w:val="DefaultParagraphFont"/>
          <w:b/>
          <w:i w:val="0"/>
          <w:strike w:val="0"/>
        </w:rPr>
        <w:t xml:space="preserve"> appears in the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Counting Frequency of a String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FrequencyStringExample {</w:t>
        <w:br/>
        <w:t xml:space="preserve">    public static void main(String[] args) {</w:t>
        <w:br/>
        <w:t xml:space="preserve">        List&lt;String&gt; colors = Arrays.asList("red", "blue", "green", "red", "yellow", "red");</w:t>
        <w:br/>
        <w:br/>
        <w:t xml:space="preserve">        int count = Collections.frequency(colors, "red");</w:t>
        <w:br/>
        <w:t xml:space="preserve">        System.out.println("Frequency of 'red': " + count);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Frequency of 'red': 3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Counts occurrences of the string </w:t>
      </w:r>
      <w:r>
        <w:rPr>
          <w:rStyle w:val="InlineCode"/>
          <w:b/>
          <w:i w:val="0"/>
          <w:strike w:val="0"/>
        </w:rPr>
        <w:t>"red"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Counting the number of times a word appears in a text file.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Finding the most frequently purchased product in an e-commerce application.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1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00"/>
        <w:gridCol w:w="2669"/>
        <w:gridCol w:w="15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Collections.min(Collection&lt;T&gt; coll)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Finds the smallest element.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Collections.max(Collection&lt;T&gt; coll)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Finds the largest element.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Collections.frequency(Collection&lt;T&gt; coll, Object obj)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Counts occurrences of an element.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1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Deep Dive into Next Three Methods of </w:t>
      </w:r>
      <w:r>
        <w:rPr>
          <w:rStyle w:val="InlineCode"/>
          <w:b/>
          <w:i w:val="0"/>
          <w:strike w:val="0"/>
        </w:rPr>
        <w:t>Collections</w:t>
      </w:r>
      <w:r>
        <w:rPr>
          <w:rStyle w:val="DefaultParagraphFont"/>
          <w:b/>
          <w:i w:val="0"/>
          <w:strike w:val="0"/>
        </w:rPr>
        <w:t xml:space="preserve"> Class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InlineCode"/>
          <w:b w:val="0"/>
          <w:i w:val="0"/>
          <w:strike w:val="0"/>
        </w:rPr>
        <w:t>Collections.fill(List&lt;T&gt; list, T obj)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Collections.replaceAll(List&lt;T&gt; list, T oldVal, T newVal)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InlineCode"/>
          <w:b w:val="0"/>
          <w:i w:val="0"/>
          <w:strike w:val="0"/>
        </w:rPr>
        <w:t>Collections.copy(List&lt;T&gt; dest, List&lt;T&gt; src)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 will go step by step:</w:t>
        <w:br/>
        <w:t xml:space="preserve">🔹 </w:t>
      </w:r>
      <w:r>
        <w:rPr>
          <w:rStyle w:val="DefaultParagraphFont"/>
          <w:b/>
          <w:i w:val="0"/>
          <w:strike w:val="0"/>
        </w:rPr>
        <w:t>What the method does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How it works internally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Code examples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Real-world use cases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Collections.fill(List&lt;T&gt; list, T obj)</w:t>
      </w:r>
      <w:r>
        <w:rPr>
          <w:rStyle w:val="DefaultParagraphFont"/>
          <w:b/>
          <w:i w:val="0"/>
          <w:strike w:val="0"/>
        </w:rPr>
        <w:t xml:space="preserve"> (Replace All Elements with One Value)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Replaces </w:t>
      </w:r>
      <w:r>
        <w:rPr>
          <w:rStyle w:val="DefaultParagraphFont"/>
          <w:b/>
          <w:i w:val="0"/>
          <w:strike w:val="0"/>
        </w:rPr>
        <w:t>all elements</w:t>
      </w:r>
      <w:r>
        <w:rPr>
          <w:rStyle w:val="DefaultParagraphFont"/>
          <w:b w:val="0"/>
          <w:i w:val="0"/>
          <w:strike w:val="0"/>
        </w:rPr>
        <w:t xml:space="preserve"> of the list with the </w:t>
      </w:r>
      <w:r>
        <w:rPr>
          <w:rStyle w:val="DefaultParagraphFont"/>
          <w:b/>
          <w:i w:val="0"/>
          <w:strike w:val="0"/>
        </w:rPr>
        <w:t>same value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Useful when we want to </w:t>
      </w:r>
      <w:r>
        <w:rPr>
          <w:rStyle w:val="DefaultParagraphFont"/>
          <w:b/>
          <w:i w:val="0"/>
          <w:strike w:val="0"/>
        </w:rPr>
        <w:t>reset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DefaultParagraphFont"/>
          <w:b/>
          <w:i w:val="0"/>
          <w:strike w:val="0"/>
        </w:rPr>
        <w:t>initialize</w:t>
      </w:r>
      <w:r>
        <w:rPr>
          <w:rStyle w:val="DefaultParagraphFont"/>
          <w:b w:val="0"/>
          <w:i w:val="0"/>
          <w:strike w:val="0"/>
        </w:rPr>
        <w:t xml:space="preserve"> a list with a default value.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Collections.fill(List&lt;T&gt; list, T obj);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→ The list to be modified.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obj</w:t>
      </w:r>
      <w:r>
        <w:rPr>
          <w:rStyle w:val="DefaultParagraphFont"/>
          <w:b w:val="0"/>
          <w:i w:val="0"/>
          <w:strike w:val="0"/>
        </w:rPr>
        <w:t xml:space="preserve"> → The object to set in all positions.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🚨 </w:t>
      </w:r>
      <w:r>
        <w:rPr>
          <w:rStyle w:val="DefaultParagraphFont"/>
          <w:b/>
          <w:i w:val="0"/>
          <w:strike w:val="0"/>
        </w:rPr>
        <w:t>Important:</w:t>
      </w:r>
      <w:r>
        <w:rPr>
          <w:rStyle w:val="DefaultParagraphFont"/>
          <w:b w:val="0"/>
          <w:i w:val="0"/>
          <w:strike w:val="0"/>
        </w:rPr>
        <w:t xml:space="preserve"> The </w:t>
      </w: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must be mutable</w:t>
      </w:r>
      <w:r>
        <w:rPr>
          <w:rStyle w:val="DefaultParagraphFont"/>
          <w:b w:val="0"/>
          <w:i w:val="0"/>
          <w:strike w:val="0"/>
        </w:rPr>
        <w:t xml:space="preserve"> (modifiable), otherwise it throws an exception!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Iterates through each index</w:t>
      </w:r>
      <w:r>
        <w:rPr>
          <w:rStyle w:val="DefaultParagraphFont"/>
          <w:b w:val="0"/>
          <w:i w:val="0"/>
          <w:strike w:val="0"/>
        </w:rPr>
        <w:t xml:space="preserve"> of the list.</w:t>
      </w:r>
    </w:p>
    <w:p>
      <w:pPr>
        <w:numPr>
          <w:ilvl w:val="0"/>
          <w:numId w:val="2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Replaces each element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InlineCode"/>
          <w:b w:val="0"/>
          <w:i w:val="0"/>
          <w:strike w:val="0"/>
        </w:rPr>
        <w:t>obj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nothing</w:t>
      </w:r>
      <w:r>
        <w:rPr>
          <w:rStyle w:val="DefaultParagraphFont"/>
          <w:b w:val="0"/>
          <w:i w:val="0"/>
          <w:strike w:val="0"/>
        </w:rPr>
        <w:t xml:space="preserve"> (modifies the list directly).</w:t>
      </w:r>
    </w:p>
    <w:p>
      <w:pPr>
        <w:numPr>
          <w:ilvl w:val="0"/>
          <w:numId w:val="2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(since every element is updated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Filling a List with a Default Value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FillExample {</w:t>
        <w:br/>
        <w:t xml:space="preserve">    public static void main(String[] args) {</w:t>
        <w:br/>
        <w:t xml:space="preserve">        List&lt;Integer&gt; numbers = new ArrayList&lt;&gt;(Arrays.asList(1, 2, 3, 4, 5));</w:t>
        <w:br/>
        <w:br/>
        <w:t xml:space="preserve">        Collections.fill(numbers, 0);</w:t>
        <w:br/>
        <w:t xml:space="preserve">        System.out.println("List after fill: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fill: [0, 0, 0, 0, 0]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All elements are replaced with </w:t>
      </w:r>
      <w:r>
        <w:rPr>
          <w:rStyle w:val="InlineCode"/>
          <w:b/>
          <w:i w:val="0"/>
          <w:strike w:val="0"/>
        </w:rPr>
        <w:t>0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Resetting a list</w:t>
      </w:r>
      <w:r>
        <w:rPr>
          <w:rStyle w:val="DefaultParagraphFont"/>
          <w:b w:val="0"/>
          <w:i w:val="0"/>
          <w:strike w:val="0"/>
        </w:rPr>
        <w:t xml:space="preserve"> (e.g., clearing marks in a survey).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Initializing a list</w:t>
      </w:r>
      <w:r>
        <w:rPr>
          <w:rStyle w:val="DefaultParagraphFont"/>
          <w:b w:val="0"/>
          <w:i w:val="0"/>
          <w:strike w:val="0"/>
        </w:rPr>
        <w:t xml:space="preserve"> (e.g., filling a list with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values in a cache).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Collections.replaceAll(List&lt;T&gt; list, T oldVal, T newVal)</w:t>
      </w:r>
      <w:r>
        <w:rPr>
          <w:rStyle w:val="DefaultParagraphFont"/>
          <w:b/>
          <w:i w:val="0"/>
          <w:strike w:val="0"/>
        </w:rPr>
        <w:t xml:space="preserve"> (Replace Specific Elements)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Finds all occurrences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oldVal</w:t>
      </w:r>
      <w:r>
        <w:rPr>
          <w:rStyle w:val="DefaultParagraphFont"/>
          <w:b w:val="0"/>
          <w:i w:val="0"/>
          <w:strike w:val="0"/>
        </w:rPr>
        <w:t xml:space="preserve"> in the list and </w:t>
      </w:r>
      <w:r>
        <w:rPr>
          <w:rStyle w:val="DefaultParagraphFont"/>
          <w:b/>
          <w:i w:val="0"/>
          <w:strike w:val="0"/>
        </w:rPr>
        <w:t>replaces them</w:t>
      </w:r>
      <w:r>
        <w:rPr>
          <w:rStyle w:val="DefaultParagraphFont"/>
          <w:b w:val="0"/>
          <w:i w:val="0"/>
          <w:strike w:val="0"/>
        </w:rPr>
        <w:t xml:space="preserve"> with </w:t>
      </w:r>
      <w:r>
        <w:rPr>
          <w:rStyle w:val="InlineCode"/>
          <w:b w:val="0"/>
          <w:i w:val="0"/>
          <w:strike w:val="0"/>
        </w:rPr>
        <w:t>newVal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Does NOT change</w:t>
      </w:r>
      <w:r>
        <w:rPr>
          <w:rStyle w:val="DefaultParagraphFont"/>
          <w:b w:val="0"/>
          <w:i w:val="0"/>
          <w:strike w:val="0"/>
        </w:rPr>
        <w:t xml:space="preserve"> elements that do not match </w:t>
      </w:r>
      <w:r>
        <w:rPr>
          <w:rStyle w:val="InlineCode"/>
          <w:b w:val="0"/>
          <w:i w:val="0"/>
          <w:strike w:val="0"/>
        </w:rPr>
        <w:t>oldVal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Collections.replaceAll(List&lt;T&gt; list, T oldVal, T newVal);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→ The list to modify.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oldVal</w:t>
      </w:r>
      <w:r>
        <w:rPr>
          <w:rStyle w:val="DefaultParagraphFont"/>
          <w:b w:val="0"/>
          <w:i w:val="0"/>
          <w:strike w:val="0"/>
        </w:rPr>
        <w:t xml:space="preserve"> → The value to replace.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newVal</w:t>
      </w:r>
      <w:r>
        <w:rPr>
          <w:rStyle w:val="DefaultParagraphFont"/>
          <w:b w:val="0"/>
          <w:i w:val="0"/>
          <w:strike w:val="0"/>
        </w:rPr>
        <w:t xml:space="preserve"> → The new value to set.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Iterates through the list</w:t>
      </w:r>
      <w:r>
        <w:rPr>
          <w:rStyle w:val="DefaultParagraphFont"/>
          <w:b w:val="0"/>
          <w:i w:val="0"/>
          <w:strike w:val="0"/>
        </w:rPr>
        <w:t xml:space="preserve"> to find occurrences of </w:t>
      </w:r>
      <w:r>
        <w:rPr>
          <w:rStyle w:val="InlineCode"/>
          <w:b w:val="0"/>
          <w:i w:val="0"/>
          <w:strike w:val="0"/>
        </w:rPr>
        <w:t>oldVal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If a match is found</w:t>
      </w:r>
      <w:r>
        <w:rPr>
          <w:rStyle w:val="DefaultParagraphFont"/>
          <w:b w:val="0"/>
          <w:i w:val="0"/>
          <w:strike w:val="0"/>
        </w:rPr>
        <w:t xml:space="preserve">, it </w:t>
      </w:r>
      <w:r>
        <w:rPr>
          <w:rStyle w:val="DefaultParagraphFont"/>
          <w:b/>
          <w:i w:val="0"/>
          <w:strike w:val="0"/>
        </w:rPr>
        <w:t>replaces</w:t>
      </w:r>
      <w:r>
        <w:rPr>
          <w:rStyle w:val="DefaultParagraphFont"/>
          <w:b w:val="0"/>
          <w:i w:val="0"/>
          <w:strike w:val="0"/>
        </w:rPr>
        <w:t xml:space="preserve"> it with </w:t>
      </w:r>
      <w:r>
        <w:rPr>
          <w:rStyle w:val="InlineCode"/>
          <w:b w:val="0"/>
          <w:i w:val="0"/>
          <w:strike w:val="0"/>
        </w:rPr>
        <w:t>newVal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Returns nothing</w:t>
      </w:r>
      <w:r>
        <w:rPr>
          <w:rStyle w:val="DefaultParagraphFont"/>
          <w:b w:val="0"/>
          <w:i w:val="0"/>
          <w:strike w:val="0"/>
        </w:rPr>
        <w:t xml:space="preserve"> (modifies the list directly).</w:t>
      </w:r>
    </w:p>
    <w:p>
      <w:pPr>
        <w:numPr>
          <w:ilvl w:val="0"/>
          <w:numId w:val="2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(each element is checked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📌 Example: Replacing All </w:t>
      </w:r>
      <w:r>
        <w:rPr>
          <w:rStyle w:val="InlineCode"/>
          <w:b/>
          <w:i w:val="0"/>
          <w:strike w:val="0"/>
        </w:rPr>
        <w:t>2</w:t>
      </w:r>
      <w:r>
        <w:rPr>
          <w:rStyle w:val="DefaultParagraphFont"/>
          <w:b/>
          <w:i w:val="0"/>
          <w:strike w:val="0"/>
        </w:rPr>
        <w:t xml:space="preserve">s with </w:t>
      </w:r>
      <w:r>
        <w:rPr>
          <w:rStyle w:val="InlineCode"/>
          <w:b/>
          <w:i w:val="0"/>
          <w:strike w:val="0"/>
        </w:rPr>
        <w:t>99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ReplaceAllExample {</w:t>
        <w:br/>
        <w:t xml:space="preserve">    public static void main(String[] args) {</w:t>
        <w:br/>
        <w:t xml:space="preserve">        List&lt;Integer&gt; numbers = new ArrayList&lt;&gt;(Arrays.asList(1, 2, 3, 2, 4, 2, 5));</w:t>
        <w:br/>
        <w:br/>
        <w:t xml:space="preserve">        Collections.replaceAll(numbers, 2, 99);</w:t>
        <w:br/>
        <w:t xml:space="preserve">        System.out.println("List after replaceAll: " + numbers);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replaceAll: [1, 99, 3, 99, 4, 99, 5]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All </w:t>
      </w:r>
      <w:r>
        <w:rPr>
          <w:rStyle w:val="InlineCode"/>
          <w:b/>
          <w:i w:val="0"/>
          <w:strike w:val="0"/>
        </w:rPr>
        <w:t>2</w:t>
      </w:r>
      <w:r>
        <w:rPr>
          <w:rStyle w:val="DefaultParagraphFont"/>
          <w:b/>
          <w:i w:val="0"/>
          <w:strike w:val="0"/>
        </w:rPr>
        <w:t xml:space="preserve">s are replaced with </w:t>
      </w:r>
      <w:r>
        <w:rPr>
          <w:rStyle w:val="InlineCode"/>
          <w:b/>
          <w:i w:val="0"/>
          <w:strike w:val="0"/>
        </w:rPr>
        <w:t>99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Replacing Words in a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ReplaceAllStringExample {</w:t>
        <w:br/>
        <w:t xml:space="preserve">    public static void main(String[] args) {</w:t>
        <w:br/>
        <w:t xml:space="preserve">        List&lt;String&gt; words = new ArrayList&lt;&gt;(Arrays.asList("apple", "banana", "apple", "grape"));</w:t>
        <w:br/>
        <w:br/>
        <w:t xml:space="preserve">        Collections.replaceAll(words, "apple", "mango");</w:t>
        <w:br/>
        <w:t xml:space="preserve">        System.out.println("List after replaceAll: " + words);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 after replaceAll: [mango, banana, mango, grape]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 xml:space="preserve">All </w:t>
      </w:r>
      <w:r>
        <w:rPr>
          <w:rStyle w:val="InlineCode"/>
          <w:b/>
          <w:i w:val="0"/>
          <w:strike w:val="0"/>
        </w:rPr>
        <w:t>"apple"</w:t>
      </w:r>
      <w:r>
        <w:rPr>
          <w:rStyle w:val="DefaultParagraphFont"/>
          <w:b/>
          <w:i w:val="0"/>
          <w:strike w:val="0"/>
        </w:rPr>
        <w:t xml:space="preserve"> entries are replaced with </w:t>
      </w:r>
      <w:r>
        <w:rPr>
          <w:rStyle w:val="InlineCode"/>
          <w:b/>
          <w:i w:val="0"/>
          <w:strike w:val="0"/>
        </w:rPr>
        <w:t>"mango"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Replacing censored words</w:t>
      </w:r>
      <w:r>
        <w:rPr>
          <w:rStyle w:val="DefaultParagraphFont"/>
          <w:b w:val="0"/>
          <w:i w:val="0"/>
          <w:strike w:val="0"/>
        </w:rPr>
        <w:t xml:space="preserve"> in a list of comments.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Updating incorrect data</w:t>
      </w:r>
      <w:r>
        <w:rPr>
          <w:rStyle w:val="DefaultParagraphFont"/>
          <w:b w:val="0"/>
          <w:i w:val="0"/>
          <w:strike w:val="0"/>
        </w:rPr>
        <w:t xml:space="preserve"> (e.g., replacing a misspelled name).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Collections.copy(List&lt;T&gt; dest, List&lt;T&gt; src)</w:t>
      </w:r>
      <w:r>
        <w:rPr>
          <w:rStyle w:val="DefaultParagraphFont"/>
          <w:b/>
          <w:i w:val="0"/>
          <w:strike w:val="0"/>
        </w:rPr>
        <w:t xml:space="preserve"> (Copy One List into Another)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It Does?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Copies </w:t>
      </w:r>
      <w:r>
        <w:rPr>
          <w:rStyle w:val="DefaultParagraphFont"/>
          <w:b/>
          <w:i w:val="0"/>
          <w:strike w:val="0"/>
        </w:rPr>
        <w:t>all elements</w:t>
      </w:r>
      <w:r>
        <w:rPr>
          <w:rStyle w:val="DefaultParagraphFont"/>
          <w:b w:val="0"/>
          <w:i w:val="0"/>
          <w:strike w:val="0"/>
        </w:rPr>
        <w:t xml:space="preserve"> from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 (source) to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(destination).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🚨 </w:t>
      </w:r>
      <w:r>
        <w:rPr>
          <w:rStyle w:val="DefaultParagraphFont"/>
          <w:b/>
          <w:i w:val="0"/>
          <w:strike w:val="0"/>
        </w:rPr>
        <w:t>The destination list (</w:t>
      </w:r>
      <w:r>
        <w:rPr>
          <w:rStyle w:val="InlineCode"/>
          <w:b/>
          <w:i w:val="0"/>
          <w:strike w:val="0"/>
        </w:rPr>
        <w:t>dest</w:t>
      </w:r>
      <w:r>
        <w:rPr>
          <w:rStyle w:val="DefaultParagraphFont"/>
          <w:b/>
          <w:i w:val="0"/>
          <w:strike w:val="0"/>
        </w:rPr>
        <w:t>) must have the same size or larger than the source (</w:t>
      </w:r>
      <w:r>
        <w:rPr>
          <w:rStyle w:val="InlineCode"/>
          <w:b/>
          <w:i w:val="0"/>
          <w:strike w:val="0"/>
        </w:rPr>
        <w:t>src</w:t>
      </w:r>
      <w:r>
        <w:rPr>
          <w:rStyle w:val="DefaultParagraphFont"/>
          <w:b/>
          <w:i w:val="0"/>
          <w:strike w:val="0"/>
        </w:rPr>
        <w:t>)!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Syntax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Collections.copy(List&lt;T&gt; dest, List&lt;T&gt; src);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→ The list that will receive the copied elements.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 → The list from which elements are copied.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Internal Working (How It Works?)</w:t>
      </w:r>
    </w:p>
    <w:p>
      <w:pPr>
        <w:numPr>
          <w:ilvl w:val="0"/>
          <w:numId w:val="2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Checks that </w:t>
      </w:r>
      <w:r>
        <w:rPr>
          <w:rStyle w:val="InlineCode"/>
          <w:b/>
          <w:i w:val="0"/>
          <w:strike w:val="0"/>
        </w:rPr>
        <w:t>dest</w:t>
      </w:r>
      <w:r>
        <w:rPr>
          <w:rStyle w:val="DefaultParagraphFont"/>
          <w:b/>
          <w:i w:val="0"/>
          <w:strike w:val="0"/>
        </w:rPr>
        <w:t xml:space="preserve"> has enough space</w:t>
      </w:r>
      <w:r>
        <w:rPr>
          <w:rStyle w:val="DefaultParagraphFont"/>
          <w:b w:val="0"/>
          <w:i w:val="0"/>
          <w:strike w:val="0"/>
        </w:rPr>
        <w:t xml:space="preserve"> (throws an exception if not).</w:t>
      </w:r>
    </w:p>
    <w:p>
      <w:pPr>
        <w:numPr>
          <w:ilvl w:val="0"/>
          <w:numId w:val="2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Iterates through </w:t>
      </w:r>
      <w:r>
        <w:rPr>
          <w:rStyle w:val="InlineCode"/>
          <w:b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 and copies each element to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2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Modifies </w:t>
      </w:r>
      <w:r>
        <w:rPr>
          <w:rStyle w:val="InlineCode"/>
          <w:b/>
          <w:i w:val="0"/>
          <w:strike w:val="0"/>
        </w:rPr>
        <w:t>dest</w:t>
      </w:r>
      <w:r>
        <w:rPr>
          <w:rStyle w:val="DefaultParagraphFont"/>
          <w:b/>
          <w:i w:val="0"/>
          <w:strike w:val="0"/>
        </w:rPr>
        <w:t xml:space="preserve"> in-place</w:t>
      </w:r>
      <w:r>
        <w:rPr>
          <w:rStyle w:val="DefaultParagraphFont"/>
          <w:b w:val="0"/>
          <w:i w:val="0"/>
          <w:strike w:val="0"/>
        </w:rPr>
        <w:t xml:space="preserve"> (returns nothing).</w:t>
      </w:r>
    </w:p>
    <w:p>
      <w:pPr>
        <w:numPr>
          <w:ilvl w:val="0"/>
          <w:numId w:val="2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Complexity: O(n)</w:t>
      </w:r>
      <w:r>
        <w:rPr>
          <w:rStyle w:val="DefaultParagraphFont"/>
          <w:b w:val="0"/>
          <w:i w:val="0"/>
          <w:strike w:val="0"/>
        </w:rPr>
        <w:t xml:space="preserve"> (since each element is copied once).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Copying One List into Another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CopyExample {</w:t>
        <w:br/>
        <w:t xml:space="preserve">    public static void main(String[] args) {</w:t>
        <w:br/>
        <w:t xml:space="preserve">        List&lt;Integer&gt; src = Arrays.asList(1, 2, 3, 4, 5);</w:t>
        <w:br/>
        <w:t xml:space="preserve">        List&lt;Integer&gt; dest = new ArrayList&lt;&gt;(Arrays.asList(0, 0, 0, 0, 0));</w:t>
        <w:br/>
        <w:br/>
        <w:t xml:space="preserve">        Collections.copy(dest, src);</w:t>
        <w:br/>
        <w:t xml:space="preserve">        System.out.println("Destination List after copy: " + dest);</w:t>
        <w:br/>
        <w:t xml:space="preserve">    }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Output: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Destination List after copy: [1, 2, 3, 4, 5]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InlineCode"/>
          <w:b/>
          <w:i w:val="0"/>
          <w:strike w:val="0"/>
        </w:rPr>
        <w:t>dest</w:t>
      </w:r>
      <w:r>
        <w:rPr>
          <w:rStyle w:val="DefaultParagraphFont"/>
          <w:b/>
          <w:i w:val="0"/>
          <w:strike w:val="0"/>
        </w:rPr>
        <w:t xml:space="preserve"> now contains all elements from </w:t>
      </w:r>
      <w:r>
        <w:rPr>
          <w:rStyle w:val="InlineCode"/>
          <w:b/>
          <w:i w:val="0"/>
          <w:strike w:val="0"/>
        </w:rPr>
        <w:t>src</w:t>
      </w:r>
      <w:r>
        <w:rPr>
          <w:rStyle w:val="DefaultParagraphFont"/>
          <w:b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🚨 </w:t>
      </w:r>
      <w:r>
        <w:rPr>
          <w:rStyle w:val="DefaultParagraphFont"/>
          <w:b/>
          <w:i w:val="0"/>
          <w:strike w:val="0"/>
        </w:rPr>
        <w:t>Important:</w:t>
      </w:r>
      <w:r>
        <w:rPr>
          <w:rStyle w:val="DefaultParagraphFont"/>
          <w:b w:val="0"/>
          <w:i w:val="0"/>
          <w:strike w:val="0"/>
        </w:rPr>
        <w:br/>
        <w:t xml:space="preserve">If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has fewer elements than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 xml:space="preserve">, you will get an </w:t>
      </w:r>
      <w:r>
        <w:rPr>
          <w:rStyle w:val="InlineCode"/>
          <w:b w:val="0"/>
          <w:i w:val="0"/>
          <w:strike w:val="0"/>
        </w:rPr>
        <w:t>IndexOutOfBoundsException</w:t>
      </w:r>
      <w:r>
        <w:rPr>
          <w:rStyle w:val="DefaultParagraphFont"/>
          <w:b w:val="0"/>
          <w:i w:val="0"/>
          <w:strike w:val="0"/>
        </w:rPr>
        <w:t>.</w:t>
        <w:br/>
        <w:t xml:space="preserve">So, always ensure </w:t>
      </w:r>
      <w:r>
        <w:rPr>
          <w:rStyle w:val="InlineCode"/>
          <w:b w:val="0"/>
          <w:i w:val="0"/>
          <w:strike w:val="0"/>
        </w:rPr>
        <w:t>dest</w:t>
      </w:r>
      <w:r>
        <w:rPr>
          <w:rStyle w:val="DefaultParagraphFont"/>
          <w:b w:val="0"/>
          <w:i w:val="0"/>
          <w:strike w:val="0"/>
        </w:rPr>
        <w:t xml:space="preserve"> has </w:t>
      </w:r>
      <w:r>
        <w:rPr>
          <w:rStyle w:val="DefaultParagraphFont"/>
          <w:b/>
          <w:i w:val="0"/>
          <w:strike w:val="0"/>
        </w:rPr>
        <w:t>at least the same size</w:t>
      </w:r>
      <w:r>
        <w:rPr>
          <w:rStyle w:val="DefaultParagraphFont"/>
          <w:b w:val="0"/>
          <w:i w:val="0"/>
          <w:strike w:val="0"/>
        </w:rPr>
        <w:t xml:space="preserve"> as </w:t>
      </w:r>
      <w:r>
        <w:rPr>
          <w:rStyle w:val="InlineCode"/>
          <w:b w:val="0"/>
          <w:i w:val="0"/>
          <w:strike w:val="0"/>
        </w:rPr>
        <w:t>src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2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Real-World Use Case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Copying user settings</w:t>
      </w:r>
      <w:r>
        <w:rPr>
          <w:rStyle w:val="DefaultParagraphFont"/>
          <w:b w:val="0"/>
          <w:i w:val="0"/>
          <w:strike w:val="0"/>
        </w:rPr>
        <w:t xml:space="preserve"> from one list to another.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Backing up a list before making changes.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238"/>
        <w:gridCol w:w="3707"/>
        <w:gridCol w:w="16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Method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Purpose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Collections.fill(List&lt;T&gt;, 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all elements with a single value.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Collections.replaceAll(List&lt;T&gt;, T, 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Replaces all occurrences of a value.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Collections.copy(List&lt;T&gt;, List&lt;T&gt;)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Copies one list into another.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3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9: Thread-Safety in Java Collections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What is Thread-Safety in Java Collections?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Thread-Safety</w:t>
      </w:r>
      <w:r>
        <w:rPr>
          <w:rStyle w:val="DefaultParagraphFont"/>
          <w:b w:val="0"/>
          <w:i w:val="0"/>
          <w:strike w:val="0"/>
        </w:rPr>
        <w:t xml:space="preserve"> means that </w:t>
      </w:r>
      <w:r>
        <w:rPr>
          <w:rStyle w:val="DefaultParagraphFont"/>
          <w:b/>
          <w:i w:val="0"/>
          <w:strike w:val="0"/>
        </w:rPr>
        <w:t>multiple threads</w:t>
      </w:r>
      <w:r>
        <w:rPr>
          <w:rStyle w:val="DefaultParagraphFont"/>
          <w:b w:val="0"/>
          <w:i w:val="0"/>
          <w:strike w:val="0"/>
        </w:rPr>
        <w:t xml:space="preserve"> can access a collection </w:t>
      </w:r>
      <w:r>
        <w:rPr>
          <w:rStyle w:val="DefaultParagraphFont"/>
          <w:b/>
          <w:i w:val="0"/>
          <w:strike w:val="0"/>
        </w:rPr>
        <w:t>without causing data inconsistency</w:t>
      </w:r>
      <w:r>
        <w:rPr>
          <w:rStyle w:val="DefaultParagraphFont"/>
          <w:b w:val="0"/>
          <w:i w:val="0"/>
          <w:strike w:val="0"/>
        </w:rPr>
        <w:t xml:space="preserve"> or unexpected behavior.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 Java, </w:t>
      </w:r>
      <w:r>
        <w:rPr>
          <w:rStyle w:val="DefaultParagraphFont"/>
          <w:b/>
          <w:i w:val="0"/>
          <w:strike w:val="0"/>
        </w:rPr>
        <w:t xml:space="preserve">normal collections like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are NOT thread-safe</w:t>
      </w:r>
      <w:r>
        <w:rPr>
          <w:rStyle w:val="DefaultParagraphFont"/>
          <w:b w:val="0"/>
          <w:i w:val="0"/>
          <w:strike w:val="0"/>
        </w:rPr>
        <w:t xml:space="preserve"> because multiple threads can modify them at the same time, leading to </w:t>
      </w:r>
      <w:r>
        <w:rPr>
          <w:rStyle w:val="DefaultParagraphFont"/>
          <w:b/>
          <w:i w:val="0"/>
          <w:strike w:val="0"/>
        </w:rPr>
        <w:t>race conditions.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provides </w:t>
      </w:r>
      <w:r>
        <w:rPr>
          <w:rStyle w:val="DefaultParagraphFont"/>
          <w:b/>
          <w:i w:val="0"/>
          <w:strike w:val="0"/>
        </w:rPr>
        <w:t>two solutions</w:t>
      </w:r>
      <w:r>
        <w:rPr>
          <w:rStyle w:val="DefaultParagraphFont"/>
          <w:b w:val="0"/>
          <w:i w:val="0"/>
          <w:strike w:val="0"/>
        </w:rPr>
        <w:t xml:space="preserve"> for thread-safe collections:</w:t>
      </w:r>
    </w:p>
    <w:p>
      <w:pPr>
        <w:numPr>
          <w:ilvl w:val="1"/>
          <w:numId w:val="2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Synchronized Collections</w:t>
      </w:r>
      <w:r>
        <w:rPr>
          <w:rStyle w:val="DefaultParagraphFont"/>
          <w:b w:val="0"/>
          <w:i w:val="0"/>
          <w:strike w:val="0"/>
        </w:rPr>
        <w:t xml:space="preserve"> (Older Approach)</w:t>
      </w:r>
    </w:p>
    <w:p>
      <w:pPr>
        <w:numPr>
          <w:ilvl w:val="1"/>
          <w:numId w:val="2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Concurrent Collections</w:t>
      </w:r>
      <w:r>
        <w:rPr>
          <w:rStyle w:val="DefaultParagraphFont"/>
          <w:b w:val="0"/>
          <w:i w:val="0"/>
          <w:strike w:val="0"/>
        </w:rPr>
        <w:t xml:space="preserve"> (Modern Approach)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1️⃣ Synchronized Collections (Old Approach)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provides synchronized versions of collections using </w:t>
      </w:r>
      <w:r>
        <w:rPr>
          <w:rStyle w:val="InlineCode"/>
          <w:b/>
          <w:i w:val="0"/>
          <w:strike w:val="0"/>
        </w:rPr>
        <w:t>Collections.synchronizedXXX()</w:t>
      </w:r>
      <w:r>
        <w:rPr>
          <w:rStyle w:val="DefaultParagraphFont"/>
          <w:b w:val="0"/>
          <w:i w:val="0"/>
          <w:strike w:val="0"/>
        </w:rPr>
        <w:t xml:space="preserve"> methods.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 Synchronized 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SynchronizedListExample {</w:t>
        <w:br/>
        <w:t xml:space="preserve">    public static void main(String[] args) {</w:t>
        <w:br/>
        <w:t xml:space="preserve">        List&lt;Integer&gt; list = Collections.synchronizedList(new ArrayList&lt;&gt;());</w:t>
        <w:br/>
        <w:br/>
        <w:t xml:space="preserve">        list.add(1);</w:t>
        <w:br/>
        <w:t xml:space="preserve">        list.add(2);</w:t>
        <w:br/>
        <w:t xml:space="preserve">        list.add(3);</w:t>
        <w:br/>
        <w:br/>
        <w:t xml:space="preserve">        synchronized (list) {  // Required for safe iteration</w:t>
        <w:br/>
        <w:t xml:space="preserve">            for (int num : list) {</w:t>
        <w:br/>
        <w:t xml:space="preserve">                System.out.println(num);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Problems with Synchronized Collections: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Slow Performance:</w:t>
      </w:r>
      <w:r>
        <w:rPr>
          <w:rStyle w:val="DefaultParagraphFont"/>
          <w:b w:val="0"/>
          <w:i w:val="0"/>
          <w:strike w:val="0"/>
        </w:rPr>
        <w:t xml:space="preserve"> Because it locks the entire collection.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Manual Synchronization Required:</w:t>
      </w:r>
      <w:r>
        <w:rPr>
          <w:rStyle w:val="DefaultParagraphFont"/>
          <w:b w:val="0"/>
          <w:i w:val="0"/>
          <w:strike w:val="0"/>
        </w:rPr>
        <w:t xml:space="preserve"> You must manually synchronize while iterating (</w:t>
      </w:r>
      <w:r>
        <w:rPr>
          <w:rStyle w:val="InlineCode"/>
          <w:b w:val="0"/>
          <w:i w:val="0"/>
          <w:strike w:val="0"/>
        </w:rPr>
        <w:t>synchronized</w:t>
      </w:r>
      <w:r>
        <w:rPr>
          <w:rStyle w:val="DefaultParagraphFont"/>
          <w:b w:val="0"/>
          <w:i w:val="0"/>
          <w:strike w:val="0"/>
        </w:rPr>
        <w:t xml:space="preserve"> block).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Better Alternative?</w:t>
      </w:r>
      <w:r>
        <w:rPr>
          <w:rStyle w:val="DefaultParagraphFont"/>
          <w:b w:val="0"/>
          <w:i w:val="0"/>
          <w:strike w:val="0"/>
        </w:rPr>
        <w:t xml:space="preserve"> ✅ </w:t>
      </w:r>
      <w:r>
        <w:rPr>
          <w:rStyle w:val="DefaultParagraphFont"/>
          <w:b/>
          <w:i w:val="0"/>
          <w:strike w:val="0"/>
        </w:rPr>
        <w:t>Use Concurrent Collections!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2️⃣ Concurrent Collections (Modern Approach)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introduced the </w:t>
      </w:r>
      <w:r>
        <w:rPr>
          <w:rStyle w:val="InlineCode"/>
          <w:b/>
          <w:i w:val="0"/>
          <w:strike w:val="0"/>
        </w:rPr>
        <w:t>java.util.concurrent</w:t>
      </w:r>
      <w:r>
        <w:rPr>
          <w:rStyle w:val="DefaultParagraphFont"/>
          <w:b w:val="0"/>
          <w:i w:val="0"/>
          <w:strike w:val="0"/>
        </w:rPr>
        <w:t xml:space="preserve"> package to provide </w:t>
      </w:r>
      <w:r>
        <w:rPr>
          <w:rStyle w:val="DefaultParagraphFont"/>
          <w:b/>
          <w:i w:val="0"/>
          <w:strike w:val="0"/>
        </w:rPr>
        <w:t>faster and better thread-safe collections.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>Key Concurrent Collections: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774"/>
        <w:gridCol w:w="712"/>
        <w:gridCol w:w="61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Collection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Type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Feature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ArrayList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(No Manual Synchronization Needed)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(Works Like CopyOnWriteArrayList)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(Uses Lock Stripes)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ConcurrentSkipListSet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Sorted Set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ConcurrentSkipListMap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 Sorted Map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3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3️⃣ CopyOnWriteArrayList (Thread-Safe ArrayList)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is it?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a </w:t>
      </w:r>
      <w:r>
        <w:rPr>
          <w:rStyle w:val="DefaultParagraphFont"/>
          <w:b/>
          <w:i w:val="0"/>
          <w:strike w:val="0"/>
        </w:rPr>
        <w:t>thread-safe version</w:t>
      </w:r>
      <w:r>
        <w:rPr>
          <w:rStyle w:val="DefaultParagraphFont"/>
          <w:b w:val="0"/>
          <w:i w:val="0"/>
          <w:strike w:val="0"/>
        </w:rPr>
        <w:t xml:space="preserve"> of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that allows multiple threads to read the list </w:t>
      </w:r>
      <w:r>
        <w:rPr>
          <w:rStyle w:val="DefaultParagraphFont"/>
          <w:b/>
          <w:i w:val="0"/>
          <w:strike w:val="0"/>
        </w:rPr>
        <w:t>without locking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Whenever you modify it (add, remove, update), it creates a new copy of the list!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When </w:t>
      </w:r>
      <w:r>
        <w:rPr>
          <w:rStyle w:val="DefaultParagraphFont"/>
          <w:b/>
          <w:i w:val="0"/>
          <w:strike w:val="0"/>
        </w:rPr>
        <w:t>reads are more frequent</w:t>
      </w:r>
      <w:r>
        <w:rPr>
          <w:rStyle w:val="DefaultParagraphFont"/>
          <w:b w:val="0"/>
          <w:i w:val="0"/>
          <w:strike w:val="0"/>
        </w:rPr>
        <w:t xml:space="preserve"> than writes (e.g., a list of online users in a chat app).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Example: CopyOnWriteArrayList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java.util.concurrent.CopyOnWriteArrayList;</w:t>
        <w:br/>
        <w:br/>
        <w:t>class CopyOnWriteArrayListExample {</w:t>
        <w:br/>
        <w:t xml:space="preserve">    public static void main(String[] args) {</w:t>
        <w:br/>
        <w:t xml:space="preserve">        CopyOnWriteArrayList&lt;Integer&gt; list = new CopyOnWriteArrayList&lt;&gt;();</w:t>
        <w:br/>
        <w:br/>
        <w:t xml:space="preserve">        list.add(1);</w:t>
        <w:br/>
        <w:t xml:space="preserve">        list.add(2);</w:t>
        <w:br/>
        <w:t xml:space="preserve">        list.add(3);</w:t>
        <w:br/>
        <w:br/>
        <w:t xml:space="preserve">        for (Integer num : list) {  // No need to manually synchronize</w:t>
        <w:br/>
        <w:t xml:space="preserve">            System.out.println(num);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Thread-Safe without Locks</w:t>
      </w:r>
      <w:r>
        <w:rPr>
          <w:rStyle w:val="DefaultParagraphFont"/>
          <w:b w:val="0"/>
          <w:i w:val="0"/>
          <w:strike w:val="0"/>
        </w:rPr>
        <w:t xml:space="preserve"> (Multiple threads can read at the same time).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 ConcurrentModificationException</w:t>
      </w:r>
      <w:r>
        <w:rPr>
          <w:rStyle w:val="DefaultParagraphFont"/>
          <w:b w:val="0"/>
          <w:i w:val="0"/>
          <w:strike w:val="0"/>
        </w:rPr>
        <w:t xml:space="preserve"> (Unlike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, which throws errors during modification).</w:t>
        <w:br/>
        <w:t xml:space="preserve">✔️ </w:t>
      </w:r>
      <w:r>
        <w:rPr>
          <w:rStyle w:val="DefaultParagraphFont"/>
          <w:b/>
          <w:i w:val="0"/>
          <w:strike w:val="0"/>
        </w:rPr>
        <w:t>Disadvantages: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Memory Overhead</w:t>
      </w:r>
      <w:r>
        <w:rPr>
          <w:rStyle w:val="DefaultParagraphFont"/>
          <w:b w:val="0"/>
          <w:i w:val="0"/>
          <w:strike w:val="0"/>
        </w:rPr>
        <w:t xml:space="preserve"> (Creates a new copy every time you modify it).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4️⃣ CopyOnWriteArraySet (Thread-Safe HashSet)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It is a </w:t>
      </w:r>
      <w:r>
        <w:rPr>
          <w:rStyle w:val="DefaultParagraphFont"/>
          <w:b/>
          <w:i w:val="0"/>
          <w:strike w:val="0"/>
        </w:rPr>
        <w:t xml:space="preserve">thread-safe version of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and works </w:t>
      </w:r>
      <w:r>
        <w:rPr>
          <w:rStyle w:val="DefaultParagraphFont"/>
          <w:b/>
          <w:i w:val="0"/>
          <w:strike w:val="0"/>
        </w:rPr>
        <w:t xml:space="preserve">just like </w:t>
      </w:r>
      <w:r>
        <w:rPr>
          <w:rStyle w:val="InlineCode"/>
          <w:b/>
          <w:i w:val="0"/>
          <w:strike w:val="0"/>
        </w:rPr>
        <w:t>CopyOnWriteArrayList</w:t>
      </w:r>
      <w:r>
        <w:rPr>
          <w:rStyle w:val="DefaultParagraphFont"/>
          <w:b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Each write operation (add/remove) creates a new copy of the set.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java.util.concurrent.CopyOnWriteArraySet;</w:t>
        <w:br/>
        <w:br/>
        <w:t>class CopyOnWriteArraySetExample {</w:t>
        <w:br/>
        <w:t xml:space="preserve">    public static void main(String[] args) {</w:t>
        <w:br/>
        <w:t xml:space="preserve">        CopyOnWriteArraySet&lt;Integer&gt; set = new CopyOnWriteArraySet&lt;&gt;();</w:t>
        <w:br/>
        <w:br/>
        <w:t xml:space="preserve">        set.add(10);</w:t>
        <w:br/>
        <w:t xml:space="preserve">        set.add(20);</w:t>
        <w:br/>
        <w:t xml:space="preserve">        set.add(30);</w:t>
        <w:br/>
        <w:br/>
        <w:t xml:space="preserve">        for (Integer num : set) {</w:t>
        <w:br/>
        <w:t xml:space="preserve">            System.out.println(num);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No need for manual synchronization.</w:t>
        <w:br/>
        <w:t xml:space="preserve">✔️ </w:t>
      </w:r>
      <w:r>
        <w:rPr>
          <w:rStyle w:val="DefaultParagraphFont"/>
          <w:b/>
          <w:i w:val="0"/>
          <w:strike w:val="0"/>
        </w:rPr>
        <w:t>Disadvantage: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Slower writes</w:t>
      </w:r>
      <w:r>
        <w:rPr>
          <w:rStyle w:val="DefaultParagraphFont"/>
          <w:b w:val="0"/>
          <w:i w:val="0"/>
          <w:strike w:val="0"/>
        </w:rPr>
        <w:t xml:space="preserve"> due to copy creation.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3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5️⃣ ConcurrentHashMap (Thread-Safe HashMap)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What is it?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 xml:space="preserve">thread-safe version of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that allows </w:t>
      </w:r>
      <w:r>
        <w:rPr>
          <w:rStyle w:val="DefaultParagraphFont"/>
          <w:b/>
          <w:i w:val="0"/>
          <w:strike w:val="0"/>
        </w:rPr>
        <w:t>fast reads and writes using lock stripping.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locking the </w:t>
      </w:r>
      <w:r>
        <w:rPr>
          <w:rStyle w:val="DefaultParagraphFont"/>
          <w:b/>
          <w:i w:val="0"/>
          <w:strike w:val="0"/>
        </w:rPr>
        <w:t>entire map</w:t>
      </w:r>
      <w:r>
        <w:rPr>
          <w:rStyle w:val="DefaultParagraphFont"/>
          <w:b w:val="0"/>
          <w:i w:val="0"/>
          <w:strike w:val="0"/>
        </w:rPr>
        <w:t xml:space="preserve">, it locks </w:t>
      </w:r>
      <w:r>
        <w:rPr>
          <w:rStyle w:val="DefaultParagraphFont"/>
          <w:b/>
          <w:i w:val="0"/>
          <w:strike w:val="0"/>
        </w:rPr>
        <w:t>only specific parts (buckets).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java.util.concurrent.ConcurrentHashMap;</w:t>
        <w:br/>
        <w:br/>
        <w:t>class ConcurrentHashMapExample {</w:t>
        <w:br/>
        <w:t xml:space="preserve">    public static void main(String[] args) {</w:t>
        <w:br/>
        <w:t xml:space="preserve">        ConcurrentHashMap&lt;Integer, String&gt; map = new ConcurrentHashMap&lt;&gt;();</w:t>
        <w:br/>
        <w:br/>
        <w:t xml:space="preserve">        map.put(1, "A");</w:t>
        <w:br/>
        <w:t xml:space="preserve">        map.put(2, "B");</w:t>
        <w:br/>
        <w:t xml:space="preserve">        map.put(3, "C");</w:t>
        <w:br/>
        <w:br/>
        <w:t xml:space="preserve">        for (Integer key : map.keySet()) {</w:t>
        <w:br/>
        <w:t xml:space="preserve">            System.out.println(key + " -&gt; " + map.get(key));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 (does not lock entire map).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No ConcurrentModificationException</w:t>
      </w:r>
      <w:r>
        <w:rPr>
          <w:rStyle w:val="DefaultParagraphFont"/>
          <w:b w:val="0"/>
          <w:i w:val="0"/>
          <w:strike w:val="0"/>
        </w:rPr>
        <w:t xml:space="preserve"> (safe for multi-threading).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6️⃣ ConcurrentSkipListSet (Thread-Safe Sorted Set)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 xml:space="preserve">thread-safe version of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 (keeps elements sorted).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Uses a </w:t>
      </w:r>
      <w:r>
        <w:rPr>
          <w:rStyle w:val="DefaultParagraphFont"/>
          <w:b/>
          <w:i w:val="0"/>
          <w:strike w:val="0"/>
        </w:rPr>
        <w:t>Skip List data structure</w:t>
      </w:r>
      <w:r>
        <w:rPr>
          <w:rStyle w:val="DefaultParagraphFont"/>
          <w:b w:val="0"/>
          <w:i w:val="0"/>
          <w:strike w:val="0"/>
        </w:rPr>
        <w:t xml:space="preserve"> instead of a Red-Black tree.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Example: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java.util.concurrent.ConcurrentSkipListSet;</w:t>
        <w:br/>
        <w:br/>
        <w:t>class ConcurrentSkipListSetExample {</w:t>
        <w:br/>
        <w:t xml:space="preserve">    public static void main(String[] args) {</w:t>
        <w:br/>
        <w:t xml:space="preserve">        ConcurrentSkipListSet&lt;Integer&gt; set = new ConcurrentSkipListSet&lt;&gt;();</w:t>
        <w:br/>
        <w:br/>
        <w:t xml:space="preserve">        set.add(30);</w:t>
        <w:br/>
        <w:t xml:space="preserve">        set.add(10);</w:t>
        <w:br/>
        <w:t xml:space="preserve">        set.add(20);</w:t>
        <w:br/>
        <w:br/>
        <w:t xml:space="preserve">        for (Integer num : set) {</w:t>
        <w:br/>
        <w:t xml:space="preserve">            System.out.println(num);</w:t>
        <w:br/>
        <w:t xml:space="preserve">        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Automatically </w:t>
      </w:r>
      <w:r>
        <w:rPr>
          <w:rStyle w:val="DefaultParagraphFont"/>
          <w:b/>
          <w:i w:val="0"/>
          <w:strike w:val="0"/>
        </w:rPr>
        <w:t>keeps elements sorted</w:t>
      </w:r>
      <w:r>
        <w:rPr>
          <w:rStyle w:val="DefaultParagraphFont"/>
          <w:b w:val="0"/>
          <w:i w:val="0"/>
          <w:strike w:val="0"/>
        </w:rPr>
        <w:t xml:space="preserve"> while being </w:t>
      </w:r>
      <w:r>
        <w:rPr>
          <w:rStyle w:val="DefaultParagraphFont"/>
          <w:b/>
          <w:i w:val="0"/>
          <w:strike w:val="0"/>
        </w:rPr>
        <w:t>thread-safe.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7️⃣ Performance Comparison: Synchronized vs Concurrent Collections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95"/>
        <w:gridCol w:w="2163"/>
        <w:gridCol w:w="35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Collection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Thread-Safety Type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Performance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Collections.synchronizedList()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Full Locking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🚨 </w:t>
            </w:r>
            <w:r>
              <w:rPr>
                <w:rStyle w:val="DefaultParagraphFont"/>
                <w:b/>
                <w:i w:val="0"/>
                <w:strike w:val="0"/>
              </w:rPr>
              <w:t>Slow (Locks Entire Collection)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 Lock for Read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</w:t>
            </w:r>
            <w:r>
              <w:rPr>
                <w:rStyle w:val="DefaultParagraphFont"/>
                <w:b/>
                <w:i w:val="0"/>
                <w:strike w:val="0"/>
              </w:rPr>
              <w:t>Fast Reads, Slow Writes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Partial Locking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✅ </w:t>
            </w:r>
            <w:r>
              <w:rPr>
                <w:rStyle w:val="DefaultParagraphFont"/>
                <w:b/>
                <w:i w:val="0"/>
                <w:strike w:val="0"/>
              </w:rPr>
              <w:t>Fast Read &amp; Write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Full Locking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🚨 </w:t>
            </w:r>
            <w:r>
              <w:rPr>
                <w:rStyle w:val="DefaultParagraphFont"/>
                <w:b/>
                <w:i w:val="0"/>
                <w:strike w:val="0"/>
              </w:rPr>
              <w:t>Slow (Locks Whole Table)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Best Choice?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Hashtable</w:t>
      </w:r>
      <w:r>
        <w:rPr>
          <w:rStyle w:val="DefaultParagraphFont"/>
          <w:b w:val="0"/>
          <w:i w:val="0"/>
          <w:strike w:val="0"/>
        </w:rPr>
        <w:t xml:space="preserve"> for better performance.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CopyOnWriteArrayList</w:t>
      </w:r>
      <w:r>
        <w:rPr>
          <w:rStyle w:val="DefaultParagraphFont"/>
          <w:b/>
          <w:i w:val="0"/>
          <w:strike w:val="0"/>
        </w:rPr>
        <w:t xml:space="preserve"> for thread-safe lists with frequent reads.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11"/>
        <w:gridCol w:w="772"/>
        <w:gridCol w:w="1667"/>
        <w:gridCol w:w="41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Collection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Type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Thread-Safe?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For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Reads, Rare Writes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CopyOnWriteArraySet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Reads, Rare Writes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High-Performance Thread-Safe 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ConcurrentSkipListSet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✅ Yes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Sorted Set in Multi-threading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🚀 </w:t>
      </w:r>
      <w:r>
        <w:rPr>
          <w:rStyle w:val="DefaultParagraphFont"/>
          <w:b/>
          <w:i w:val="0"/>
          <w:strike w:val="0"/>
        </w:rPr>
        <w:t>Conclusion: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Use </w:t>
      </w:r>
      <w:r>
        <w:rPr>
          <w:rStyle w:val="DefaultParagraphFont"/>
          <w:b/>
          <w:i w:val="0"/>
          <w:strike w:val="0"/>
        </w:rPr>
        <w:t>Concurrent Collections</w:t>
      </w:r>
      <w:r>
        <w:rPr>
          <w:rStyle w:val="DefaultParagraphFont"/>
          <w:b w:val="0"/>
          <w:i w:val="0"/>
          <w:strike w:val="0"/>
        </w:rPr>
        <w:t xml:space="preserve"> instead of </w:t>
      </w:r>
      <w:r>
        <w:rPr>
          <w:rStyle w:val="InlineCode"/>
          <w:b w:val="0"/>
          <w:i w:val="0"/>
          <w:strike w:val="0"/>
        </w:rPr>
        <w:t>synchronized</w:t>
      </w:r>
      <w:r>
        <w:rPr>
          <w:rStyle w:val="DefaultParagraphFont"/>
          <w:b w:val="0"/>
          <w:i w:val="0"/>
          <w:strike w:val="0"/>
        </w:rPr>
        <w:t xml:space="preserve"> collections for </w:t>
      </w:r>
      <w:r>
        <w:rPr>
          <w:rStyle w:val="DefaultParagraphFont"/>
          <w:b/>
          <w:i w:val="0"/>
          <w:strike w:val="0"/>
        </w:rPr>
        <w:t>better performance.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Choose </w:t>
      </w:r>
      <w:r>
        <w:rPr>
          <w:rStyle w:val="InlineCode"/>
          <w:b/>
          <w:i w:val="0"/>
          <w:strike w:val="0"/>
        </w:rPr>
        <w:t>CopyOnWriteArrayList</w:t>
      </w:r>
      <w:r>
        <w:rPr>
          <w:rStyle w:val="DefaultParagraphFont"/>
          <w:b/>
          <w:i w:val="0"/>
          <w:strike w:val="0"/>
        </w:rPr>
        <w:t xml:space="preserve"> for frequent reads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/>
          <w:i w:val="0"/>
          <w:strike w:val="0"/>
        </w:rPr>
        <w:t xml:space="preserve"> for multi-threaded key-value storage.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10: Best Practices and Performance Optimization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What is Best Practices and Performance Optimization in Collections?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Collections Framework provides a </w:t>
      </w:r>
      <w:r>
        <w:rPr>
          <w:rStyle w:val="DefaultParagraphFont"/>
          <w:b/>
          <w:i w:val="0"/>
          <w:strike w:val="0"/>
        </w:rPr>
        <w:t>wide range of data structures</w:t>
      </w:r>
      <w:r>
        <w:rPr>
          <w:rStyle w:val="DefaultParagraphFont"/>
          <w:b w:val="0"/>
          <w:i w:val="0"/>
          <w:strike w:val="0"/>
        </w:rPr>
        <w:t xml:space="preserve"> to store and manipulate data efficiently. However, </w:t>
      </w:r>
      <w:r>
        <w:rPr>
          <w:rStyle w:val="DefaultParagraphFont"/>
          <w:b/>
          <w:i w:val="0"/>
          <w:strike w:val="0"/>
        </w:rPr>
        <w:t>using them correctly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crucial</w:t>
      </w:r>
      <w:r>
        <w:rPr>
          <w:rStyle w:val="DefaultParagraphFont"/>
          <w:b w:val="0"/>
          <w:i w:val="0"/>
          <w:strike w:val="0"/>
        </w:rPr>
        <w:t xml:space="preserve"> for writing efficient, maintainable, and high-performance code.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Best practices</w:t>
      </w:r>
      <w:r>
        <w:rPr>
          <w:rStyle w:val="DefaultParagraphFont"/>
          <w:b w:val="0"/>
          <w:i w:val="0"/>
          <w:strike w:val="0"/>
        </w:rPr>
        <w:t xml:space="preserve"> help you avoid common pitfalls, reduce errors, and make your code </w:t>
      </w:r>
      <w:r>
        <w:rPr>
          <w:rStyle w:val="DefaultParagraphFont"/>
          <w:b/>
          <w:i w:val="0"/>
          <w:strike w:val="0"/>
        </w:rPr>
        <w:t>clean and maintainable.</w:t>
      </w:r>
      <w:r>
        <w:rPr>
          <w:rStyle w:val="DefaultParagraphFont"/>
          <w:b w:val="0"/>
          <w:i w:val="0"/>
          <w:strike w:val="0"/>
        </w:rPr>
        <w:br/>
        <w:t xml:space="preserve">📌 </w:t>
      </w:r>
      <w:r>
        <w:rPr>
          <w:rStyle w:val="DefaultParagraphFont"/>
          <w:b/>
          <w:i w:val="0"/>
          <w:strike w:val="0"/>
        </w:rPr>
        <w:t>Performance optimization</w:t>
      </w:r>
      <w:r>
        <w:rPr>
          <w:rStyle w:val="DefaultParagraphFont"/>
          <w:b w:val="0"/>
          <w:i w:val="0"/>
          <w:strike w:val="0"/>
        </w:rPr>
        <w:t xml:space="preserve"> ensures your collections work </w:t>
      </w:r>
      <w:r>
        <w:rPr>
          <w:rStyle w:val="DefaultParagraphFont"/>
          <w:b/>
          <w:i w:val="0"/>
          <w:strike w:val="0"/>
        </w:rPr>
        <w:t>efficiently</w:t>
      </w:r>
      <w:r>
        <w:rPr>
          <w:rStyle w:val="DefaultParagraphFont"/>
          <w:b w:val="0"/>
          <w:i w:val="0"/>
          <w:strike w:val="0"/>
        </w:rPr>
        <w:t>, using the least memory and CPU power.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Why is Performance Optimization Important?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are </w:t>
      </w:r>
      <w:r>
        <w:rPr>
          <w:rStyle w:val="DefaultParagraphFont"/>
          <w:b/>
          <w:i w:val="0"/>
          <w:strike w:val="0"/>
        </w:rPr>
        <w:t>used everywhere</w:t>
      </w:r>
      <w:r>
        <w:rPr>
          <w:rStyle w:val="DefaultParagraphFont"/>
          <w:b w:val="0"/>
          <w:i w:val="0"/>
          <w:strike w:val="0"/>
        </w:rPr>
        <w:t xml:space="preserve"> in Java applications (e.g., lists, sets, maps).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Poor choice of collection</w:t>
      </w:r>
      <w:r>
        <w:rPr>
          <w:rStyle w:val="DefaultParagraphFont"/>
          <w:b w:val="0"/>
          <w:i w:val="0"/>
          <w:strike w:val="0"/>
        </w:rPr>
        <w:t xml:space="preserve"> can </w:t>
      </w:r>
      <w:r>
        <w:rPr>
          <w:rStyle w:val="DefaultParagraphFont"/>
          <w:b/>
          <w:i w:val="0"/>
          <w:strike w:val="0"/>
        </w:rPr>
        <w:t>slow down your application</w:t>
      </w:r>
      <w:r>
        <w:rPr>
          <w:rStyle w:val="DefaultParagraphFont"/>
          <w:b w:val="0"/>
          <w:i w:val="0"/>
          <w:strike w:val="0"/>
        </w:rPr>
        <w:t xml:space="preserve"> significantly.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Incorrect usage</w:t>
      </w:r>
      <w:r>
        <w:rPr>
          <w:rStyle w:val="DefaultParagraphFont"/>
          <w:b w:val="0"/>
          <w:i w:val="0"/>
          <w:strike w:val="0"/>
        </w:rPr>
        <w:t xml:space="preserve"> can lead to </w:t>
      </w:r>
      <w:r>
        <w:rPr>
          <w:rStyle w:val="DefaultParagraphFont"/>
          <w:b/>
          <w:i w:val="0"/>
          <w:strike w:val="0"/>
        </w:rPr>
        <w:t>memory leaks, unnecessary CPU usage, and crashes.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Choosing the right collection</w:t>
      </w:r>
      <w:r>
        <w:rPr>
          <w:rStyle w:val="DefaultParagraphFont"/>
          <w:b w:val="0"/>
          <w:i w:val="0"/>
          <w:strike w:val="0"/>
        </w:rPr>
        <w:t xml:space="preserve"> improves speed and reduces resource usage.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Best Practices for Java Collections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Choose the Right Collection for the Right Use Case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when you need fast retrieval and random access.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/>
          <w:i w:val="0"/>
          <w:strike w:val="0"/>
        </w:rPr>
        <w:t xml:space="preserve"> when you need frequent insertions/deletions.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HashSet</w:t>
      </w:r>
      <w:r>
        <w:rPr>
          <w:rStyle w:val="DefaultParagraphFont"/>
          <w:b/>
          <w:i w:val="0"/>
          <w:strike w:val="0"/>
        </w:rPr>
        <w:t xml:space="preserve"> when unique elements are required and order doesn't matter.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TreeSet</w:t>
      </w:r>
      <w:r>
        <w:rPr>
          <w:rStyle w:val="DefaultParagraphFont"/>
          <w:b/>
          <w:i w:val="0"/>
          <w:strike w:val="0"/>
        </w:rPr>
        <w:t xml:space="preserve"> when unique elements are needed in sorted order.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for fast key-value lookups.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 Collections</w:t>
      </w:r>
      <w:r>
        <w:rPr>
          <w:rStyle w:val="DefaultParagraphFont"/>
          <w:b/>
          <w:i w:val="0"/>
          <w:strike w:val="0"/>
        </w:rPr>
        <w:t xml:space="preserve"> for multi-threading instead of synchronized collections.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Prefer Immutable Collections When Possible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 collection </w:t>
      </w:r>
      <w:r>
        <w:rPr>
          <w:rStyle w:val="DefaultParagraphFont"/>
          <w:b/>
          <w:i w:val="0"/>
          <w:strike w:val="0"/>
        </w:rPr>
        <w:t>does not need to change</w:t>
      </w:r>
      <w:r>
        <w:rPr>
          <w:rStyle w:val="DefaultParagraphFont"/>
          <w:b w:val="0"/>
          <w:i w:val="0"/>
          <w:strike w:val="0"/>
        </w:rPr>
        <w:t xml:space="preserve">, use </w:t>
      </w:r>
      <w:r>
        <w:rPr>
          <w:rStyle w:val="DefaultParagraphFont"/>
          <w:b/>
          <w:i w:val="0"/>
          <w:strike w:val="0"/>
        </w:rPr>
        <w:t>unmodifiable collections</w:t>
      </w:r>
      <w:r>
        <w:rPr>
          <w:rStyle w:val="DefaultParagraphFont"/>
          <w:b w:val="0"/>
          <w:i w:val="0"/>
          <w:strike w:val="0"/>
        </w:rPr>
        <w:t xml:space="preserve"> to prevent accidental modifications.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provides </w:t>
      </w:r>
      <w:r>
        <w:rPr>
          <w:rStyle w:val="InlineCode"/>
          <w:b/>
          <w:i w:val="0"/>
          <w:strike w:val="0"/>
        </w:rPr>
        <w:t>Collections.unmodifiableList()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Collections.unmodifiableSet()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InlineCode"/>
          <w:b/>
          <w:i w:val="0"/>
          <w:strike w:val="0"/>
        </w:rPr>
        <w:t>Collections.unmodifiableMap()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br/>
        <w:t>class ImmutableCollectionExample {</w:t>
        <w:br/>
        <w:t xml:space="preserve">    public static void main(String[] args) {</w:t>
        <w:br/>
        <w:t xml:space="preserve">        List&lt;String&gt; list = new ArrayList&lt;&gt;(Arrays.asList("A", "B", "C"));</w:t>
        <w:br/>
        <w:t xml:space="preserve">        List&lt;String&gt; immutableList = Collections.unmodifiableList(list);</w:t>
        <w:br/>
        <w:br/>
        <w:t xml:space="preserve">        immutableList.add("D"); // This will throw UnsupportedOperationException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Prevents accidental modification, making the code more </w:t>
      </w:r>
      <w:r>
        <w:rPr>
          <w:rStyle w:val="DefaultParagraphFont"/>
          <w:b/>
          <w:i w:val="0"/>
          <w:strike w:val="0"/>
        </w:rPr>
        <w:t>secure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predictable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Minimize Unnecessary Autoboxing and Unboxing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automatically </w:t>
      </w:r>
      <w:r>
        <w:rPr>
          <w:rStyle w:val="DefaultParagraphFont"/>
          <w:b/>
          <w:i w:val="0"/>
          <w:strike w:val="0"/>
        </w:rPr>
        <w:t>converts primitives</w:t>
      </w:r>
      <w:r>
        <w:rPr>
          <w:rStyle w:val="DefaultParagraphFont"/>
          <w:b w:val="0"/>
          <w:i w:val="0"/>
          <w:strike w:val="0"/>
        </w:rPr>
        <w:t xml:space="preserve"> (int, double, etc.) into their wrapper classes (</w:t>
      </w:r>
      <w:r>
        <w:rPr>
          <w:rStyle w:val="InlineCode"/>
          <w:b w:val="0"/>
          <w:i w:val="0"/>
          <w:strike w:val="0"/>
        </w:rPr>
        <w:t>Integer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Double</w:t>
      </w:r>
      <w:r>
        <w:rPr>
          <w:rStyle w:val="DefaultParagraphFont"/>
          <w:b w:val="0"/>
          <w:i w:val="0"/>
          <w:strike w:val="0"/>
        </w:rPr>
        <w:t xml:space="preserve">), which </w:t>
      </w:r>
      <w:r>
        <w:rPr>
          <w:rStyle w:val="DefaultParagraphFont"/>
          <w:b/>
          <w:i w:val="0"/>
          <w:strike w:val="0"/>
        </w:rPr>
        <w:t>causes performance overhead.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Always prefer primitive collections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InlineCode"/>
          <w:b w:val="0"/>
          <w:i w:val="0"/>
          <w:strike w:val="0"/>
        </w:rPr>
        <w:t>int[]</w:t>
      </w:r>
      <w:r>
        <w:rPr>
          <w:rStyle w:val="DefaultParagraphFont"/>
          <w:b w:val="0"/>
          <w:i w:val="0"/>
          <w:strike w:val="0"/>
        </w:rPr>
        <w:t xml:space="preserve"> over </w:t>
      </w:r>
      <w:r>
        <w:rPr>
          <w:rStyle w:val="InlineCode"/>
          <w:b w:val="0"/>
          <w:i w:val="0"/>
          <w:strike w:val="0"/>
        </w:rPr>
        <w:t>List&lt;Integer&gt;</w:t>
      </w:r>
      <w:r>
        <w:rPr>
          <w:rStyle w:val="DefaultParagraphFont"/>
          <w:b w:val="0"/>
          <w:i w:val="0"/>
          <w:strike w:val="0"/>
        </w:rPr>
        <w:t xml:space="preserve"> if boxing/unboxing is unnecessary.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List&lt;Integer&gt; list = new ArrayList&lt;&gt;();  // Slower, due to autoboxing</w:t>
        <w:br/>
        <w:t>list.add(10); // Converts int to Integer</w:t>
        <w:br/>
        <w:br/>
        <w:t>int num = list.get(0); // Unboxes Integer to int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InlineCode"/>
          <w:b w:val="0"/>
          <w:i w:val="0"/>
          <w:strike w:val="0"/>
        </w:rPr>
        <w:t>IntStream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Arrays</w:t>
      </w:r>
      <w:r>
        <w:rPr>
          <w:rStyle w:val="DefaultParagraphFont"/>
          <w:b w:val="0"/>
          <w:i w:val="0"/>
          <w:strike w:val="0"/>
        </w:rPr>
        <w:t xml:space="preserve"> for primitive values instead of collections.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8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Avoid Memory Leaks with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If you keep adding elements but </w:t>
      </w:r>
      <w:r>
        <w:rPr>
          <w:rStyle w:val="DefaultParagraphFont"/>
          <w:b/>
          <w:i w:val="0"/>
          <w:strike w:val="0"/>
        </w:rPr>
        <w:t>never remove them</w:t>
      </w:r>
      <w:r>
        <w:rPr>
          <w:rStyle w:val="DefaultParagraphFont"/>
          <w:b w:val="0"/>
          <w:i w:val="0"/>
          <w:strike w:val="0"/>
        </w:rPr>
        <w:t>, memory usage will increase indefinitely.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Always </w:t>
      </w:r>
      <w:r>
        <w:rPr>
          <w:rStyle w:val="DefaultParagraphFont"/>
          <w:b/>
          <w:i w:val="0"/>
          <w:strike w:val="0"/>
        </w:rPr>
        <w:t>clear large collections</w:t>
      </w:r>
      <w:r>
        <w:rPr>
          <w:rStyle w:val="DefaultParagraphFont"/>
          <w:b w:val="0"/>
          <w:i w:val="0"/>
          <w:strike w:val="0"/>
        </w:rPr>
        <w:t xml:space="preserve"> when they are no longer needed.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list = new ArrayList&lt;&gt;();</w:t>
        <w:br/>
        <w:t>list.add("data1");</w:t>
        <w:br/>
        <w:t>list.add("data2");</w:t>
        <w:br/>
        <w:br/>
        <w:t>// Clear collection when not needed</w:t>
        <w:br/>
        <w:t xml:space="preserve">list.clear();  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Reduces memory footprint and avoids </w:t>
      </w:r>
      <w:r>
        <w:rPr>
          <w:rStyle w:val="DefaultParagraphFont"/>
          <w:b/>
          <w:i w:val="0"/>
          <w:strike w:val="0"/>
        </w:rPr>
        <w:t>OutOfMemoryError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4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5️⃣ Use </w:t>
      </w:r>
      <w:r>
        <w:rPr>
          <w:rStyle w:val="InlineCode"/>
          <w:b/>
          <w:i w:val="0"/>
          <w:strike w:val="0"/>
        </w:rPr>
        <w:t>computeIfAbsent()</w:t>
      </w:r>
      <w:r>
        <w:rPr>
          <w:rStyle w:val="DefaultParagraphFont"/>
          <w:b/>
          <w:i w:val="0"/>
          <w:strike w:val="0"/>
        </w:rPr>
        <w:t xml:space="preserve"> for Efficient Map Updates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checking for null manually, use </w:t>
      </w:r>
      <w:r>
        <w:rPr>
          <w:rStyle w:val="InlineCode"/>
          <w:b/>
          <w:i w:val="0"/>
          <w:strike w:val="0"/>
        </w:rPr>
        <w:t>computeIfAbsent()</w:t>
      </w:r>
      <w:r>
        <w:rPr>
          <w:rStyle w:val="DefaultParagraphFont"/>
          <w:b w:val="0"/>
          <w:i w:val="0"/>
          <w:strike w:val="0"/>
        </w:rPr>
        <w:t xml:space="preserve"> to optimize adding values to a </w:t>
      </w:r>
      <w:r>
        <w:rPr>
          <w:rStyle w:val="InlineCode"/>
          <w:b w:val="0"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java.util.HashMap;</w:t>
        <w:br/>
        <w:t>import java.util.Map;</w:t>
        <w:br/>
        <w:br/>
        <w:t>class ComputeIfAbsentExample {</w:t>
        <w:br/>
        <w:t xml:space="preserve">    public static void main(String[] args) {</w:t>
        <w:br/>
        <w:t xml:space="preserve">        Map&lt;String, Integer&gt; map = new HashMap&lt;&gt;();</w:t>
        <w:br/>
        <w:br/>
        <w:t xml:space="preserve">        // Instead of checking manually, use computeIfAbsent</w:t>
        <w:br/>
        <w:t xml:space="preserve">        map.computeIfAbsent("A", key -&gt; 10);</w:t>
        <w:br/>
        <w:t xml:space="preserve">        map.computeIfAbsent("B", key -&gt; 20);</w:t>
        <w:br/>
        <w:br/>
        <w:t xml:space="preserve">        System.out.println(map); // {A=10, B=20}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Reduces redundant </w:t>
      </w:r>
      <w:r>
        <w:rPr>
          <w:rStyle w:val="InlineCode"/>
          <w:b w:val="0"/>
          <w:i w:val="0"/>
          <w:strike w:val="0"/>
        </w:rPr>
        <w:t>if-else</w:t>
      </w:r>
      <w:r>
        <w:rPr>
          <w:rStyle w:val="DefaultParagraphFont"/>
          <w:b w:val="0"/>
          <w:i w:val="0"/>
          <w:strike w:val="0"/>
        </w:rPr>
        <w:t xml:space="preserve"> checks and improves readability.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0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Use Streams and Parallel Processing for Large Collections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Instead of </w:t>
      </w:r>
      <w:r>
        <w:rPr>
          <w:rStyle w:val="DefaultParagraphFont"/>
          <w:b/>
          <w:i w:val="0"/>
          <w:strike w:val="0"/>
        </w:rPr>
        <w:t>looping manually</w:t>
      </w:r>
      <w:r>
        <w:rPr>
          <w:rStyle w:val="DefaultParagraphFont"/>
          <w:b w:val="0"/>
          <w:i w:val="0"/>
          <w:strike w:val="0"/>
        </w:rPr>
        <w:t xml:space="preserve">, use </w:t>
      </w:r>
      <w:r>
        <w:rPr>
          <w:rStyle w:val="DefaultParagraphFont"/>
          <w:b/>
          <w:i w:val="0"/>
          <w:strike w:val="0"/>
        </w:rPr>
        <w:t>Java Streams API</w:t>
      </w:r>
      <w:r>
        <w:rPr>
          <w:rStyle w:val="DefaultParagraphFont"/>
          <w:b w:val="0"/>
          <w:i w:val="0"/>
          <w:strike w:val="0"/>
        </w:rPr>
        <w:t xml:space="preserve"> for better performance.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Parallel Streams</w:t>
      </w:r>
      <w:r>
        <w:rPr>
          <w:rStyle w:val="DefaultParagraphFont"/>
          <w:b w:val="0"/>
          <w:i w:val="0"/>
          <w:strike w:val="0"/>
        </w:rPr>
        <w:t xml:space="preserve"> can be used to </w:t>
      </w:r>
      <w:r>
        <w:rPr>
          <w:rStyle w:val="DefaultParagraphFont"/>
          <w:b/>
          <w:i w:val="0"/>
          <w:strike w:val="0"/>
        </w:rPr>
        <w:t>process large datasets faster</w:t>
      </w:r>
      <w:r>
        <w:rPr>
          <w:rStyle w:val="DefaultParagraphFont"/>
          <w:b w:val="0"/>
          <w:i w:val="0"/>
          <w:strike w:val="0"/>
        </w:rPr>
        <w:t xml:space="preserve"> using multiple CPU cores.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import java.util.*;</w:t>
        <w:br/>
        <w:t>import java.util.stream.Collectors;</w:t>
        <w:br/>
        <w:br/>
        <w:t>class StreamExample {</w:t>
        <w:br/>
        <w:t xml:space="preserve">    public static void main(String[] args) {</w:t>
        <w:br/>
        <w:t xml:space="preserve">        List&lt;Integer&gt; numbers = Arrays.asList(1, 2, 3, 4, 5);</w:t>
        <w:br/>
        <w:br/>
        <w:t xml:space="preserve">        // Convert all numbers to square using Streams</w:t>
        <w:br/>
        <w:t xml:space="preserve">        List&lt;Integer&gt; squares = numbers.stream()</w:t>
        <w:br/>
        <w:t xml:space="preserve">                                       .map(n -&gt; n * n)</w:t>
        <w:br/>
        <w:t xml:space="preserve">                                       .collect(Collectors.toList());</w:t>
        <w:br/>
        <w:br/>
        <w:t xml:space="preserve">        System.out.println(squares); // [1, 4, 9, 16, 25]</w:t>
        <w:br/>
        <w:t xml:space="preserve">    }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Faster, more readable, and concise compared to traditional loops.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7️⃣ Use </w:t>
      </w:r>
      <w:r>
        <w:rPr>
          <w:rStyle w:val="InlineCode"/>
          <w:b/>
          <w:i w:val="0"/>
          <w:strike w:val="0"/>
        </w:rPr>
        <w:t>containsKey()</w:t>
      </w:r>
      <w:r>
        <w:rPr>
          <w:rStyle w:val="DefaultParagraphFont"/>
          <w:b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get()</w:t>
      </w:r>
      <w:r>
        <w:rPr>
          <w:rStyle w:val="DefaultParagraphFont"/>
          <w:b/>
          <w:i w:val="0"/>
          <w:strike w:val="0"/>
        </w:rPr>
        <w:t xml:space="preserve"> for Maps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Using </w:t>
      </w:r>
      <w:r>
        <w:rPr>
          <w:rStyle w:val="InlineCode"/>
          <w:b w:val="0"/>
          <w:i w:val="0"/>
          <w:strike w:val="0"/>
        </w:rPr>
        <w:t>map.get(key) != null</w:t>
      </w:r>
      <w:r>
        <w:rPr>
          <w:rStyle w:val="DefaultParagraphFont"/>
          <w:b w:val="0"/>
          <w:i w:val="0"/>
          <w:strike w:val="0"/>
        </w:rPr>
        <w:t xml:space="preserve"> can be </w:t>
      </w:r>
      <w:r>
        <w:rPr>
          <w:rStyle w:val="DefaultParagraphFont"/>
          <w:b/>
          <w:i w:val="0"/>
          <w:strike w:val="0"/>
        </w:rPr>
        <w:t>slower</w:t>
      </w:r>
      <w:r>
        <w:rPr>
          <w:rStyle w:val="DefaultParagraphFont"/>
          <w:b w:val="0"/>
          <w:i w:val="0"/>
          <w:strike w:val="0"/>
        </w:rPr>
        <w:t xml:space="preserve"> than directly checking with </w:t>
      </w:r>
      <w:r>
        <w:rPr>
          <w:rStyle w:val="InlineCode"/>
          <w:b w:val="0"/>
          <w:i w:val="0"/>
          <w:strike w:val="0"/>
        </w:rPr>
        <w:t>containsKey()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Best practice: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containsKey()</w:t>
      </w:r>
      <w:r>
        <w:rPr>
          <w:rStyle w:val="DefaultParagraphFont"/>
          <w:b/>
          <w:i w:val="0"/>
          <w:strike w:val="0"/>
        </w:rPr>
        <w:t xml:space="preserve"> before calling </w:t>
      </w:r>
      <w:r>
        <w:rPr>
          <w:rStyle w:val="InlineCode"/>
          <w:b/>
          <w:i w:val="0"/>
          <w:strike w:val="0"/>
        </w:rPr>
        <w:t>get()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Integer&gt; map = new HashMap&lt;&gt;();</w:t>
        <w:br/>
        <w:br/>
        <w:t>if (map.containsKey("A")) {</w:t>
        <w:br/>
        <w:t xml:space="preserve">    System.out.println(map.get("A"));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Advantage:</w:t>
      </w:r>
      <w:r>
        <w:rPr>
          <w:rStyle w:val="DefaultParagraphFont"/>
          <w:b w:val="0"/>
          <w:i w:val="0"/>
          <w:strike w:val="0"/>
        </w:rPr>
        <w:t xml:space="preserve"> Improves performance in large maps.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 Which Collection? (Deep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Choosing the right </w:t>
      </w:r>
      <w:r>
        <w:rPr>
          <w:rStyle w:val="DefaultParagraphFont"/>
          <w:b/>
          <w:i w:val="0"/>
          <w:strike w:val="0"/>
        </w:rPr>
        <w:t>Java Collection</w:t>
      </w:r>
      <w:r>
        <w:rPr>
          <w:rStyle w:val="DefaultParagraphFont"/>
          <w:b w:val="0"/>
          <w:i w:val="0"/>
          <w:strike w:val="0"/>
        </w:rPr>
        <w:t xml:space="preserve"> is crucial for building </w:t>
      </w:r>
      <w:r>
        <w:rPr>
          <w:rStyle w:val="DefaultParagraphFont"/>
          <w:b/>
          <w:i w:val="0"/>
          <w:strike w:val="0"/>
        </w:rPr>
        <w:t>efficient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high-performing</w:t>
      </w:r>
      <w:r>
        <w:rPr>
          <w:rStyle w:val="DefaultParagraphFont"/>
          <w:b w:val="0"/>
          <w:i w:val="0"/>
          <w:strike w:val="0"/>
        </w:rPr>
        <w:t xml:space="preserve"> applications. The </w:t>
      </w:r>
      <w:r>
        <w:rPr>
          <w:rStyle w:val="DefaultParagraphFont"/>
          <w:b/>
          <w:i w:val="0"/>
          <w:strike w:val="0"/>
        </w:rPr>
        <w:t>wrong choice</w:t>
      </w:r>
      <w:r>
        <w:rPr>
          <w:rStyle w:val="DefaultParagraphFont"/>
          <w:b w:val="0"/>
          <w:i w:val="0"/>
          <w:strike w:val="0"/>
        </w:rPr>
        <w:t xml:space="preserve"> can lead to </w:t>
      </w:r>
      <w:r>
        <w:rPr>
          <w:rStyle w:val="DefaultParagraphFont"/>
          <w:b/>
          <w:i w:val="0"/>
          <w:strike w:val="0"/>
        </w:rPr>
        <w:t>slow performance, memory issues, and unnecessary complexity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 this section, we will </w:t>
      </w:r>
      <w:r>
        <w:rPr>
          <w:rStyle w:val="DefaultParagraphFont"/>
          <w:b/>
          <w:i w:val="0"/>
          <w:strike w:val="0"/>
        </w:rPr>
        <w:t>deeply analyze</w:t>
      </w:r>
      <w:r>
        <w:rPr>
          <w:rStyle w:val="DefaultParagraphFont"/>
          <w:b w:val="0"/>
          <w:i w:val="0"/>
          <w:strike w:val="0"/>
        </w:rPr>
        <w:t xml:space="preserve"> when to use each </w:t>
      </w:r>
      <w:r>
        <w:rPr>
          <w:rStyle w:val="DefaultParagraphFont"/>
          <w:b/>
          <w:i w:val="0"/>
          <w:strike w:val="0"/>
        </w:rPr>
        <w:t>List, Set, Queue, and Map</w:t>
      </w:r>
      <w:r>
        <w:rPr>
          <w:rStyle w:val="DefaultParagraphFont"/>
          <w:b w:val="0"/>
          <w:i w:val="0"/>
          <w:strike w:val="0"/>
        </w:rPr>
        <w:t xml:space="preserve"> based on different use cases.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List Interface: When to Use?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is an </w:t>
      </w:r>
      <w:r>
        <w:rPr>
          <w:rStyle w:val="DefaultParagraphFont"/>
          <w:b/>
          <w:i w:val="0"/>
          <w:strike w:val="0"/>
        </w:rPr>
        <w:t>ordered collection</w:t>
      </w:r>
      <w:r>
        <w:rPr>
          <w:rStyle w:val="DefaultParagraphFont"/>
          <w:b w:val="0"/>
          <w:i w:val="0"/>
          <w:strike w:val="0"/>
        </w:rPr>
        <w:t xml:space="preserve"> that </w:t>
      </w:r>
      <w:r>
        <w:rPr>
          <w:rStyle w:val="DefaultParagraphFont"/>
          <w:b/>
          <w:i w:val="0"/>
          <w:strike w:val="0"/>
        </w:rPr>
        <w:t>allows duplicate elements</w:t>
      </w:r>
      <w:r>
        <w:rPr>
          <w:rStyle w:val="DefaultParagraphFont"/>
          <w:b w:val="0"/>
          <w:i w:val="0"/>
          <w:strike w:val="0"/>
        </w:rPr>
        <w:t>.</w:t>
        <w:br/>
        <w:t xml:space="preserve">Use a </w:t>
      </w:r>
      <w:r>
        <w:rPr>
          <w:rStyle w:val="InlineCode"/>
          <w:b w:val="0"/>
          <w:i w:val="0"/>
          <w:strike w:val="0"/>
        </w:rPr>
        <w:t>List&lt;T&gt;</w:t>
      </w:r>
      <w:r>
        <w:rPr>
          <w:rStyle w:val="DefaultParagraphFont"/>
          <w:b w:val="0"/>
          <w:i w:val="0"/>
          <w:strike w:val="0"/>
        </w:rPr>
        <w:t xml:space="preserve"> when:</w:t>
        <w:br/>
        <w:t xml:space="preserve">✔️ You need to maintain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need </w:t>
      </w:r>
      <w:r>
        <w:rPr>
          <w:rStyle w:val="DefaultParagraphFont"/>
          <w:b/>
          <w:i w:val="0"/>
          <w:strike w:val="0"/>
        </w:rPr>
        <w:t>indexed access</w:t>
      </w:r>
      <w:r>
        <w:rPr>
          <w:rStyle w:val="DefaultParagraphFont"/>
          <w:b w:val="0"/>
          <w:i w:val="0"/>
          <w:strike w:val="0"/>
        </w:rPr>
        <w:t xml:space="preserve"> (access elements by position).</w:t>
        <w:br/>
        <w:t xml:space="preserve">✔️ You need to allow </w:t>
      </w:r>
      <w:r>
        <w:rPr>
          <w:rStyle w:val="DefaultParagraphFont"/>
          <w:b/>
          <w:i w:val="0"/>
          <w:strike w:val="0"/>
        </w:rPr>
        <w:t>duplicates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– Fast Retrieval, Slow Insert/Delete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Read-heavy applications where elements are accessed frequently.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need frequent </w:t>
      </w:r>
      <w:r>
        <w:rPr>
          <w:rStyle w:val="DefaultParagraphFont"/>
          <w:b/>
          <w:i w:val="0"/>
          <w:strike w:val="0"/>
        </w:rPr>
        <w:t>insertions/deletions in the middle</w:t>
      </w:r>
      <w:r>
        <w:rPr>
          <w:rStyle w:val="DefaultParagraphFont"/>
          <w:b w:val="0"/>
          <w:i w:val="0"/>
          <w:strike w:val="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144"/>
        <w:gridCol w:w="54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(get(index))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 (Super fast)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(add at end)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 (Slow shifting required)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</w:t>
      </w:r>
      <w:r>
        <w:rPr>
          <w:rStyle w:val="DefaultParagraphFont"/>
          <w:b/>
          <w:i w:val="0"/>
          <w:strike w:val="0"/>
        </w:rPr>
        <w:t>fast random access</w:t>
      </w:r>
      <w:r>
        <w:rPr>
          <w:rStyle w:val="DefaultParagraphFont"/>
          <w:b w:val="0"/>
          <w:i w:val="0"/>
          <w:strike w:val="0"/>
        </w:rPr>
        <w:t xml:space="preserve"> to elements using indexes.</w:t>
        <w:br/>
        <w:t xml:space="preserve">✔️ When the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 xml:space="preserve"> should be maintained.</w:t>
        <w:br/>
        <w:t xml:space="preserve">✔️ Example: </w:t>
      </w:r>
      <w:r>
        <w:rPr>
          <w:rStyle w:val="DefaultParagraphFont"/>
          <w:b/>
          <w:i w:val="0"/>
          <w:strike w:val="0"/>
        </w:rPr>
        <w:t>Reading customer reviews, fetching product lists in an e-commerce website.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names = new ArrayList&lt;&gt;();</w:t>
        <w:br/>
        <w:t xml:space="preserve">names.add("Alice");  </w:t>
        <w:br/>
        <w:t xml:space="preserve">names.add("Bob"); </w:t>
        <w:br/>
        <w:t>names.add("Charlie");</w:t>
        <w:br/>
        <w:t>System.out.println(names.get(1)); // Output: Bob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– Fast Insert/Delete, Slow Access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Insert/delete-heavy applications.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need frequent </w:t>
      </w:r>
      <w:r>
        <w:rPr>
          <w:rStyle w:val="DefaultParagraphFont"/>
          <w:b/>
          <w:i w:val="0"/>
          <w:strike w:val="0"/>
        </w:rPr>
        <w:t>random access (get(index))</w:t>
      </w:r>
      <w:r>
        <w:rPr>
          <w:rStyle w:val="DefaultParagraphFont"/>
          <w:b w:val="0"/>
          <w:i w:val="0"/>
          <w:strike w:val="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15"/>
        <w:gridCol w:w="580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(get(index))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 (Slow, must traverse the list)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 (Just update pointers)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frequently </w:t>
      </w:r>
      <w:r>
        <w:rPr>
          <w:rStyle w:val="DefaultParagraphFont"/>
          <w:b/>
          <w:i w:val="0"/>
          <w:strike w:val="0"/>
        </w:rPr>
        <w:t>insert/delete elements in the middle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Implementing undo/redo feature, task schedulers.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tasks = new LinkedList&lt;&gt;();</w:t>
        <w:br/>
        <w:t>tasks.add("Task 1");</w:t>
        <w:br/>
        <w:t>tasks.add("Task 2");</w:t>
        <w:br/>
        <w:t>tasks.add(1, "New Task in between");</w:t>
        <w:br/>
        <w:t xml:space="preserve">System.out.println(tasks); 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– Thread-Safe, But Rarely Used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Thread-safe operations (legacy, use Concurrent collections instead).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don’t need synchronization.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144"/>
        <w:gridCol w:w="54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(get(index))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 (Slow shifting required)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 ✅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a </w:t>
      </w:r>
      <w:r>
        <w:rPr>
          <w:rStyle w:val="DefaultParagraphFont"/>
          <w:b/>
          <w:i w:val="0"/>
          <w:strike w:val="0"/>
        </w:rPr>
        <w:t>synchronized</w:t>
      </w:r>
      <w:r>
        <w:rPr>
          <w:rStyle w:val="DefaultParagraphFont"/>
          <w:b w:val="0"/>
          <w:i w:val="0"/>
          <w:strike w:val="0"/>
        </w:rPr>
        <w:t xml:space="preserve"> version of an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Multi-threaded application needing synchronized list.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– Last-In-First-Out (LIFO)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Undo/Redo, Backtracking, Expression Evaluation.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need </w:t>
      </w:r>
      <w:r>
        <w:rPr>
          <w:rStyle w:val="DefaultParagraphFont"/>
          <w:b/>
          <w:i w:val="0"/>
          <w:strike w:val="0"/>
        </w:rPr>
        <w:t>random access</w:t>
      </w:r>
      <w:r>
        <w:rPr>
          <w:rStyle w:val="DefaultParagraphFont"/>
          <w:b w:val="0"/>
          <w:i w:val="0"/>
          <w:strike w:val="0"/>
        </w:rPr>
        <w:t xml:space="preserve"> to elements.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788"/>
        <w:gridCol w:w="38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Push (add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Pop (remove last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</w:t>
      </w:r>
      <w:r>
        <w:rPr>
          <w:rStyle w:val="DefaultParagraphFont"/>
          <w:b/>
          <w:i w:val="0"/>
          <w:strike w:val="0"/>
        </w:rPr>
        <w:t>LIFO behavior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Undo feature in text editors, evaluating expressions.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Stack&lt;Integer&gt; stack = new Stack&lt;&gt;();</w:t>
        <w:br/>
        <w:t>stack.push(10);</w:t>
        <w:br/>
        <w:t>stack.push(20);</w:t>
        <w:br/>
        <w:t>System.out.println(stack.pop()); // Output: 20 (LIFO)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Set Interface: When to Use?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 is a collection that </w:t>
      </w:r>
      <w:r>
        <w:rPr>
          <w:rStyle w:val="DefaultParagraphFont"/>
          <w:b/>
          <w:i w:val="0"/>
          <w:strike w:val="0"/>
        </w:rPr>
        <w:t>does not allow duplicate elements</w:t>
      </w:r>
      <w:r>
        <w:rPr>
          <w:rStyle w:val="DefaultParagraphFont"/>
          <w:b w:val="0"/>
          <w:i w:val="0"/>
          <w:strike w:val="0"/>
        </w:rPr>
        <w:t>.</w:t>
        <w:br/>
        <w:t xml:space="preserve">Use a </w:t>
      </w:r>
      <w:r>
        <w:rPr>
          <w:rStyle w:val="InlineCode"/>
          <w:b w:val="0"/>
          <w:i w:val="0"/>
          <w:strike w:val="0"/>
        </w:rPr>
        <w:t>Set&lt;T&gt;</w:t>
      </w:r>
      <w:r>
        <w:rPr>
          <w:rStyle w:val="DefaultParagraphFont"/>
          <w:b w:val="0"/>
          <w:i w:val="0"/>
          <w:strike w:val="0"/>
        </w:rPr>
        <w:t xml:space="preserve"> when:</w:t>
        <w:br/>
        <w:t xml:space="preserve">✔️ You need </w:t>
      </w:r>
      <w:r>
        <w:rPr>
          <w:rStyle w:val="DefaultParagraphFont"/>
          <w:b/>
          <w:i w:val="0"/>
          <w:strike w:val="0"/>
        </w:rPr>
        <w:t>unique elements only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don’t care about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 xml:space="preserve"> (except </w:t>
      </w:r>
      <w:r>
        <w:rPr>
          <w:rStyle w:val="InlineCode"/>
          <w:b w:val="0"/>
          <w:i w:val="0"/>
          <w:strike w:val="0"/>
        </w:rPr>
        <w:t>LinkedHashSet</w:t>
      </w:r>
      <w:r>
        <w:rPr>
          <w:rStyle w:val="DefaultParagraphFont"/>
          <w:b w:val="0"/>
          <w:i w:val="0"/>
          <w:strike w:val="0"/>
        </w:rPr>
        <w:t>).</w:t>
        <w:br/>
        <w:t xml:space="preserve">✔️ You need </w:t>
      </w:r>
      <w:r>
        <w:rPr>
          <w:rStyle w:val="DefaultParagraphFont"/>
          <w:b/>
          <w:i w:val="0"/>
          <w:strike w:val="0"/>
        </w:rPr>
        <w:t>fast lookups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– Fastest Set for Unordered Unique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High-performance unique element storage.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need to maintain order.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301"/>
        <w:gridCol w:w="43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Insert/Delete/Search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</w:t>
      </w:r>
      <w:r>
        <w:rPr>
          <w:rStyle w:val="DefaultParagraphFont"/>
          <w:b/>
          <w:i w:val="0"/>
          <w:strike w:val="0"/>
        </w:rPr>
        <w:t>unique elements with fast performance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Removing duplicate usernames in a system.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users = new HashSet&lt;&gt;();</w:t>
        <w:br/>
        <w:t>users.add("Alice");</w:t>
        <w:br/>
        <w:t>users.add("Bob");</w:t>
        <w:br/>
        <w:t>users.add("Alice"); // Duplicate ignored</w:t>
        <w:br/>
        <w:t>System.out.println(users); // Output: [Alice, Bob]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LinkedHashSet&lt;T&gt;</w:t>
      </w:r>
      <w:r>
        <w:rPr>
          <w:rStyle w:val="DefaultParagraphFont"/>
          <w:b/>
          <w:i w:val="0"/>
          <w:strike w:val="0"/>
        </w:rPr>
        <w:t xml:space="preserve"> – Maintains Insertion Order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Unique elements + maintaining order.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Order doesn’t matter.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301"/>
        <w:gridCol w:w="43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Insert/Delete/Search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</w:t>
      </w:r>
      <w:r>
        <w:rPr>
          <w:rStyle w:val="DefaultParagraphFont"/>
          <w:b/>
          <w:i w:val="0"/>
          <w:strike w:val="0"/>
        </w:rPr>
        <w:t>unique elements but order matters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Maintaining a unique list of visited pages in a browser.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pages = new LinkedHashSet&lt;&gt;();</w:t>
        <w:br/>
        <w:t>pages.add("Home");</w:t>
        <w:br/>
        <w:t>pages.add("About");</w:t>
        <w:br/>
        <w:t>pages.add("Contact");</w:t>
        <w:br/>
        <w:t>System.out.println(pages); // Output: [Home, About, Contact]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5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– Sorted Unique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Sorted unique elements (ascending order by default).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don’t need sorting (Use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instead).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783"/>
        <w:gridCol w:w="58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Insert/Delete/Search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 (Slower than HashSet)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When to Use?</w:t>
      </w:r>
      <w:r>
        <w:rPr>
          <w:rStyle w:val="DefaultParagraphFont"/>
          <w:b w:val="0"/>
          <w:i w:val="0"/>
          <w:strike w:val="0"/>
        </w:rPr>
        <w:br/>
        <w:t xml:space="preserve">✔️ When you need </w:t>
      </w:r>
      <w:r>
        <w:rPr>
          <w:rStyle w:val="DefaultParagraphFont"/>
          <w:b/>
          <w:i w:val="0"/>
          <w:strike w:val="0"/>
        </w:rPr>
        <w:t>unique elements in sorted order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Example: </w:t>
      </w:r>
      <w:r>
        <w:rPr>
          <w:rStyle w:val="DefaultParagraphFont"/>
          <w:b/>
          <w:i w:val="0"/>
          <w:strike w:val="0"/>
        </w:rPr>
        <w:t>Storing sorted employee IDs.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Set&lt;Integer&gt; ids = new TreeSet&lt;&gt;();</w:t>
        <w:br/>
        <w:t>ids.add(3);</w:t>
        <w:br/>
        <w:t>ids.add(1);</w:t>
        <w:br/>
        <w:t>ids.add(2);</w:t>
        <w:br/>
        <w:t>System.out.println(ids); // Output: [1, 2, 3]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Map Interface: When to Use?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stores </w:t>
      </w:r>
      <w:r>
        <w:rPr>
          <w:rStyle w:val="DefaultParagraphFont"/>
          <w:b/>
          <w:i w:val="0"/>
          <w:strike w:val="0"/>
        </w:rPr>
        <w:t>key-value pairs</w:t>
      </w:r>
      <w:r>
        <w:rPr>
          <w:rStyle w:val="DefaultParagraphFont"/>
          <w:b w:val="0"/>
          <w:i w:val="0"/>
          <w:strike w:val="0"/>
        </w:rPr>
        <w:t xml:space="preserve"> for fast lookups.</w:t>
        <w:br/>
        <w:t xml:space="preserve">Use a </w:t>
      </w:r>
      <w:r>
        <w:rPr>
          <w:rStyle w:val="InlineCode"/>
          <w:b w:val="0"/>
          <w:i w:val="0"/>
          <w:strike w:val="0"/>
        </w:rPr>
        <w:t>Map&lt;K, V&gt;</w:t>
      </w:r>
      <w:r>
        <w:rPr>
          <w:rStyle w:val="DefaultParagraphFont"/>
          <w:b w:val="0"/>
          <w:i w:val="0"/>
          <w:strike w:val="0"/>
        </w:rPr>
        <w:t xml:space="preserve"> when:</w:t>
        <w:br/>
        <w:t xml:space="preserve">✔️ You need to </w:t>
      </w:r>
      <w:r>
        <w:rPr>
          <w:rStyle w:val="DefaultParagraphFont"/>
          <w:b/>
          <w:i w:val="0"/>
          <w:strike w:val="0"/>
        </w:rPr>
        <w:t>map unique keys to values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need </w:t>
      </w:r>
      <w:r>
        <w:rPr>
          <w:rStyle w:val="DefaultParagraphFont"/>
          <w:b/>
          <w:i w:val="0"/>
          <w:strike w:val="0"/>
        </w:rPr>
        <w:t>fast lookups by key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– Fastest Key-Value Lookup (Unordered)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Fast key-value storage.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You need sorted order.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301"/>
        <w:gridCol w:w="43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Insert/Delete/Search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</w:tr>
    </w:tbl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Integer&gt; map = new HashMap&lt;&gt;();</w:t>
        <w:br/>
        <w:t>map.put("Alice", 25);</w:t>
        <w:br/>
        <w:t>map.put("Bob", 30);</w:t>
        <w:br/>
        <w:t>System.out.println(map.get("Alice")); // Output: 25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– Sorted Key-Value Mapping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Sorted key-value pairs.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Avoid if:</w:t>
      </w:r>
      <w:r>
        <w:rPr>
          <w:rStyle w:val="DefaultParagraphFont"/>
          <w:b w:val="0"/>
          <w:i w:val="0"/>
          <w:strike w:val="0"/>
        </w:rPr>
        <w:t xml:space="preserve"> Sorting is unnecessary.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99"/>
        <w:gridCol w:w="592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Insert/Delete/Search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 (Slower than HashMap)</w:t>
            </w:r>
          </w:p>
        </w:tc>
      </w:tr>
    </w:tbl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Map&lt;Integer, String&gt; treeMap = new TreeMap&lt;&gt;();</w:t>
        <w:br/>
        <w:t>treeMap.put(2, "B");</w:t>
        <w:br/>
        <w:t>treeMap.put(1, "A");</w:t>
        <w:br/>
        <w:t>System.out.println(treeMap); // Output: {1=A, 2=B}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Conclusion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23"/>
        <w:gridCol w:w="6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Collection Type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For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access, slow insert/delete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insert/delete, slow access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unique elements (unordered)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TreeSet&lt;T&gt;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Unique sorted elements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HashMap&lt;K,V&gt;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Fastest key-value storage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TreeMap&lt;K,V&gt;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Sorted key-value pairs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6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Performance Considerations for Different Data Structures (Deep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Choosing the </w:t>
      </w:r>
      <w:r>
        <w:rPr>
          <w:rStyle w:val="DefaultParagraphFont"/>
          <w:b/>
          <w:i w:val="0"/>
          <w:strike w:val="0"/>
        </w:rPr>
        <w:t>right data structure</w:t>
      </w:r>
      <w:r>
        <w:rPr>
          <w:rStyle w:val="DefaultParagraphFont"/>
          <w:b w:val="0"/>
          <w:i w:val="0"/>
          <w:strike w:val="0"/>
        </w:rPr>
        <w:t xml:space="preserve"> is not just about functionality—it’s also about </w:t>
      </w:r>
      <w:r>
        <w:rPr>
          <w:rStyle w:val="DefaultParagraphFont"/>
          <w:b/>
          <w:i w:val="0"/>
          <w:strike w:val="0"/>
        </w:rPr>
        <w:t>performance</w:t>
      </w:r>
      <w:r>
        <w:rPr>
          <w:rStyle w:val="DefaultParagraphFont"/>
          <w:b w:val="0"/>
          <w:i w:val="0"/>
          <w:strike w:val="0"/>
        </w:rPr>
        <w:t>.</w:t>
        <w:br/>
        <w:t xml:space="preserve">Each </w:t>
      </w:r>
      <w:r>
        <w:rPr>
          <w:rStyle w:val="DefaultParagraphFont"/>
          <w:b/>
          <w:i w:val="0"/>
          <w:strike w:val="0"/>
        </w:rPr>
        <w:t>Collection</w:t>
      </w:r>
      <w:r>
        <w:rPr>
          <w:rStyle w:val="DefaultParagraphFont"/>
          <w:b w:val="0"/>
          <w:i w:val="0"/>
          <w:strike w:val="0"/>
        </w:rPr>
        <w:t xml:space="preserve"> has different </w:t>
      </w:r>
      <w:r>
        <w:rPr>
          <w:rStyle w:val="DefaultParagraphFont"/>
          <w:b/>
          <w:i w:val="0"/>
          <w:strike w:val="0"/>
        </w:rPr>
        <w:t>strengths and weaknesses</w:t>
      </w:r>
      <w:r>
        <w:rPr>
          <w:rStyle w:val="DefaultParagraphFont"/>
          <w:b w:val="0"/>
          <w:i w:val="0"/>
          <w:strike w:val="0"/>
        </w:rPr>
        <w:t xml:space="preserve"> depending on </w:t>
      </w:r>
      <w:r>
        <w:rPr>
          <w:rStyle w:val="DefaultParagraphFont"/>
          <w:b/>
          <w:i w:val="0"/>
          <w:strike w:val="0"/>
        </w:rPr>
        <w:t>time complexity, memory usage, and threading support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In this section, we will analyze the </w:t>
      </w:r>
      <w:r>
        <w:rPr>
          <w:rStyle w:val="DefaultParagraphFont"/>
          <w:b/>
          <w:i w:val="0"/>
          <w:strike w:val="0"/>
        </w:rPr>
        <w:t>performance of Lists, Sets, Queues, and Maps</w:t>
      </w:r>
      <w:r>
        <w:rPr>
          <w:rStyle w:val="DefaultParagraphFont"/>
          <w:b w:val="0"/>
          <w:i w:val="0"/>
          <w:strike w:val="0"/>
        </w:rPr>
        <w:t xml:space="preserve"> in </w:t>
      </w:r>
      <w:r>
        <w:rPr>
          <w:rStyle w:val="DefaultParagraphFont"/>
          <w:b/>
          <w:i w:val="0"/>
          <w:strike w:val="0"/>
        </w:rPr>
        <w:t>depth</w:t>
      </w:r>
      <w:r>
        <w:rPr>
          <w:rStyle w:val="DefaultParagraphFont"/>
          <w:b w:val="0"/>
          <w:i w:val="0"/>
          <w:strike w:val="0"/>
        </w:rPr>
        <w:t xml:space="preserve"> and compare their operations.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4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Understanding Performance Factors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performance of a data structure depends on:</w:t>
        <w:br/>
        <w:t xml:space="preserve">✔️ </w:t>
      </w: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t xml:space="preserve"> - How fast the operations (insert, search, delete) are.</w:t>
        <w:br/>
        <w:t xml:space="preserve">✔️ </w:t>
      </w:r>
      <w:r>
        <w:rPr>
          <w:rStyle w:val="DefaultParagraphFont"/>
          <w:b/>
          <w:i w:val="0"/>
          <w:strike w:val="0"/>
        </w:rPr>
        <w:t>Memory Usage</w:t>
      </w:r>
      <w:r>
        <w:rPr>
          <w:rStyle w:val="DefaultParagraphFont"/>
          <w:b w:val="0"/>
          <w:i w:val="0"/>
          <w:strike w:val="0"/>
        </w:rPr>
        <w:t xml:space="preserve"> - How much space the data structure consumes.</w:t>
        <w:br/>
        <w:t xml:space="preserve">✔️ </w:t>
      </w:r>
      <w:r>
        <w:rPr>
          <w:rStyle w:val="DefaultParagraphFont"/>
          <w:b/>
          <w:i w:val="0"/>
          <w:strike w:val="0"/>
        </w:rPr>
        <w:t>Thread-Safety</w:t>
      </w:r>
      <w:r>
        <w:rPr>
          <w:rStyle w:val="DefaultParagraphFont"/>
          <w:b w:val="0"/>
          <w:i w:val="0"/>
          <w:strike w:val="0"/>
        </w:rPr>
        <w:t xml:space="preserve"> - Whether it supports multi-threading.</w:t>
        <w:br/>
        <w:t xml:space="preserve">✔️ </w:t>
      </w:r>
      <w:r>
        <w:rPr>
          <w:rStyle w:val="DefaultParagraphFont"/>
          <w:b/>
          <w:i w:val="0"/>
          <w:strike w:val="0"/>
        </w:rPr>
        <w:t>Sorting Needs</w:t>
      </w:r>
      <w:r>
        <w:rPr>
          <w:rStyle w:val="DefaultParagraphFont"/>
          <w:b w:val="0"/>
          <w:i w:val="0"/>
          <w:strike w:val="0"/>
        </w:rPr>
        <w:t xml:space="preserve"> - Whether elements are sorted automatically.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Performance Analysis of List Implementations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ArrayList&lt;T&gt;</w:t>
      </w:r>
      <w:r>
        <w:rPr>
          <w:rStyle w:val="DefaultParagraphFont"/>
          <w:b/>
          <w:i w:val="0"/>
          <w:strike w:val="0"/>
        </w:rPr>
        <w:t xml:space="preserve"> – Fast Random Access, Slow Insert/Delete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Fast read-heavy operations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Frequent insert/delete in the middle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703"/>
        <w:gridCol w:w="2641"/>
        <w:gridCol w:w="42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Direct index-based lookup.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If capacity allows, it’s instant.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All elements after must shift.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Remove by Index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Elements shift left to fill gap.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Memory 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Medium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Uses contiguous memory.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when you need </w:t>
      </w:r>
      <w:r>
        <w:rPr>
          <w:rStyle w:val="DefaultParagraphFont"/>
          <w:b/>
          <w:i w:val="0"/>
          <w:strike w:val="0"/>
        </w:rPr>
        <w:t>fast lookups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less insertion/deletion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LinkedList&lt;T&gt;</w:t>
      </w:r>
      <w:r>
        <w:rPr>
          <w:rStyle w:val="DefaultParagraphFont"/>
          <w:b/>
          <w:i w:val="0"/>
          <w:strike w:val="0"/>
        </w:rPr>
        <w:t xml:space="preserve"> – Fast Insert/Delete, Slow Access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Insert/delete-heavy operations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Frequent random access needed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6"/>
        <w:gridCol w:w="2498"/>
        <w:gridCol w:w="45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Must traverse nodes one by one.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Just update last node’s pointer.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If node reference is known.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Remove by Index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Just update pointers.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Memory Usage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High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Stores extra pointers (next/prev).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 xml:space="preserve"> when you need </w:t>
      </w:r>
      <w:r>
        <w:rPr>
          <w:rStyle w:val="DefaultParagraphFont"/>
          <w:b/>
          <w:i w:val="0"/>
          <w:strike w:val="0"/>
        </w:rPr>
        <w:t>frequent insertions/deletions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don’t need fast random access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3️⃣ </w:t>
      </w:r>
      <w:r>
        <w:rPr>
          <w:rStyle w:val="InlineCode"/>
          <w:b/>
          <w:i w:val="0"/>
          <w:strike w:val="0"/>
        </w:rPr>
        <w:t>Vector&lt;T&gt;</w:t>
      </w:r>
      <w:r>
        <w:rPr>
          <w:rStyle w:val="DefaultParagraphFont"/>
          <w:b/>
          <w:i w:val="0"/>
          <w:strike w:val="0"/>
        </w:rPr>
        <w:t xml:space="preserve"> – Thread-Safe but Slower than ArrayList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Multi-threaded applications requiring a List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Single-threaded applications (use ArrayList instead)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20"/>
        <w:gridCol w:w="2651"/>
        <w:gridCol w:w="445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Access (get(i))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Same as ArrayList.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at End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Same as ArrayList.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in Middle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Shifting needed.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Thread-Safety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Uses synchronization (slower).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 only if </w:t>
      </w:r>
      <w:r>
        <w:rPr>
          <w:rStyle w:val="DefaultParagraphFont"/>
          <w:b/>
          <w:i w:val="0"/>
          <w:strike w:val="0"/>
        </w:rPr>
        <w:t>synchronization is needed</w:t>
      </w:r>
      <w:r>
        <w:rPr>
          <w:rStyle w:val="DefaultParagraphFont"/>
          <w:b w:val="0"/>
          <w:i w:val="0"/>
          <w:strike w:val="0"/>
        </w:rPr>
        <w:t xml:space="preserve">, otherwise prefer </w:t>
      </w:r>
      <w:r>
        <w:rPr>
          <w:rStyle w:val="DefaultParagraphFont"/>
          <w:b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4️⃣ </w:t>
      </w:r>
      <w:r>
        <w:rPr>
          <w:rStyle w:val="InlineCode"/>
          <w:b/>
          <w:i w:val="0"/>
          <w:strike w:val="0"/>
        </w:rPr>
        <w:t>Stack&lt;T&gt;</w:t>
      </w:r>
      <w:r>
        <w:rPr>
          <w:rStyle w:val="DefaultParagraphFont"/>
          <w:b/>
          <w:i w:val="0"/>
          <w:strike w:val="0"/>
        </w:rPr>
        <w:t xml:space="preserve"> – LIFO Performance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Last-In-First-Out (LIFO) operations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Random access is needed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46"/>
        <w:gridCol w:w="2738"/>
        <w:gridCol w:w="403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Push (add)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Just add at the top.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Pop (remove top)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Remove top element only.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 (contains)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Must check each element.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Stack</w:t>
      </w:r>
      <w:r>
        <w:rPr>
          <w:rStyle w:val="DefaultParagraphFont"/>
          <w:b w:val="0"/>
          <w:i w:val="0"/>
          <w:strike w:val="0"/>
        </w:rPr>
        <w:t xml:space="preserve"> only for </w:t>
      </w:r>
      <w:r>
        <w:rPr>
          <w:rStyle w:val="DefaultParagraphFont"/>
          <w:b/>
          <w:i w:val="0"/>
          <w:strike w:val="0"/>
        </w:rPr>
        <w:t>LIFO-based operations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DefaultParagraphFont"/>
          <w:b/>
          <w:i w:val="0"/>
          <w:strike w:val="0"/>
        </w:rPr>
        <w:t>undo/redo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6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Performance Analysis of Set Implementations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HashSet&lt;T&gt;</w:t>
      </w:r>
      <w:r>
        <w:rPr>
          <w:rStyle w:val="DefaultParagraphFont"/>
          <w:b/>
          <w:i w:val="0"/>
          <w:strike w:val="0"/>
        </w:rPr>
        <w:t xml:space="preserve"> – Fastest Unique Element Storage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Fast unique element storage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Sorting is required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12"/>
        <w:gridCol w:w="2759"/>
        <w:gridCol w:w="425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DefaultParagraphFont"/>
                <w:b/>
                <w:i w:val="0"/>
                <w:strike w:val="0"/>
              </w:rPr>
              <w:t>hashing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quick access.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 (contains)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Hash lookup is very fast.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Not Supported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 order maintained.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when you need </w:t>
      </w:r>
      <w:r>
        <w:rPr>
          <w:rStyle w:val="DefaultParagraphFont"/>
          <w:b/>
          <w:i w:val="0"/>
          <w:strike w:val="0"/>
        </w:rPr>
        <w:t>unique elements with fast lookups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TreeSet&lt;T&gt;</w:t>
      </w:r>
      <w:r>
        <w:rPr>
          <w:rStyle w:val="DefaultParagraphFont"/>
          <w:b/>
          <w:i w:val="0"/>
          <w:strike w:val="0"/>
        </w:rPr>
        <w:t xml:space="preserve"> – Unique + Sorted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Maintaining unique elements in sorted order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You don’t need sorting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96"/>
        <w:gridCol w:w="2542"/>
        <w:gridCol w:w="448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DefaultParagraphFont"/>
                <w:b/>
                <w:i w:val="0"/>
                <w:strike w:val="0"/>
              </w:rPr>
              <w:t>Red-Black Tree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sorting.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 (contains)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Must traverse the tree.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Elements are always sorted.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 when you need </w:t>
      </w:r>
      <w:r>
        <w:rPr>
          <w:rStyle w:val="DefaultParagraphFont"/>
          <w:b/>
          <w:i w:val="0"/>
          <w:strike w:val="0"/>
        </w:rPr>
        <w:t>sorting</w:t>
      </w:r>
      <w:r>
        <w:rPr>
          <w:rStyle w:val="DefaultParagraphFont"/>
          <w:b w:val="0"/>
          <w:i w:val="0"/>
          <w:strike w:val="0"/>
        </w:rPr>
        <w:t xml:space="preserve"> but can accept </w:t>
      </w:r>
      <w:r>
        <w:rPr>
          <w:rStyle w:val="DefaultParagraphFont"/>
          <w:b/>
          <w:i w:val="0"/>
          <w:strike w:val="0"/>
        </w:rPr>
        <w:t>slightly slower performance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Performance Analysis of Queue Implementations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PriorityQueue&lt;T&gt;</w:t>
      </w:r>
      <w:r>
        <w:rPr>
          <w:rStyle w:val="DefaultParagraphFont"/>
          <w:b/>
          <w:i w:val="0"/>
          <w:strike w:val="0"/>
        </w:rPr>
        <w:t xml:space="preserve"> – Min-Heap Implementation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Processing elements based on priority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You need FIFO behavior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25"/>
        <w:gridCol w:w="2463"/>
        <w:gridCol w:w="43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 (add)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Maintains heap property.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Remove (poll)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Heap must be restructured.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Peek (min element)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Fast access to smallest element.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PriorityQueue</w:t>
      </w:r>
      <w:r>
        <w:rPr>
          <w:rStyle w:val="DefaultParagraphFont"/>
          <w:b w:val="0"/>
          <w:i w:val="0"/>
          <w:strike w:val="0"/>
        </w:rPr>
        <w:t xml:space="preserve"> for </w:t>
      </w:r>
      <w:r>
        <w:rPr>
          <w:rStyle w:val="DefaultParagraphFont"/>
          <w:b/>
          <w:i w:val="0"/>
          <w:strike w:val="0"/>
        </w:rPr>
        <w:t>task scheduling, job processing, etc.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Performance Analysis of Map Implementations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1️⃣ </w:t>
      </w:r>
      <w:r>
        <w:rPr>
          <w:rStyle w:val="InlineCode"/>
          <w:b/>
          <w:i w:val="0"/>
          <w:strike w:val="0"/>
        </w:rPr>
        <w:t>HashMap&lt;K, V&gt;</w:t>
      </w:r>
      <w:r>
        <w:rPr>
          <w:rStyle w:val="DefaultParagraphFont"/>
          <w:b/>
          <w:i w:val="0"/>
          <w:strike w:val="0"/>
        </w:rPr>
        <w:t xml:space="preserve"> – Fastest Key-Value Storage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Fast key-value lookup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Sorting is needed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13"/>
        <w:gridCol w:w="2681"/>
        <w:gridCol w:w="39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DefaultParagraphFont"/>
                <w:b/>
                <w:i w:val="0"/>
                <w:strike w:val="0"/>
              </w:rPr>
              <w:t>hashing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for fast access.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 (containsKey)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O(1)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Direct hash lookup.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Not Supported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Unordered storage.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for </w:t>
      </w:r>
      <w:r>
        <w:rPr>
          <w:rStyle w:val="DefaultParagraphFont"/>
          <w:b/>
          <w:i w:val="0"/>
          <w:strike w:val="0"/>
        </w:rPr>
        <w:t>fast key-based lookups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3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2️⃣ </w:t>
      </w:r>
      <w:r>
        <w:rPr>
          <w:rStyle w:val="InlineCode"/>
          <w:b/>
          <w:i w:val="0"/>
          <w:strike w:val="0"/>
        </w:rPr>
        <w:t>TreeMap&lt;K, V&gt;</w:t>
      </w:r>
      <w:r>
        <w:rPr>
          <w:rStyle w:val="DefaultParagraphFont"/>
          <w:b/>
          <w:i w:val="0"/>
          <w:strike w:val="0"/>
        </w:rPr>
        <w:t xml:space="preserve"> – Sorted Key-Value Mapping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✔️ Best For: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Maintaining sorted keys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/>
          <w:i w:val="0"/>
          <w:strike w:val="0"/>
        </w:rPr>
        <w:t>❌ Avoid If: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/>
          <w:i w:val="0"/>
          <w:strike w:val="0"/>
        </w:rPr>
        <w:t>Sorting is unnecessary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45"/>
        <w:gridCol w:w="2759"/>
        <w:gridCol w:w="35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Operation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Time Complexity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Explanation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Insert/Delete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Uses </w:t>
            </w:r>
            <w:r>
              <w:rPr>
                <w:rStyle w:val="DefaultParagraphFont"/>
                <w:b/>
                <w:i w:val="0"/>
                <w:strike w:val="0"/>
              </w:rPr>
              <w:t>Red-Black Tree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Search (containsKey)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O(log n) ❌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Tree traversal needed.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Yes ✅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Always sorted.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Performance Tip: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DefaultParagraphFont"/>
          <w:b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when you need </w:t>
      </w:r>
      <w:r>
        <w:rPr>
          <w:rStyle w:val="DefaultParagraphFont"/>
          <w:b/>
          <w:i w:val="0"/>
          <w:strike w:val="0"/>
        </w:rPr>
        <w:t>sorted key-value pairs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Conclusion: Choosing the Best Data Structure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205"/>
        <w:gridCol w:w="34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Requirement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Choice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 Read (index-based access)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Insert/Delete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Unique Elements (Fast Access)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Unique Elements (Sorted)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 Key-Value Storage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Sorted Key-Value Mapping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FIFO Processing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Queue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LIFO Processing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Stack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✅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7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Avoiding NullPointerException in Collections (Deep and 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NullPointerException (NPE)</w:t>
      </w:r>
      <w:r>
        <w:rPr>
          <w:rStyle w:val="DefaultParagraphFont"/>
          <w:b w:val="0"/>
          <w:i w:val="0"/>
          <w:strike w:val="0"/>
        </w:rPr>
        <w:t xml:space="preserve"> occurs when you try to </w:t>
      </w:r>
      <w:r>
        <w:rPr>
          <w:rStyle w:val="DefaultParagraphFont"/>
          <w:b/>
          <w:i w:val="0"/>
          <w:strike w:val="0"/>
        </w:rPr>
        <w:t xml:space="preserve">access a method or property of a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object</w:t>
      </w:r>
      <w:r>
        <w:rPr>
          <w:rStyle w:val="DefaultParagraphFont"/>
          <w:b w:val="0"/>
          <w:i w:val="0"/>
          <w:strike w:val="0"/>
        </w:rPr>
        <w:t>.</w:t>
        <w:br/>
        <w:t xml:space="preserve">In </w:t>
      </w:r>
      <w:r>
        <w:rPr>
          <w:rStyle w:val="DefaultParagraphFont"/>
          <w:b/>
          <w:i w:val="0"/>
          <w:strike w:val="0"/>
        </w:rPr>
        <w:t>Java Collections</w:t>
      </w:r>
      <w:r>
        <w:rPr>
          <w:rStyle w:val="DefaultParagraphFont"/>
          <w:b w:val="0"/>
          <w:i w:val="0"/>
          <w:strike w:val="0"/>
        </w:rPr>
        <w:t>, NPEs often happen when:</w:t>
        <w:br/>
        <w:t xml:space="preserve">✔️ You try to </w:t>
      </w:r>
      <w:r>
        <w:rPr>
          <w:rStyle w:val="DefaultParagraphFont"/>
          <w:b/>
          <w:i w:val="0"/>
          <w:strike w:val="0"/>
        </w:rPr>
        <w:t>add null values</w:t>
      </w:r>
      <w:r>
        <w:rPr>
          <w:rStyle w:val="DefaultParagraphFont"/>
          <w:b w:val="0"/>
          <w:i w:val="0"/>
          <w:strike w:val="0"/>
        </w:rPr>
        <w:t xml:space="preserve"> into a collection that </w:t>
      </w:r>
      <w:r>
        <w:rPr>
          <w:rStyle w:val="DefaultParagraphFont"/>
          <w:b/>
          <w:i w:val="0"/>
          <w:strike w:val="0"/>
        </w:rPr>
        <w:t>doesn’t support nulls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>).</w:t>
        <w:br/>
        <w:t xml:space="preserve">✔️ You try to </w:t>
      </w:r>
      <w:r>
        <w:rPr>
          <w:rStyle w:val="DefaultParagraphFont"/>
          <w:b/>
          <w:i w:val="0"/>
          <w:strike w:val="0"/>
        </w:rPr>
        <w:t>access an element from a null collection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You forget to </w:t>
      </w:r>
      <w:r>
        <w:rPr>
          <w:rStyle w:val="DefaultParagraphFont"/>
          <w:b/>
          <w:i w:val="0"/>
          <w:strike w:val="0"/>
        </w:rPr>
        <w:t>initialize a collection before using it</w:t>
      </w:r>
      <w:r>
        <w:rPr>
          <w:rStyle w:val="DefaultParagraphFont"/>
          <w:b w:val="0"/>
          <w:i w:val="0"/>
          <w:strike w:val="0"/>
        </w:rPr>
        <w:t>.</w:t>
        <w:br/>
        <w:t>✔️ You remove elements without checking if the collection is empty.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Common Scenarios Where NullPointerException Happens in Collections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Using a Null Collection Reference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Trying to access or modify a collection that is not initialized.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list = null;</w:t>
        <w:br/>
        <w:t>list.add("Hello"); // ❌ NullPointerException! list is null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Always initialize collections before use.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list = new ArrayList&lt;&gt;(); // ✅ Safe initialization</w:t>
        <w:br/>
        <w:t>list.add("Hello");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Adding Null Values into a Collection that Doesn’t Allow Nulls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Some collections do </w:t>
      </w:r>
      <w:r>
        <w:rPr>
          <w:rStyle w:val="DefaultParagraphFont"/>
          <w:b/>
          <w:i w:val="0"/>
          <w:strike w:val="0"/>
        </w:rPr>
        <w:t>not</w:t>
      </w:r>
      <w:r>
        <w:rPr>
          <w:rStyle w:val="DefaultParagraphFont"/>
          <w:b w:val="0"/>
          <w:i w:val="0"/>
          <w:strike w:val="0"/>
        </w:rPr>
        <w:t xml:space="preserve"> allow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values.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treeSet = new TreeSet&lt;&gt;();</w:t>
        <w:br/>
        <w:t>treeSet.add(null); // ❌ NullPointerException! TreeSet does not allow nulls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t xml:space="preserve"> or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if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values are needed.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Set&lt;String&gt; hashSet = new HashSet&lt;&gt;();</w:t>
        <w:br/>
        <w:t>hashSet.add(null); // ✅ Allowed in HashSet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Accessing a Null Element in a Collection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Getting an element that is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and then calling a method on it.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names = new ArrayList&lt;&gt;();</w:t>
        <w:br/>
        <w:t>names.add(null);</w:t>
        <w:br/>
        <w:br/>
        <w:t>System.out.println(names.get(0).length()); // ❌ NullPointerException!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Always check for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before using an element.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if (names.get(0) != null) {</w:t>
        <w:br/>
        <w:t xml:space="preserve">    System.out.println(names.get(0).length()); // ✅ Safe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7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Forgetting to Handle Null Return Values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Some map methods return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if the key is not found.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String&gt; map = new HashMap&lt;&gt;();</w:t>
        <w:br/>
        <w:t>String value = map.get("key"); // May return null</w:t>
        <w:br/>
        <w:br/>
        <w:t>System.out.println(value.length()); // ❌ NullPointerException!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Use </w:t>
      </w:r>
      <w:r>
        <w:rPr>
          <w:rStyle w:val="InlineCode"/>
          <w:b w:val="0"/>
          <w:i w:val="0"/>
          <w:strike w:val="0"/>
        </w:rPr>
        <w:t>getOrDefault()</w:t>
      </w:r>
      <w:r>
        <w:rPr>
          <w:rStyle w:val="DefaultParagraphFont"/>
          <w:b w:val="0"/>
          <w:i w:val="0"/>
          <w:strike w:val="0"/>
        </w:rPr>
        <w:t xml:space="preserve"> or check for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String value = map.getOrDefault("key", "Default");</w:t>
        <w:br/>
        <w:t>System.out.println(value.length()); // ✅ Safe</w:t>
        <w:br/>
        <w:br/>
        <w:t>// OR</w:t>
        <w:br/>
        <w:t>if (value != null) {</w:t>
        <w:br/>
        <w:t xml:space="preserve">    System.out.println(value.length());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Using an Empty Collection Instead of Null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Returning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from a method instead of an empty collection.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public List&lt;String&gt; getNames() {</w:t>
        <w:br/>
        <w:t xml:space="preserve">    return null; // ❌ Bad practice</w:t>
        <w:br/>
        <w:t>}</w:t>
        <w:br/>
        <w:br/>
        <w:t>List&lt;String&gt; names = getNames();</w:t>
        <w:br/>
        <w:t>System.out.println(names.size()); // ❌ NullPointerException!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Return an </w:t>
      </w:r>
      <w:r>
        <w:rPr>
          <w:rStyle w:val="DefaultParagraphFont"/>
          <w:b/>
          <w:i w:val="0"/>
          <w:strike w:val="0"/>
        </w:rPr>
        <w:t>empty collection</w:t>
      </w:r>
      <w:r>
        <w:rPr>
          <w:rStyle w:val="DefaultParagraphFont"/>
          <w:b w:val="0"/>
          <w:i w:val="0"/>
          <w:strike w:val="0"/>
        </w:rPr>
        <w:t xml:space="preserve"> instead of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public List&lt;String&gt; getNames() {</w:t>
        <w:br/>
        <w:t xml:space="preserve">    return new ArrayList&lt;&gt;(); // ✅ Good practice</w:t>
        <w:br/>
        <w:t>}</w:t>
        <w:br/>
        <w:br/>
        <w:t>List&lt;String&gt; names = getNames();</w:t>
        <w:br/>
        <w:t>System.out.println(names.size()); // ✅ Works fine (prints 0)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Checking for Null Before Removing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DefaultParagraphFont"/>
          <w:b/>
          <w:i w:val="0"/>
          <w:strike w:val="0"/>
        </w:rPr>
        <w:t>Problem:</w:t>
      </w:r>
      <w:r>
        <w:rPr>
          <w:rStyle w:val="DefaultParagraphFont"/>
          <w:b w:val="0"/>
          <w:i w:val="0"/>
          <w:strike w:val="0"/>
        </w:rPr>
        <w:t xml:space="preserve"> Trying to remove elements from a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collection.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list = null;</w:t>
        <w:br/>
        <w:t>list.remove("Hello"); // ❌ NullPointerException!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Check for </w:t>
      </w:r>
      <w:r>
        <w:rPr>
          <w:rStyle w:val="InlineCode"/>
          <w:b w:val="0"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before removing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if (list != null) {</w:t>
        <w:br/>
        <w:t xml:space="preserve">    list.remove("Hello"); // ✅ Safe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Best Practices to Avoid NullPointerException in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✔️ </w:t>
      </w:r>
      <w:r>
        <w:rPr>
          <w:rStyle w:val="DefaultParagraphFont"/>
          <w:b/>
          <w:i w:val="0"/>
          <w:strike w:val="0"/>
        </w:rPr>
        <w:t>Always initialize collections before use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new ArrayList&lt;&gt;();</w:t>
      </w:r>
      <w:r>
        <w:rPr>
          <w:rStyle w:val="DefaultParagraphFont"/>
          <w:b w:val="0"/>
          <w:i w:val="0"/>
          <w:strike w:val="0"/>
        </w:rPr>
        <w:t>).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getOrDefault()</w:t>
      </w:r>
      <w:r>
        <w:rPr>
          <w:rStyle w:val="DefaultParagraphFont"/>
          <w:b/>
          <w:i w:val="0"/>
          <w:strike w:val="0"/>
        </w:rPr>
        <w:t xml:space="preserve"> for Maps</w:t>
      </w:r>
      <w:r>
        <w:rPr>
          <w:rStyle w:val="DefaultParagraphFont"/>
          <w:b w:val="0"/>
          <w:i w:val="0"/>
          <w:strike w:val="0"/>
        </w:rPr>
        <w:t xml:space="preserve"> instead of directly using </w:t>
      </w:r>
      <w:r>
        <w:rPr>
          <w:rStyle w:val="InlineCode"/>
          <w:b w:val="0"/>
          <w:i w:val="0"/>
          <w:strike w:val="0"/>
        </w:rPr>
        <w:t>get()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Check for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/>
          <w:i w:val="0"/>
          <w:strike w:val="0"/>
        </w:rPr>
        <w:t xml:space="preserve"> before accessing or modifying collections</w:t>
      </w:r>
      <w:r>
        <w:rPr>
          <w:rStyle w:val="DefaultParagraphFont"/>
          <w:b w:val="0"/>
          <w:i w:val="0"/>
          <w:strike w:val="0"/>
        </w:rPr>
        <w:t>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Return empty collections instead of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 xml:space="preserve"> in methods.</w:t>
        <w:br/>
        <w:t xml:space="preserve">✔️ </w:t>
      </w:r>
      <w:r>
        <w:rPr>
          <w:rStyle w:val="DefaultParagraphFont"/>
          <w:b/>
          <w:i w:val="0"/>
          <w:strike w:val="0"/>
        </w:rPr>
        <w:t xml:space="preserve">Prefer </w:t>
      </w:r>
      <w:r>
        <w:rPr>
          <w:rStyle w:val="InlineCode"/>
          <w:b/>
          <w:i w:val="0"/>
          <w:strike w:val="0"/>
        </w:rPr>
        <w:t>Optional&lt;T&gt;</w:t>
      </w:r>
      <w:r>
        <w:rPr>
          <w:rStyle w:val="DefaultParagraphFont"/>
          <w:b/>
          <w:i w:val="0"/>
          <w:strike w:val="0"/>
        </w:rPr>
        <w:t xml:space="preserve"> for return values that may be </w:t>
      </w:r>
      <w:r>
        <w:rPr>
          <w:rStyle w:val="InlineCode"/>
          <w:b/>
          <w:i w:val="0"/>
          <w:strike w:val="0"/>
        </w:rPr>
        <w:t>null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Optimizing Memory and CPU Usage in Collections (Deep &amp; Easy Explanation)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Java collections are powerful, but if </w:t>
      </w:r>
      <w:r>
        <w:rPr>
          <w:rStyle w:val="DefaultParagraphFont"/>
          <w:b/>
          <w:i w:val="0"/>
          <w:strike w:val="0"/>
        </w:rPr>
        <w:t>not used efficiently</w:t>
      </w:r>
      <w:r>
        <w:rPr>
          <w:rStyle w:val="DefaultParagraphFont"/>
          <w:b w:val="0"/>
          <w:i w:val="0"/>
          <w:strike w:val="0"/>
        </w:rPr>
        <w:t xml:space="preserve">, they can consume </w:t>
      </w:r>
      <w:r>
        <w:rPr>
          <w:rStyle w:val="DefaultParagraphFont"/>
          <w:b/>
          <w:i w:val="0"/>
          <w:strike w:val="0"/>
        </w:rPr>
        <w:t>more memory and CPU</w:t>
      </w:r>
      <w:r>
        <w:rPr>
          <w:rStyle w:val="DefaultParagraphFont"/>
          <w:b w:val="0"/>
          <w:i w:val="0"/>
          <w:strike w:val="0"/>
        </w:rPr>
        <w:t xml:space="preserve"> than necessary.</w:t>
        <w:br/>
        <w:t xml:space="preserve">To improve </w:t>
      </w:r>
      <w:r>
        <w:rPr>
          <w:rStyle w:val="DefaultParagraphFont"/>
          <w:b/>
          <w:i w:val="0"/>
          <w:strike w:val="0"/>
        </w:rPr>
        <w:t>performance</w:t>
      </w:r>
      <w:r>
        <w:rPr>
          <w:rStyle w:val="DefaultParagraphFont"/>
          <w:b w:val="0"/>
          <w:i w:val="0"/>
          <w:strike w:val="0"/>
        </w:rPr>
        <w:t xml:space="preserve">, follow these </w:t>
      </w:r>
      <w:r>
        <w:rPr>
          <w:rStyle w:val="DefaultParagraphFont"/>
          <w:b/>
          <w:i w:val="0"/>
          <w:strike w:val="0"/>
        </w:rPr>
        <w:t>best practices</w:t>
      </w:r>
      <w:r>
        <w:rPr>
          <w:rStyle w:val="DefaultParagraphFont"/>
          <w:b w:val="0"/>
          <w:i w:val="0"/>
          <w:strike w:val="0"/>
        </w:rPr>
        <w:t xml:space="preserve"> to optimize </w:t>
      </w:r>
      <w:r>
        <w:rPr>
          <w:rStyle w:val="DefaultParagraphFont"/>
          <w:b/>
          <w:i w:val="0"/>
          <w:strike w:val="0"/>
        </w:rPr>
        <w:t>memory usage and processing speed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1️⃣ Choose the Right Collection Type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Using the </w:t>
      </w:r>
      <w:r>
        <w:rPr>
          <w:rStyle w:val="DefaultParagraphFont"/>
          <w:b/>
          <w:i w:val="0"/>
          <w:strike w:val="0"/>
        </w:rPr>
        <w:t>wrong collection type</w:t>
      </w:r>
      <w:r>
        <w:rPr>
          <w:rStyle w:val="DefaultParagraphFont"/>
          <w:b w:val="0"/>
          <w:i w:val="0"/>
          <w:strike w:val="0"/>
        </w:rPr>
        <w:t xml:space="preserve"> leads to </w:t>
      </w:r>
      <w:r>
        <w:rPr>
          <w:rStyle w:val="DefaultParagraphFont"/>
          <w:b/>
          <w:i w:val="0"/>
          <w:strike w:val="0"/>
        </w:rPr>
        <w:t>high memory usage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slow performance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💡 Example: Using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vs. </w:t>
      </w:r>
      <w:r>
        <w:rPr>
          <w:rStyle w:val="InlineCode"/>
          <w:b/>
          <w:i w:val="0"/>
          <w:strike w:val="0"/>
        </w:rPr>
        <w:t>LinkedList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If </w:t>
      </w:r>
      <w:r>
        <w:rPr>
          <w:rStyle w:val="DefaultParagraphFont"/>
          <w:b/>
          <w:i w:val="0"/>
          <w:strike w:val="0"/>
        </w:rPr>
        <w:t>more searching is needed</w:t>
      </w:r>
      <w:r>
        <w:rPr>
          <w:rStyle w:val="DefaultParagraphFont"/>
          <w:b w:val="0"/>
          <w:i w:val="0"/>
          <w:strike w:val="0"/>
        </w:rPr>
        <w:t xml:space="preserve">, use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because it supports </w:t>
      </w:r>
      <w:r>
        <w:rPr>
          <w:rStyle w:val="DefaultParagraphFont"/>
          <w:b/>
          <w:i w:val="0"/>
          <w:strike w:val="0"/>
        </w:rPr>
        <w:t>fast index-based access</w:t>
      </w:r>
      <w:r>
        <w:rPr>
          <w:rStyle w:val="DefaultParagraphFont"/>
          <w:b w:val="0"/>
          <w:i w:val="0"/>
          <w:strike w:val="0"/>
        </w:rPr>
        <w:t>.</w:t>
        <w:br/>
        <w:t xml:space="preserve">📌 If </w:t>
      </w:r>
      <w:r>
        <w:rPr>
          <w:rStyle w:val="DefaultParagraphFont"/>
          <w:b/>
          <w:i w:val="0"/>
          <w:strike w:val="0"/>
        </w:rPr>
        <w:t>frequent insertions/deletions</w:t>
      </w:r>
      <w:r>
        <w:rPr>
          <w:rStyle w:val="DefaultParagraphFont"/>
          <w:b w:val="0"/>
          <w:i w:val="0"/>
          <w:strike w:val="0"/>
        </w:rPr>
        <w:t xml:space="preserve"> happen, use </w:t>
      </w:r>
      <w:r>
        <w:rPr>
          <w:rStyle w:val="InlineCode"/>
          <w:b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t>, because it avoids shifting elements.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List&lt;Integer&gt; arrayList = new ArrayList&lt;&gt;(); // ✅ Best for fast retrieval</w:t>
        <w:br/>
        <w:t>List&lt;Integer&gt; linkedList = new LinkedList&lt;&gt;(); // ✅ Best for frequent insertions/deletions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2️⃣ Avoid Unnecessary Memory Allocation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Some collections </w:t>
      </w:r>
      <w:r>
        <w:rPr>
          <w:rStyle w:val="DefaultParagraphFont"/>
          <w:b/>
          <w:i w:val="0"/>
          <w:strike w:val="0"/>
        </w:rPr>
        <w:t>resize dynamically</w:t>
      </w:r>
      <w:r>
        <w:rPr>
          <w:rStyle w:val="DefaultParagraphFont"/>
          <w:b w:val="0"/>
          <w:i w:val="0"/>
          <w:strike w:val="0"/>
        </w:rPr>
        <w:t xml:space="preserve">, which can cause </w:t>
      </w:r>
      <w:r>
        <w:rPr>
          <w:rStyle w:val="DefaultParagraphFont"/>
          <w:b/>
          <w:i w:val="0"/>
          <w:strike w:val="0"/>
        </w:rPr>
        <w:t>performance overhead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💡 Example: Setting Initial Capacity for Lists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By default,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starts with </w:t>
      </w:r>
      <w:r>
        <w:rPr>
          <w:rStyle w:val="DefaultParagraphFont"/>
          <w:b/>
          <w:i w:val="0"/>
          <w:strike w:val="0"/>
        </w:rPr>
        <w:t>10 elements</w:t>
      </w:r>
      <w:r>
        <w:rPr>
          <w:rStyle w:val="DefaultParagraphFont"/>
          <w:b w:val="0"/>
          <w:i w:val="0"/>
          <w:strike w:val="0"/>
        </w:rPr>
        <w:t xml:space="preserve"> and resizes when full.</w:t>
        <w:br/>
        <w:t xml:space="preserve">📌 If you </w:t>
      </w:r>
      <w:r>
        <w:rPr>
          <w:rStyle w:val="DefaultParagraphFont"/>
          <w:b/>
          <w:i w:val="0"/>
          <w:strike w:val="0"/>
        </w:rPr>
        <w:t>already know the required size</w:t>
      </w:r>
      <w:r>
        <w:rPr>
          <w:rStyle w:val="DefaultParagraphFont"/>
          <w:b w:val="0"/>
          <w:i w:val="0"/>
          <w:strike w:val="0"/>
        </w:rPr>
        <w:t xml:space="preserve">, set the </w:t>
      </w:r>
      <w:r>
        <w:rPr>
          <w:rStyle w:val="DefaultParagraphFont"/>
          <w:b/>
          <w:i w:val="0"/>
          <w:strike w:val="0"/>
        </w:rPr>
        <w:t>initial capacity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avoid resizing overhead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List&lt;Integer&gt; list = new ArrayList&lt;&gt;(100); // ✅ Optimized for 100 elements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💡 Example: Using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with Proper Capacity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📌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has a </w:t>
      </w:r>
      <w:r>
        <w:rPr>
          <w:rStyle w:val="DefaultParagraphFont"/>
          <w:b/>
          <w:i w:val="0"/>
          <w:strike w:val="0"/>
        </w:rPr>
        <w:t>default capacity of 16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grows when 75% full</w:t>
      </w:r>
      <w:r>
        <w:rPr>
          <w:rStyle w:val="DefaultParagraphFont"/>
          <w:b w:val="0"/>
          <w:i w:val="0"/>
          <w:strike w:val="0"/>
        </w:rPr>
        <w:t>.</w:t>
        <w:br/>
        <w:t xml:space="preserve">📌 If you know you'll store </w:t>
      </w:r>
      <w:r>
        <w:rPr>
          <w:rStyle w:val="DefaultParagraphFont"/>
          <w:b/>
          <w:i w:val="0"/>
          <w:strike w:val="0"/>
        </w:rPr>
        <w:t>1000 elements</w:t>
      </w:r>
      <w:r>
        <w:rPr>
          <w:rStyle w:val="DefaultParagraphFont"/>
          <w:b w:val="0"/>
          <w:i w:val="0"/>
          <w:strike w:val="0"/>
        </w:rPr>
        <w:t>, set capacity properly: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Integer&gt; map = new HashMap&lt;&gt;(1000, 0.75f); // ✅ Prevents unnecessary resizing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3️⃣ Use </w:t>
      </w:r>
      <w:r>
        <w:rPr>
          <w:rStyle w:val="InlineCode"/>
          <w:b/>
          <w:i w:val="0"/>
          <w:strike w:val="0"/>
        </w:rPr>
        <w:t>Collections.unmodifiableList()</w:t>
      </w:r>
      <w:r>
        <w:rPr>
          <w:rStyle w:val="DefaultParagraphFont"/>
          <w:b/>
          <w:i w:val="0"/>
          <w:strike w:val="0"/>
        </w:rPr>
        <w:t xml:space="preserve"> to Save Memory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 collection </w:t>
      </w:r>
      <w:r>
        <w:rPr>
          <w:rStyle w:val="DefaultParagraphFont"/>
          <w:b/>
          <w:i w:val="0"/>
          <w:strike w:val="0"/>
        </w:rPr>
        <w:t>doesn’t need modification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DefaultParagraphFont"/>
          <w:b/>
          <w:i w:val="0"/>
          <w:strike w:val="0"/>
        </w:rPr>
        <w:t>use immutable collections</w:t>
      </w:r>
      <w:r>
        <w:rPr>
          <w:rStyle w:val="DefaultParagraphFont"/>
          <w:b w:val="0"/>
          <w:i w:val="0"/>
          <w:strike w:val="0"/>
        </w:rPr>
        <w:t xml:space="preserve"> to </w:t>
      </w:r>
      <w:r>
        <w:rPr>
          <w:rStyle w:val="DefaultParagraphFont"/>
          <w:b/>
          <w:i w:val="0"/>
          <w:strike w:val="0"/>
        </w:rPr>
        <w:t>save memory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DefaultParagraphFont"/>
          <w:b/>
          <w:i w:val="0"/>
          <w:strike w:val="0"/>
        </w:rPr>
        <w:t>avoid accidental changes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names = Arrays.asList("Alice", "Bob", "Charlie");</w:t>
        <w:br/>
        <w:t>List&lt;String&gt; unmodifiableNames = Collections.unmodifiableList(names); // ✅ More efficient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4️⃣ Use Primitive Arrays Instead of Collections (If Possible)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store </w:t>
      </w:r>
      <w:r>
        <w:rPr>
          <w:rStyle w:val="DefaultParagraphFont"/>
          <w:b/>
          <w:i w:val="0"/>
          <w:strike w:val="0"/>
        </w:rPr>
        <w:t>objects</w:t>
      </w:r>
      <w:r>
        <w:rPr>
          <w:rStyle w:val="DefaultParagraphFont"/>
          <w:b w:val="0"/>
          <w:i w:val="0"/>
          <w:strike w:val="0"/>
        </w:rPr>
        <w:t xml:space="preserve">, which take </w:t>
      </w:r>
      <w:r>
        <w:rPr>
          <w:rStyle w:val="DefaultParagraphFont"/>
          <w:b/>
          <w:i w:val="0"/>
          <w:strike w:val="0"/>
        </w:rPr>
        <w:t>more memory</w:t>
      </w:r>
      <w:r>
        <w:rPr>
          <w:rStyle w:val="DefaultParagraphFont"/>
          <w:b w:val="0"/>
          <w:i w:val="0"/>
          <w:strike w:val="0"/>
        </w:rPr>
        <w:t>.</w:t>
        <w:br/>
        <w:t xml:space="preserve">If dealing with </w:t>
      </w:r>
      <w:r>
        <w:rPr>
          <w:rStyle w:val="DefaultParagraphFont"/>
          <w:b/>
          <w:i w:val="0"/>
          <w:strike w:val="0"/>
        </w:rPr>
        <w:t>only numbers</w:t>
      </w:r>
      <w:r>
        <w:rPr>
          <w:rStyle w:val="DefaultParagraphFont"/>
          <w:b w:val="0"/>
          <w:i w:val="0"/>
          <w:strike w:val="0"/>
        </w:rPr>
        <w:t xml:space="preserve">, use </w:t>
      </w:r>
      <w:r>
        <w:rPr>
          <w:rStyle w:val="DefaultParagraphFont"/>
          <w:b/>
          <w:i w:val="0"/>
          <w:strike w:val="0"/>
        </w:rPr>
        <w:t>primitive arrays (</w:t>
      </w:r>
      <w:r>
        <w:rPr>
          <w:rStyle w:val="InlineCode"/>
          <w:b/>
          <w:i w:val="0"/>
          <w:strike w:val="0"/>
        </w:rPr>
        <w:t>int[]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instead of </w:t>
      </w:r>
      <w:r>
        <w:rPr>
          <w:rStyle w:val="InlineCode"/>
          <w:b/>
          <w:i w:val="0"/>
          <w:strike w:val="0"/>
        </w:rPr>
        <w:t>ArrayList&lt;Integer&gt;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int[] numbers = new int[1000]; // ✅ Uses less memory than ArrayList&lt;Integer&gt;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5️⃣ Remove Unused Elements to Free Up Memory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a collection </w:t>
      </w:r>
      <w:r>
        <w:rPr>
          <w:rStyle w:val="DefaultParagraphFont"/>
          <w:b/>
          <w:i w:val="0"/>
          <w:strike w:val="0"/>
        </w:rPr>
        <w:t>grows dynamically</w:t>
      </w:r>
      <w:r>
        <w:rPr>
          <w:rStyle w:val="DefaultParagraphFont"/>
          <w:b w:val="0"/>
          <w:i w:val="0"/>
          <w:strike w:val="0"/>
        </w:rPr>
        <w:t xml:space="preserve"> and elements are removed, it may still hold </w:t>
      </w:r>
      <w:r>
        <w:rPr>
          <w:rStyle w:val="DefaultParagraphFont"/>
          <w:b/>
          <w:i w:val="0"/>
          <w:strike w:val="0"/>
        </w:rPr>
        <w:t>extra memory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💡 Example: Trim </w:t>
      </w:r>
      <w:r>
        <w:rPr>
          <w:rStyle w:val="InlineCode"/>
          <w:b/>
          <w:i w:val="0"/>
          <w:strike w:val="0"/>
        </w:rPr>
        <w:t>ArrayList</w:t>
      </w:r>
      <w:r>
        <w:rPr>
          <w:rStyle w:val="DefaultParagraphFont"/>
          <w:b/>
          <w:i w:val="0"/>
          <w:strike w:val="0"/>
        </w:rPr>
        <w:t xml:space="preserve"> After Removing Elements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ArrayList&lt;Integer&gt; list = new ArrayList&lt;&gt;(100);</w:t>
        <w:br/>
        <w:t>list.add(10);</w:t>
        <w:br/>
        <w:t>list.add(20);</w:t>
        <w:br/>
        <w:t>list.remove(1);</w:t>
        <w:br/>
        <w:br/>
        <w:t>list.trimToSize(); // ✅ Shrinks the ArrayList to free memory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8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6️⃣ Use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/>
          <w:i w:val="0"/>
          <w:strike w:val="0"/>
        </w:rPr>
        <w:t xml:space="preserve"> for Temporary Caching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 xml:space="preserve">regular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/>
          <w:i w:val="0"/>
          <w:strike w:val="0"/>
        </w:rPr>
        <w:t xml:space="preserve"> keeps objects in memory forever</w:t>
      </w:r>
      <w:r>
        <w:rPr>
          <w:rStyle w:val="DefaultParagraphFont"/>
          <w:b w:val="0"/>
          <w:i w:val="0"/>
          <w:strike w:val="0"/>
        </w:rPr>
        <w:t>, even if they're no longer needed.</w:t>
        <w:br/>
        <w:t xml:space="preserve">A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 w:val="0"/>
          <w:i w:val="0"/>
          <w:strike w:val="0"/>
        </w:rPr>
        <w:t xml:space="preserve"> automatically </w:t>
      </w:r>
      <w:r>
        <w:rPr>
          <w:rStyle w:val="DefaultParagraphFont"/>
          <w:b/>
          <w:i w:val="0"/>
          <w:strike w:val="0"/>
        </w:rPr>
        <w:t>removes unused keys</w:t>
      </w:r>
      <w:r>
        <w:rPr>
          <w:rStyle w:val="DefaultParagraphFont"/>
          <w:b w:val="0"/>
          <w:i w:val="0"/>
          <w:strike w:val="0"/>
        </w:rPr>
        <w:t>, helping reduce memory usage.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Integer&gt; cache = new WeakHashMap&lt;&gt;();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7️⃣ Use </w:t>
      </w:r>
      <w:r>
        <w:rPr>
          <w:rStyle w:val="InlineCode"/>
          <w:b/>
          <w:i w:val="0"/>
          <w:strike w:val="0"/>
        </w:rPr>
        <w:t>Concurrent Collections</w:t>
      </w:r>
      <w:r>
        <w:rPr>
          <w:rStyle w:val="DefaultParagraphFont"/>
          <w:b/>
          <w:i w:val="0"/>
          <w:strike w:val="0"/>
        </w:rPr>
        <w:t xml:space="preserve"> for Multi-threading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If </w:t>
      </w:r>
      <w:r>
        <w:rPr>
          <w:rStyle w:val="DefaultParagraphFont"/>
          <w:b/>
          <w:i w:val="0"/>
          <w:strike w:val="0"/>
        </w:rPr>
        <w:t>multiple threads</w:t>
      </w:r>
      <w:r>
        <w:rPr>
          <w:rStyle w:val="DefaultParagraphFont"/>
          <w:b w:val="0"/>
          <w:i w:val="0"/>
          <w:strike w:val="0"/>
        </w:rPr>
        <w:t xml:space="preserve"> access a collection, </w:t>
      </w:r>
      <w:r>
        <w:rPr>
          <w:rStyle w:val="DefaultParagraphFont"/>
          <w:b/>
          <w:i w:val="0"/>
          <w:strike w:val="0"/>
        </w:rPr>
        <w:t xml:space="preserve">avoid using </w:t>
      </w:r>
      <w:r>
        <w:rPr>
          <w:rStyle w:val="InlineCode"/>
          <w:b/>
          <w:i w:val="0"/>
          <w:strike w:val="0"/>
        </w:rPr>
        <w:t>synchronized</w:t>
      </w:r>
      <w:r>
        <w:rPr>
          <w:rStyle w:val="DefaultParagraphFont"/>
          <w:b/>
          <w:i w:val="0"/>
          <w:strike w:val="0"/>
        </w:rPr>
        <w:t xml:space="preserve"> manually</w:t>
      </w:r>
      <w:r>
        <w:rPr>
          <w:rStyle w:val="DefaultParagraphFont"/>
          <w:b w:val="0"/>
          <w:i w:val="0"/>
          <w:strike w:val="0"/>
        </w:rPr>
        <w:t>.</w:t>
        <w:br/>
        <w:t xml:space="preserve">Use </w:t>
      </w:r>
      <w:r>
        <w:rPr>
          <w:rStyle w:val="DefaultParagraphFont"/>
          <w:b/>
          <w:i w:val="0"/>
          <w:strike w:val="0"/>
        </w:rPr>
        <w:t>thread-safe collections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instead of manually locking a </w:t>
      </w:r>
      <w:r>
        <w:rPr>
          <w:rStyle w:val="InlineCode"/>
          <w:b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Map&lt;String, Integer&gt; concurrentMap = new ConcurrentHashMap&lt;&gt;(); // ✅ Faster than synchronized HashMap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1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🔹 8️⃣ Prefer </w:t>
      </w:r>
      <w:r>
        <w:rPr>
          <w:rStyle w:val="InlineCode"/>
          <w:b/>
          <w:i w:val="0"/>
          <w:strike w:val="0"/>
        </w:rPr>
        <w:t>for-each</w:t>
      </w:r>
      <w:r>
        <w:rPr>
          <w:rStyle w:val="DefaultParagraphFont"/>
          <w:b/>
          <w:i w:val="0"/>
          <w:strike w:val="0"/>
        </w:rPr>
        <w:t xml:space="preserve"> Instead of Traditional Loops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for-each loop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>faster and uses less memory</w:t>
      </w:r>
      <w:r>
        <w:rPr>
          <w:rStyle w:val="DefaultParagraphFont"/>
          <w:b w:val="0"/>
          <w:i w:val="0"/>
          <w:strike w:val="0"/>
        </w:rPr>
        <w:t xml:space="preserve"> than manually iterating with an </w:t>
      </w:r>
      <w:r>
        <w:rPr>
          <w:rStyle w:val="DefaultParagraphFont"/>
          <w:b/>
          <w:i w:val="0"/>
          <w:strike w:val="0"/>
        </w:rPr>
        <w:t>Iterator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List&lt;String&gt; names = Arrays.asList("Alice", "Bob", "Charlie");</w:t>
        <w:br/>
        <w:br/>
        <w:t>// ✅ Better performance</w:t>
        <w:br/>
        <w:t>for (String name : names) {</w:t>
        <w:br/>
        <w:t xml:space="preserve">    System.out.println(name);</w:t>
        <w:br/>
        <w:t>}</w:t>
        <w:br/>
        <w:br/>
        <w:t>// ❌ Slower due to extra iterator object</w:t>
        <w:br/>
        <w:t>Iterator&lt;String&gt; it = names.iterator();</w:t>
        <w:br/>
        <w:t>while (it.hasNext()) {</w:t>
        <w:br/>
        <w:t xml:space="preserve">    System.out.println(it.next());</w:t>
        <w:br/>
        <w:t>}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9️⃣ Avoid Auto-Boxing in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Collections store </w:t>
      </w:r>
      <w:r>
        <w:rPr>
          <w:rStyle w:val="DefaultParagraphFont"/>
          <w:b/>
          <w:i w:val="0"/>
          <w:strike w:val="0"/>
        </w:rPr>
        <w:t>only objects</w:t>
      </w:r>
      <w:r>
        <w:rPr>
          <w:rStyle w:val="DefaultParagraphFont"/>
          <w:b w:val="0"/>
          <w:i w:val="0"/>
          <w:strike w:val="0"/>
        </w:rPr>
        <w:t>, so primitive types (</w:t>
      </w:r>
      <w:r>
        <w:rPr>
          <w:rStyle w:val="InlineCode"/>
          <w:b/>
          <w:i w:val="0"/>
          <w:strike w:val="0"/>
        </w:rPr>
        <w:t>int</w:t>
      </w:r>
      <w:r>
        <w:rPr>
          <w:rStyle w:val="DefaultParagraphFont"/>
          <w:b/>
          <w:i w:val="0"/>
          <w:strike w:val="0"/>
        </w:rPr>
        <w:t xml:space="preserve">, </w:t>
      </w:r>
      <w:r>
        <w:rPr>
          <w:rStyle w:val="InlineCode"/>
          <w:b/>
          <w:i w:val="0"/>
          <w:strike w:val="0"/>
        </w:rPr>
        <w:t>double</w:t>
      </w:r>
      <w:r>
        <w:rPr>
          <w:rStyle w:val="DefaultParagraphFont"/>
          <w:b w:val="0"/>
          <w:i w:val="0"/>
          <w:strike w:val="0"/>
        </w:rPr>
        <w:t xml:space="preserve">) are </w:t>
      </w:r>
      <w:r>
        <w:rPr>
          <w:rStyle w:val="DefaultParagraphFont"/>
          <w:b/>
          <w:i w:val="0"/>
          <w:strike w:val="0"/>
        </w:rPr>
        <w:t>converted into objects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Integer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Double</w:t>
      </w:r>
      <w:r>
        <w:rPr>
          <w:rStyle w:val="DefaultParagraphFont"/>
          <w:b w:val="0"/>
          <w:i w:val="0"/>
          <w:strike w:val="0"/>
        </w:rPr>
        <w:t>).</w:t>
        <w:br/>
        <w:t xml:space="preserve">This is called </w:t>
      </w:r>
      <w:r>
        <w:rPr>
          <w:rStyle w:val="DefaultParagraphFont"/>
          <w:b/>
          <w:i w:val="0"/>
          <w:strike w:val="0"/>
        </w:rPr>
        <w:t>auto-boxing</w:t>
      </w:r>
      <w:r>
        <w:rPr>
          <w:rStyle w:val="DefaultParagraphFont"/>
          <w:b w:val="0"/>
          <w:i w:val="0"/>
          <w:strike w:val="0"/>
        </w:rPr>
        <w:t xml:space="preserve"> and consumes </w:t>
      </w:r>
      <w:r>
        <w:rPr>
          <w:rStyle w:val="DefaultParagraphFont"/>
          <w:b/>
          <w:i w:val="0"/>
          <w:strike w:val="0"/>
        </w:rPr>
        <w:t>more memory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 xml:space="preserve">💡 Example: Using </w:t>
      </w:r>
      <w:r>
        <w:rPr>
          <w:rStyle w:val="InlineCode"/>
          <w:b/>
          <w:i w:val="0"/>
          <w:strike w:val="0"/>
        </w:rPr>
        <w:t>int</w:t>
      </w:r>
      <w:r>
        <w:rPr>
          <w:rStyle w:val="DefaultParagraphFont"/>
          <w:b/>
          <w:i w:val="0"/>
          <w:strike w:val="0"/>
        </w:rPr>
        <w:t xml:space="preserve"> vs. </w:t>
      </w:r>
      <w:r>
        <w:rPr>
          <w:rStyle w:val="InlineCode"/>
          <w:b/>
          <w:i w:val="0"/>
          <w:strike w:val="0"/>
        </w:rPr>
        <w:t>Integer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List&lt;Integer&gt; list = new ArrayList&lt;&gt;(); </w:t>
        <w:br/>
        <w:t>list.add(10);  // ❌ Auto-boxing happens, uses more memory</w:t>
        <w:br/>
        <w:br/>
        <w:t>int num = list.get(0); // ❌ Auto-unboxing happens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Solution:</w:t>
      </w:r>
      <w:r>
        <w:rPr>
          <w:rStyle w:val="DefaultParagraphFont"/>
          <w:b w:val="0"/>
          <w:i w:val="0"/>
          <w:strike w:val="0"/>
        </w:rPr>
        <w:t xml:space="preserve"> If dealing with </w:t>
      </w:r>
      <w:r>
        <w:rPr>
          <w:rStyle w:val="DefaultParagraphFont"/>
          <w:b/>
          <w:i w:val="0"/>
          <w:strike w:val="0"/>
        </w:rPr>
        <w:t>large numeric data</w:t>
      </w:r>
      <w:r>
        <w:rPr>
          <w:rStyle w:val="DefaultParagraphFont"/>
          <w:b w:val="0"/>
          <w:i w:val="0"/>
          <w:strike w:val="0"/>
        </w:rPr>
        <w:t xml:space="preserve">, consider </w:t>
      </w:r>
      <w:r>
        <w:rPr>
          <w:rStyle w:val="DefaultParagraphFont"/>
          <w:b/>
          <w:i w:val="0"/>
          <w:strike w:val="0"/>
        </w:rPr>
        <w:t>primitive arrays (</w:t>
      </w:r>
      <w:r>
        <w:rPr>
          <w:rStyle w:val="InlineCode"/>
          <w:b/>
          <w:i w:val="0"/>
          <w:strike w:val="0"/>
        </w:rPr>
        <w:t>int[]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3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✅ Final Summary: Best Ways to Optimize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Use </w:t>
      </w:r>
      <w:r>
        <w:rPr>
          <w:rStyle w:val="DefaultParagraphFont"/>
          <w:b/>
          <w:i w:val="0"/>
          <w:strike w:val="0"/>
        </w:rPr>
        <w:t>the right collection</w:t>
      </w:r>
      <w:r>
        <w:rPr>
          <w:rStyle w:val="DefaultParagraphFont"/>
          <w:b w:val="0"/>
          <w:i w:val="0"/>
          <w:strike w:val="0"/>
        </w:rPr>
        <w:t xml:space="preserve"> for the right task.</w:t>
        <w:br/>
        <w:t xml:space="preserve">✅ Set </w:t>
      </w:r>
      <w:r>
        <w:rPr>
          <w:rStyle w:val="DefaultParagraphFont"/>
          <w:b/>
          <w:i w:val="0"/>
          <w:strike w:val="0"/>
        </w:rPr>
        <w:t>initial capacity</w:t>
      </w:r>
      <w:r>
        <w:rPr>
          <w:rStyle w:val="DefaultParagraphFont"/>
          <w:b w:val="0"/>
          <w:i w:val="0"/>
          <w:strike w:val="0"/>
        </w:rPr>
        <w:t xml:space="preserve"> to avoid resizing overhead.</w:t>
        <w:br/>
        <w:t xml:space="preserve">✅ Use </w:t>
      </w:r>
      <w:r>
        <w:rPr>
          <w:rStyle w:val="DefaultParagraphFont"/>
          <w:b/>
          <w:i w:val="0"/>
          <w:strike w:val="0"/>
        </w:rPr>
        <w:t>immutable collections</w:t>
      </w:r>
      <w:r>
        <w:rPr>
          <w:rStyle w:val="DefaultParagraphFont"/>
          <w:b w:val="0"/>
          <w:i w:val="0"/>
          <w:strike w:val="0"/>
        </w:rPr>
        <w:t xml:space="preserve"> when modification is not needed.</w:t>
        <w:br/>
        <w:t xml:space="preserve">✅ Use </w:t>
      </w:r>
      <w:r>
        <w:rPr>
          <w:rStyle w:val="DefaultParagraphFont"/>
          <w:b/>
          <w:i w:val="0"/>
          <w:strike w:val="0"/>
        </w:rPr>
        <w:t>primitive arrays (</w:t>
      </w:r>
      <w:r>
        <w:rPr>
          <w:rStyle w:val="InlineCode"/>
          <w:b/>
          <w:i w:val="0"/>
          <w:strike w:val="0"/>
        </w:rPr>
        <w:t>int[]</w:t>
      </w:r>
      <w:r>
        <w:rPr>
          <w:rStyle w:val="DefaultParagraphFont"/>
          <w:b/>
          <w:i w:val="0"/>
          <w:strike w:val="0"/>
        </w:rPr>
        <w:t>)</w:t>
      </w:r>
      <w:r>
        <w:rPr>
          <w:rStyle w:val="DefaultParagraphFont"/>
          <w:b w:val="0"/>
          <w:i w:val="0"/>
          <w:strike w:val="0"/>
        </w:rPr>
        <w:t xml:space="preserve"> instead of </w:t>
      </w:r>
      <w:r>
        <w:rPr>
          <w:rStyle w:val="InlineCode"/>
          <w:b w:val="0"/>
          <w:i w:val="0"/>
          <w:strike w:val="0"/>
        </w:rPr>
        <w:t>ArrayList&lt;Integer&gt;</w:t>
      </w:r>
      <w:r>
        <w:rPr>
          <w:rStyle w:val="DefaultParagraphFont"/>
          <w:b w:val="0"/>
          <w:i w:val="0"/>
          <w:strike w:val="0"/>
        </w:rPr>
        <w:t xml:space="preserve"> when possible.</w:t>
        <w:br/>
        <w:t xml:space="preserve">✅ Use </w:t>
      </w:r>
      <w:r>
        <w:rPr>
          <w:rStyle w:val="InlineCode"/>
          <w:b/>
          <w:i w:val="0"/>
          <w:strike w:val="0"/>
        </w:rPr>
        <w:t>trimToSize()</w:t>
      </w:r>
      <w:r>
        <w:rPr>
          <w:rStyle w:val="DefaultParagraphFont"/>
          <w:b w:val="0"/>
          <w:i w:val="0"/>
          <w:strike w:val="0"/>
        </w:rPr>
        <w:t xml:space="preserve"> to free up unused memory in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.</w:t>
        <w:br/>
        <w:t xml:space="preserve">✅ Use </w:t>
      </w:r>
      <w:r>
        <w:rPr>
          <w:rStyle w:val="InlineCode"/>
          <w:b/>
          <w:i w:val="0"/>
          <w:strike w:val="0"/>
        </w:rPr>
        <w:t>WeakHashMap</w:t>
      </w:r>
      <w:r>
        <w:rPr>
          <w:rStyle w:val="DefaultParagraphFont"/>
          <w:b w:val="0"/>
          <w:i w:val="0"/>
          <w:strike w:val="0"/>
        </w:rPr>
        <w:t xml:space="preserve"> for temporary caching.</w:t>
        <w:br/>
        <w:t xml:space="preserve">✅ Use </w:t>
      </w:r>
      <w:r>
        <w:rPr>
          <w:rStyle w:val="InlineCode"/>
          <w:b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instead of manually synchronizing a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>.</w:t>
        <w:br/>
        <w:t xml:space="preserve">✅ Use </w:t>
      </w:r>
      <w:r>
        <w:rPr>
          <w:rStyle w:val="DefaultParagraphFont"/>
          <w:b/>
          <w:i w:val="0"/>
          <w:strike w:val="0"/>
        </w:rPr>
        <w:t>for-each loops</w:t>
      </w:r>
      <w:r>
        <w:rPr>
          <w:rStyle w:val="DefaultParagraphFont"/>
          <w:b w:val="0"/>
          <w:i w:val="0"/>
          <w:strike w:val="0"/>
        </w:rPr>
        <w:t xml:space="preserve"> instead of manually iterating.</w:t>
        <w:br/>
        <w:t xml:space="preserve">✅ Avoid </w:t>
      </w:r>
      <w:r>
        <w:rPr>
          <w:rStyle w:val="DefaultParagraphFont"/>
          <w:b/>
          <w:i w:val="0"/>
          <w:strike w:val="0"/>
        </w:rPr>
        <w:t>auto-boxing</w:t>
      </w:r>
      <w:r>
        <w:rPr>
          <w:rStyle w:val="DefaultParagraphFont"/>
          <w:b w:val="0"/>
          <w:i w:val="0"/>
          <w:strike w:val="0"/>
        </w:rPr>
        <w:t xml:space="preserve"> where possible.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11: Summary of Java Collection Framework (Final Revision Guide)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chapter summarizes </w:t>
      </w:r>
      <w:r>
        <w:rPr>
          <w:rStyle w:val="DefaultParagraphFont"/>
          <w:b/>
          <w:i w:val="0"/>
          <w:strike w:val="0"/>
        </w:rPr>
        <w:t>everything we've learned</w:t>
      </w:r>
      <w:r>
        <w:rPr>
          <w:rStyle w:val="DefaultParagraphFont"/>
          <w:b w:val="0"/>
          <w:i w:val="0"/>
          <w:strike w:val="0"/>
        </w:rPr>
        <w:t xml:space="preserve"> about </w:t>
      </w:r>
      <w:r>
        <w:rPr>
          <w:rStyle w:val="DefaultParagraphFont"/>
          <w:b/>
          <w:i w:val="0"/>
          <w:strike w:val="0"/>
        </w:rPr>
        <w:t>Java Collections Framework (JCF)</w:t>
      </w:r>
      <w:r>
        <w:rPr>
          <w:rStyle w:val="DefaultParagraphFont"/>
          <w:b w:val="0"/>
          <w:i w:val="0"/>
          <w:strike w:val="0"/>
        </w:rPr>
        <w:t xml:space="preserve"> in an </w:t>
      </w:r>
      <w:r>
        <w:rPr>
          <w:rStyle w:val="DefaultParagraphFont"/>
          <w:b/>
          <w:i w:val="0"/>
          <w:strike w:val="0"/>
        </w:rPr>
        <w:t>easy-to-read, deep, and structured format</w:t>
      </w:r>
      <w:r>
        <w:rPr>
          <w:rStyle w:val="DefaultParagraphFont"/>
          <w:b w:val="0"/>
          <w:i w:val="0"/>
          <w:strike w:val="0"/>
        </w:rPr>
        <w:t>. 📜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1️⃣ What is the Java Collection Framework?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Java Collection Framework (JCF)</w:t>
      </w:r>
      <w:r>
        <w:rPr>
          <w:rStyle w:val="DefaultParagraphFont"/>
          <w:b w:val="0"/>
          <w:i w:val="0"/>
          <w:strike w:val="0"/>
        </w:rPr>
        <w:t xml:space="preserve"> is a set of </w:t>
      </w:r>
      <w:r>
        <w:rPr>
          <w:rStyle w:val="DefaultParagraphFont"/>
          <w:b/>
          <w:i w:val="0"/>
          <w:strike w:val="0"/>
        </w:rPr>
        <w:t>predefined classes and interfaces</w:t>
      </w:r>
      <w:r>
        <w:rPr>
          <w:rStyle w:val="DefaultParagraphFont"/>
          <w:b w:val="0"/>
          <w:i w:val="0"/>
          <w:strike w:val="0"/>
        </w:rPr>
        <w:t xml:space="preserve"> for handling </w:t>
      </w:r>
      <w:r>
        <w:rPr>
          <w:rStyle w:val="DefaultParagraphFont"/>
          <w:b/>
          <w:i w:val="0"/>
          <w:strike w:val="0"/>
        </w:rPr>
        <w:t>data structures</w:t>
      </w:r>
      <w:r>
        <w:rPr>
          <w:rStyle w:val="DefaultParagraphFont"/>
          <w:b w:val="0"/>
          <w:i w:val="0"/>
          <w:strike w:val="0"/>
        </w:rPr>
        <w:t xml:space="preserve"> like </w:t>
      </w:r>
      <w:r>
        <w:rPr>
          <w:rStyle w:val="DefaultParagraphFont"/>
          <w:b/>
          <w:i w:val="0"/>
          <w:strike w:val="0"/>
        </w:rPr>
        <w:t>Lists, Sets, Queues, and Maps</w:t>
      </w:r>
      <w:r>
        <w:rPr>
          <w:rStyle w:val="DefaultParagraphFont"/>
          <w:b w:val="0"/>
          <w:i w:val="0"/>
          <w:strike w:val="0"/>
        </w:rPr>
        <w:t xml:space="preserve"> efficiently.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Benefits of JCF: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Reusable</w:t>
      </w:r>
      <w:r>
        <w:rPr>
          <w:rStyle w:val="DefaultParagraphFont"/>
          <w:b w:val="0"/>
          <w:i w:val="0"/>
          <w:strike w:val="0"/>
        </w:rPr>
        <w:t xml:space="preserve"> – No need to create custom data structures.</w:t>
        <w:br/>
        <w:t xml:space="preserve">✔ </w:t>
      </w:r>
      <w:r>
        <w:rPr>
          <w:rStyle w:val="DefaultParagraphFont"/>
          <w:b/>
          <w:i w:val="0"/>
          <w:strike w:val="0"/>
        </w:rPr>
        <w:t>Optimized Performance</w:t>
      </w:r>
      <w:r>
        <w:rPr>
          <w:rStyle w:val="DefaultParagraphFont"/>
          <w:b w:val="0"/>
          <w:i w:val="0"/>
          <w:strike w:val="0"/>
        </w:rPr>
        <w:t xml:space="preserve"> – Built-in implementations are </w:t>
      </w:r>
      <w:r>
        <w:rPr>
          <w:rStyle w:val="DefaultParagraphFont"/>
          <w:b/>
          <w:i w:val="0"/>
          <w:strike w:val="0"/>
        </w:rPr>
        <w:t>highly optimized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Flexible &amp; Scalable</w:t>
      </w:r>
      <w:r>
        <w:rPr>
          <w:rStyle w:val="DefaultParagraphFont"/>
          <w:b w:val="0"/>
          <w:i w:val="0"/>
          <w:strike w:val="0"/>
        </w:rPr>
        <w:t xml:space="preserve"> – Collections can grow dynamically.</w:t>
        <w:br/>
        <w:t xml:space="preserve">✔ </w:t>
      </w:r>
      <w:r>
        <w:rPr>
          <w:rStyle w:val="DefaultParagraphFont"/>
          <w:b/>
          <w:i w:val="0"/>
          <w:strike w:val="0"/>
        </w:rPr>
        <w:t>Thread-Safe Options</w:t>
      </w:r>
      <w:r>
        <w:rPr>
          <w:rStyle w:val="DefaultParagraphFont"/>
          <w:b w:val="0"/>
          <w:i w:val="0"/>
          <w:strike w:val="0"/>
        </w:rPr>
        <w:t xml:space="preserve"> – Supports </w:t>
      </w:r>
      <w:r>
        <w:rPr>
          <w:rStyle w:val="DefaultParagraphFont"/>
          <w:b/>
          <w:i w:val="0"/>
          <w:strike w:val="0"/>
        </w:rPr>
        <w:t>concurrent programming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Sorting &amp; Searching Support</w:t>
      </w:r>
      <w:r>
        <w:rPr>
          <w:rStyle w:val="DefaultParagraphFont"/>
          <w:b w:val="0"/>
          <w:i w:val="0"/>
          <w:strike w:val="0"/>
        </w:rPr>
        <w:t xml:space="preserve"> – Utility methods like </w:t>
      </w:r>
      <w:r>
        <w:rPr>
          <w:rStyle w:val="InlineCode"/>
          <w:b w:val="0"/>
          <w:i w:val="0"/>
          <w:strike w:val="0"/>
        </w:rPr>
        <w:t>Collections.sort()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binarySearch()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2️⃣ Collection Framework Hierarchy (Main Interfaces &amp; Implementations)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Java Collections Framework</w:t>
      </w:r>
      <w:r>
        <w:rPr>
          <w:rStyle w:val="DefaultParagraphFont"/>
          <w:b w:val="0"/>
          <w:i w:val="0"/>
          <w:strike w:val="0"/>
        </w:rPr>
        <w:t xml:space="preserve"> consists of </w:t>
      </w:r>
      <w:r>
        <w:rPr>
          <w:rStyle w:val="DefaultParagraphFont"/>
          <w:b/>
          <w:i w:val="0"/>
          <w:strike w:val="0"/>
        </w:rPr>
        <w:t>4 main interfaces</w:t>
      </w:r>
      <w:r>
        <w:rPr>
          <w:rStyle w:val="DefaultParagraphFont"/>
          <w:b w:val="0"/>
          <w:i w:val="0"/>
          <w:strike w:val="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39"/>
        <w:gridCol w:w="4157"/>
        <w:gridCol w:w="44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Interface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Description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Common Implementations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List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Ordered collection (allows duplicates)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Vector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Stack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Set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Unordered collection (unique elements only)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TreeSet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Queue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Follows </w:t>
            </w:r>
            <w:r>
              <w:rPr>
                <w:rStyle w:val="DefaultParagraphFont"/>
                <w:b/>
                <w:i w:val="0"/>
                <w:strike w:val="0"/>
              </w:rPr>
              <w:t>FIFO (First In, First Out)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PriorityQueue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ArrayDeque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Map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Stores </w:t>
            </w:r>
            <w:r>
              <w:rPr>
                <w:rStyle w:val="DefaultParagraphFont"/>
                <w:b/>
                <w:i w:val="0"/>
                <w:strike w:val="0"/>
              </w:rPr>
              <w:t>key-value pairs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(unique keys)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LinkedHashMap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Hashtable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59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3️⃣ Deep Dive into Collection Interfaces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List Interface (</w:t>
      </w:r>
      <w:r>
        <w:rPr>
          <w:rStyle w:val="InlineCode"/>
          <w:b/>
          <w:i w:val="0"/>
          <w:strike w:val="0"/>
        </w:rPr>
        <w:t>List&lt;T&gt;</w:t>
      </w:r>
      <w:r>
        <w:rPr>
          <w:rStyle w:val="DefaultParagraphFont"/>
          <w:b/>
          <w:i w:val="0"/>
          <w:strike w:val="0"/>
        </w:rPr>
        <w:t>) – Ordered Collection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List</w:t>
      </w:r>
      <w:r>
        <w:rPr>
          <w:rStyle w:val="DefaultParagraphFont"/>
          <w:b w:val="0"/>
          <w:i w:val="0"/>
          <w:strike w:val="0"/>
        </w:rPr>
        <w:t xml:space="preserve"> maintains </w:t>
      </w:r>
      <w:r>
        <w:rPr>
          <w:rStyle w:val="DefaultParagraphFont"/>
          <w:b/>
          <w:i w:val="0"/>
          <w:strike w:val="0"/>
        </w:rPr>
        <w:t>insertion order</w:t>
      </w:r>
      <w:r>
        <w:rPr>
          <w:rStyle w:val="DefaultParagraphFont"/>
          <w:b w:val="0"/>
          <w:i w:val="0"/>
          <w:strike w:val="0"/>
        </w:rPr>
        <w:t xml:space="preserve"> and allows </w:t>
      </w:r>
      <w:r>
        <w:rPr>
          <w:rStyle w:val="DefaultParagraphFont"/>
          <w:b/>
          <w:i w:val="0"/>
          <w:strike w:val="0"/>
        </w:rPr>
        <w:t>duplicate elements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Fast Retrieval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Fast Insert/Delete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Vector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LIFO</w:t>
      </w:r>
      <w:r>
        <w:rPr>
          <w:rStyle w:val="DefaultParagraphFont"/>
          <w:b w:val="0"/>
          <w:i w:val="0"/>
          <w:strike w:val="0"/>
        </w:rPr>
        <w:t xml:space="preserve"> (Last-In, First-Out) → </w:t>
      </w:r>
      <w:r>
        <w:rPr>
          <w:rStyle w:val="InlineCode"/>
          <w:b w:val="0"/>
          <w:i w:val="0"/>
          <w:strike w:val="0"/>
        </w:rPr>
        <w:t>Stack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Set Interface (</w:t>
      </w:r>
      <w:r>
        <w:rPr>
          <w:rStyle w:val="InlineCode"/>
          <w:b/>
          <w:i w:val="0"/>
          <w:strike w:val="0"/>
        </w:rPr>
        <w:t>Set&lt;T&gt;</w:t>
      </w:r>
      <w:r>
        <w:rPr>
          <w:rStyle w:val="DefaultParagraphFont"/>
          <w:b/>
          <w:i w:val="0"/>
          <w:strike w:val="0"/>
        </w:rPr>
        <w:t>) – Unique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 does </w:t>
      </w:r>
      <w:r>
        <w:rPr>
          <w:rStyle w:val="DefaultParagraphFont"/>
          <w:b/>
          <w:i w:val="0"/>
          <w:strike w:val="0"/>
        </w:rPr>
        <w:t>not allow duplicate elements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Fastest Search (Unordered)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HashSet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LinkedHashSet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Sorted Elements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CopyOnWriteArraySet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Queue Interface (</w:t>
      </w:r>
      <w:r>
        <w:rPr>
          <w:rStyle w:val="InlineCode"/>
          <w:b/>
          <w:i w:val="0"/>
          <w:strike w:val="0"/>
        </w:rPr>
        <w:t>Queue&lt;T&gt;</w:t>
      </w:r>
      <w:r>
        <w:rPr>
          <w:rStyle w:val="DefaultParagraphFont"/>
          <w:b/>
          <w:i w:val="0"/>
          <w:strike w:val="0"/>
        </w:rPr>
        <w:t>) – FIFO Data Structure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Queue</w:t>
      </w:r>
      <w:r>
        <w:rPr>
          <w:rStyle w:val="DefaultParagraphFont"/>
          <w:b w:val="0"/>
          <w:i w:val="0"/>
          <w:strike w:val="0"/>
        </w:rPr>
        <w:t xml:space="preserve"> follows </w:t>
      </w:r>
      <w:r>
        <w:rPr>
          <w:rStyle w:val="DefaultParagraphFont"/>
          <w:b/>
          <w:i w:val="0"/>
          <w:strike w:val="0"/>
        </w:rPr>
        <w:t>First In, First Out (FIFO)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DefaultParagraphFont"/>
          <w:b/>
          <w:i w:val="0"/>
          <w:strike w:val="0"/>
        </w:rPr>
        <w:t>Standard Queue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LinkedList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Priority-Based Queue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PriorityQueue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Double-Ended Queue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ArrayDeque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Thread-Safe Queue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ConcurrentLinkedQueue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BlockingQueue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📍 Map Interface (</w:t>
      </w:r>
      <w:r>
        <w:rPr>
          <w:rStyle w:val="InlineCode"/>
          <w:b/>
          <w:i w:val="0"/>
          <w:strike w:val="0"/>
        </w:rPr>
        <w:t>Map&lt;K, V&gt;</w:t>
      </w:r>
      <w:r>
        <w:rPr>
          <w:rStyle w:val="DefaultParagraphFont"/>
          <w:b/>
          <w:i w:val="0"/>
          <w:strike w:val="0"/>
        </w:rPr>
        <w:t>) – Key-Value Pair Collection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A </w:t>
      </w:r>
      <w:r>
        <w:rPr>
          <w:rStyle w:val="DefaultParagraphFont"/>
          <w:b/>
          <w:i w:val="0"/>
          <w:strike w:val="0"/>
        </w:rPr>
        <w:t>Map</w:t>
      </w:r>
      <w:r>
        <w:rPr>
          <w:rStyle w:val="DefaultParagraphFont"/>
          <w:b w:val="0"/>
          <w:i w:val="0"/>
          <w:strike w:val="0"/>
        </w:rPr>
        <w:t xml:space="preserve"> stores </w:t>
      </w:r>
      <w:r>
        <w:rPr>
          <w:rStyle w:val="DefaultParagraphFont"/>
          <w:b/>
          <w:i w:val="0"/>
          <w:strike w:val="0"/>
        </w:rPr>
        <w:t>key-value pairs</w:t>
      </w:r>
      <w:r>
        <w:rPr>
          <w:rStyle w:val="DefaultParagraphFont"/>
          <w:b w:val="0"/>
          <w:i w:val="0"/>
          <w:strike w:val="0"/>
        </w:rPr>
        <w:t xml:space="preserve"> (keys must be unique).</w:t>
        <w:br/>
        <w:t xml:space="preserve">✔ </w:t>
      </w:r>
      <w:r>
        <w:rPr>
          <w:rStyle w:val="DefaultParagraphFont"/>
          <w:b/>
          <w:i w:val="0"/>
          <w:strike w:val="0"/>
        </w:rPr>
        <w:t>Fastest Search (Unordered)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Maintains Insertion Order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LinkedHashMap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Sorted by Key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Thread-Safe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ConcurrentHashMap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4️⃣ Sorting &amp; Searching in Collections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✅ Sorting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InlineCode"/>
          <w:b w:val="0"/>
          <w:i w:val="0"/>
          <w:strike w:val="0"/>
        </w:rPr>
        <w:t>Collections.sort(list)</w:t>
      </w:r>
      <w:r>
        <w:rPr>
          <w:rStyle w:val="DefaultParagraphFont"/>
          <w:b w:val="0"/>
          <w:i w:val="0"/>
          <w:strike w:val="0"/>
        </w:rPr>
        <w:t xml:space="preserve"> – Sorts a list </w:t>
      </w:r>
      <w:r>
        <w:rPr>
          <w:rStyle w:val="DefaultParagraphFont"/>
          <w:b/>
          <w:i w:val="0"/>
          <w:strike w:val="0"/>
        </w:rPr>
        <w:t>naturally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InlineCode"/>
          <w:b w:val="0"/>
          <w:i w:val="0"/>
          <w:strike w:val="0"/>
        </w:rPr>
        <w:t>Collections.sort(list, comparator)</w:t>
      </w:r>
      <w:r>
        <w:rPr>
          <w:rStyle w:val="DefaultParagraphFont"/>
          <w:b w:val="0"/>
          <w:i w:val="0"/>
          <w:strike w:val="0"/>
        </w:rPr>
        <w:t xml:space="preserve"> – Sorts a list </w:t>
      </w:r>
      <w:r>
        <w:rPr>
          <w:rStyle w:val="DefaultParagraphFont"/>
          <w:b/>
          <w:i w:val="0"/>
          <w:strike w:val="0"/>
        </w:rPr>
        <w:t>using custom logic</w:t>
      </w:r>
      <w:r>
        <w:rPr>
          <w:rStyle w:val="DefaultParagraphFont"/>
          <w:b w:val="0"/>
          <w:i w:val="0"/>
          <w:strike w:val="0"/>
        </w:rPr>
        <w:t>.</w:t>
        <w:br/>
        <w:t xml:space="preserve">✔ </w:t>
      </w:r>
      <w:r>
        <w:rPr>
          <w:rStyle w:val="InlineCode"/>
          <w:b w:val="0"/>
          <w:i w:val="0"/>
          <w:strike w:val="0"/>
        </w:rPr>
        <w:t>TreeSet</w:t>
      </w:r>
      <w:r>
        <w:rPr>
          <w:rStyle w:val="DefaultParagraphFont"/>
          <w:b w:val="0"/>
          <w:i w:val="0"/>
          <w:strike w:val="0"/>
        </w:rPr>
        <w:t xml:space="preserve"> and </w:t>
      </w:r>
      <w:r>
        <w:rPr>
          <w:rStyle w:val="InlineCode"/>
          <w:b w:val="0"/>
          <w:i w:val="0"/>
          <w:strike w:val="0"/>
        </w:rPr>
        <w:t>TreeMap</w:t>
      </w:r>
      <w:r>
        <w:rPr>
          <w:rStyle w:val="DefaultParagraphFont"/>
          <w:b w:val="0"/>
          <w:i w:val="0"/>
          <w:strike w:val="0"/>
        </w:rPr>
        <w:t xml:space="preserve"> automatically maintain </w:t>
      </w:r>
      <w:r>
        <w:rPr>
          <w:rStyle w:val="DefaultParagraphFont"/>
          <w:b/>
          <w:i w:val="0"/>
          <w:strike w:val="0"/>
        </w:rPr>
        <w:t>sorted order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✅ Searching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InlineCode"/>
          <w:b w:val="0"/>
          <w:i w:val="0"/>
          <w:strike w:val="0"/>
        </w:rPr>
        <w:t>Collections.binarySearch(list, key)</w:t>
      </w:r>
      <w:r>
        <w:rPr>
          <w:rStyle w:val="DefaultParagraphFont"/>
          <w:b w:val="0"/>
          <w:i w:val="0"/>
          <w:strike w:val="0"/>
        </w:rPr>
        <w:t xml:space="preserve"> – </w:t>
      </w:r>
      <w:r>
        <w:rPr>
          <w:rStyle w:val="DefaultParagraphFont"/>
          <w:b/>
          <w:i w:val="0"/>
          <w:strike w:val="0"/>
        </w:rPr>
        <w:t>Fastest search</w:t>
      </w:r>
      <w:r>
        <w:rPr>
          <w:rStyle w:val="DefaultParagraphFont"/>
          <w:b w:val="0"/>
          <w:i w:val="0"/>
          <w:strike w:val="0"/>
        </w:rPr>
        <w:t xml:space="preserve"> on sorted lists.</w:t>
        <w:br/>
        <w:t xml:space="preserve">✔ </w:t>
      </w:r>
      <w:r>
        <w:rPr>
          <w:rStyle w:val="InlineCode"/>
          <w:b w:val="0"/>
          <w:i w:val="0"/>
          <w:strike w:val="0"/>
        </w:rPr>
        <w:t>HashMap.get(key)</w:t>
      </w:r>
      <w:r>
        <w:rPr>
          <w:rStyle w:val="DefaultParagraphFont"/>
          <w:b w:val="0"/>
          <w:i w:val="0"/>
          <w:strike w:val="0"/>
        </w:rPr>
        <w:t xml:space="preserve"> – </w:t>
      </w:r>
      <w:r>
        <w:rPr>
          <w:rStyle w:val="DefaultParagraphFont"/>
          <w:b/>
          <w:i w:val="0"/>
          <w:strike w:val="0"/>
        </w:rPr>
        <w:t>Constant-time retrieval</w:t>
      </w:r>
      <w:r>
        <w:rPr>
          <w:rStyle w:val="DefaultParagraphFont"/>
          <w:b w:val="0"/>
          <w:i w:val="0"/>
          <w:strike w:val="0"/>
        </w:rPr>
        <w:t xml:space="preserve"> for maps.</w:t>
        <w:br/>
        <w:t xml:space="preserve">✔ </w:t>
      </w:r>
      <w:r>
        <w:rPr>
          <w:rStyle w:val="InlineCode"/>
          <w:b w:val="0"/>
          <w:i w:val="0"/>
          <w:strike w:val="0"/>
        </w:rPr>
        <w:t>contains()</w:t>
      </w:r>
      <w:r>
        <w:rPr>
          <w:rStyle w:val="DefaultParagraphFont"/>
          <w:b w:val="0"/>
          <w:i w:val="0"/>
          <w:strike w:val="0"/>
        </w:rPr>
        <w:t xml:space="preserve"> in </w:t>
      </w:r>
      <w:r>
        <w:rPr>
          <w:rStyle w:val="DefaultParagraphFont"/>
          <w:b/>
          <w:i w:val="0"/>
          <w:strike w:val="0"/>
        </w:rPr>
        <w:t>Set</w:t>
      </w:r>
      <w:r>
        <w:rPr>
          <w:rStyle w:val="DefaultParagraphFont"/>
          <w:b w:val="0"/>
          <w:i w:val="0"/>
          <w:strike w:val="0"/>
        </w:rPr>
        <w:t xml:space="preserve"> is </w:t>
      </w:r>
      <w:r>
        <w:rPr>
          <w:rStyle w:val="DefaultParagraphFont"/>
          <w:b/>
          <w:i w:val="0"/>
          <w:strike w:val="0"/>
        </w:rPr>
        <w:t xml:space="preserve">faster than </w:t>
      </w:r>
      <w:r>
        <w:rPr>
          <w:rStyle w:val="InlineCode"/>
          <w:b/>
          <w:i w:val="0"/>
          <w:strike w:val="0"/>
        </w:rPr>
        <w:t>contains()</w:t>
      </w:r>
      <w:r>
        <w:rPr>
          <w:rStyle w:val="DefaultParagraphFont"/>
          <w:b/>
          <w:i w:val="0"/>
          <w:strike w:val="0"/>
        </w:rPr>
        <w:t xml:space="preserve"> in List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59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5️⃣ Thread-Safety in Java Collections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✔ </w:t>
      </w:r>
      <w:r>
        <w:rPr>
          <w:rStyle w:val="DefaultParagraphFont"/>
          <w:b/>
          <w:i w:val="0"/>
          <w:strike w:val="0"/>
        </w:rPr>
        <w:t>Thread-Safe Lists &amp; Sets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CopyOnWriteArrayList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CopyOnWriteArraySet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Thread-Safe Maps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ConcurrentSkipListMap</w:t>
      </w:r>
      <w:r>
        <w:rPr>
          <w:rStyle w:val="DefaultParagraphFont"/>
          <w:b w:val="0"/>
          <w:i w:val="0"/>
          <w:strike w:val="0"/>
        </w:rPr>
        <w:br/>
        <w:t xml:space="preserve">✔ </w:t>
      </w:r>
      <w:r>
        <w:rPr>
          <w:rStyle w:val="DefaultParagraphFont"/>
          <w:b/>
          <w:i w:val="0"/>
          <w:strike w:val="0"/>
        </w:rPr>
        <w:t>Blocking Queues for Multi-threading</w:t>
      </w:r>
      <w:r>
        <w:rPr>
          <w:rStyle w:val="DefaultParagraphFont"/>
          <w:b w:val="0"/>
          <w:i w:val="0"/>
          <w:strike w:val="0"/>
        </w:rPr>
        <w:t xml:space="preserve"> → </w:t>
      </w:r>
      <w:r>
        <w:rPr>
          <w:rStyle w:val="InlineCode"/>
          <w:b w:val="0"/>
          <w:i w:val="0"/>
          <w:strike w:val="0"/>
        </w:rPr>
        <w:t>ArrayBlockingQueue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LinkedBlockingQueue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PriorityBlockingQueue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6️⃣ Performance Optimization &amp; Best Practices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🔹 </w:t>
      </w:r>
      <w:r>
        <w:rPr>
          <w:rStyle w:val="DefaultParagraphFont"/>
          <w:b/>
          <w:i w:val="0"/>
          <w:strike w:val="0"/>
        </w:rPr>
        <w:t>Use the Right Collection for the Task</w:t>
      </w:r>
      <w:r>
        <w:rPr>
          <w:rStyle w:val="DefaultParagraphFont"/>
          <w:b w:val="0"/>
          <w:i w:val="0"/>
          <w:strike w:val="0"/>
        </w:rPr>
        <w:t xml:space="preserve"> (e.g., </w:t>
      </w:r>
      <w:r>
        <w:rPr>
          <w:rStyle w:val="InlineCode"/>
          <w:b w:val="0"/>
          <w:i w:val="0"/>
          <w:strike w:val="0"/>
        </w:rPr>
        <w:t>HashMap</w:t>
      </w:r>
      <w:r>
        <w:rPr>
          <w:rStyle w:val="DefaultParagraphFont"/>
          <w:b w:val="0"/>
          <w:i w:val="0"/>
          <w:strike w:val="0"/>
        </w:rPr>
        <w:t xml:space="preserve"> for fast lookup,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 xml:space="preserve"> for fast read, etc.)</w:t>
        <w:br/>
        <w:t xml:space="preserve">🔹 </w:t>
      </w:r>
      <w:r>
        <w:rPr>
          <w:rStyle w:val="DefaultParagraphFont"/>
          <w:b/>
          <w:i w:val="0"/>
          <w:strike w:val="0"/>
        </w:rPr>
        <w:t>Set Initial Capacity</w:t>
      </w:r>
      <w:r>
        <w:rPr>
          <w:rStyle w:val="DefaultParagraphFont"/>
          <w:b w:val="0"/>
          <w:i w:val="0"/>
          <w:strike w:val="0"/>
        </w:rPr>
        <w:t xml:space="preserve"> to avoid resizing overhead (</w:t>
      </w:r>
      <w:r>
        <w:rPr>
          <w:rStyle w:val="InlineCode"/>
          <w:b w:val="0"/>
          <w:i w:val="0"/>
          <w:strike w:val="0"/>
        </w:rPr>
        <w:t>new ArrayList&lt;&gt;(100)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new HashMap&lt;&gt;(100, 0.75f)</w:t>
      </w:r>
      <w:r>
        <w:rPr>
          <w:rStyle w:val="DefaultParagraphFont"/>
          <w:b w:val="0"/>
          <w:i w:val="0"/>
          <w:strike w:val="0"/>
        </w:rPr>
        <w:t>).</w:t>
        <w:br/>
        <w:t xml:space="preserve">🔹 </w:t>
      </w:r>
      <w:r>
        <w:rPr>
          <w:rStyle w:val="DefaultParagraphFont"/>
          <w:b/>
          <w:i w:val="0"/>
          <w:strike w:val="0"/>
        </w:rPr>
        <w:t>Use Immutable Collections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Collections.unmodifiableList()</w:t>
      </w:r>
      <w:r>
        <w:rPr>
          <w:rStyle w:val="DefaultParagraphFont"/>
          <w:b w:val="0"/>
          <w:i w:val="0"/>
          <w:strike w:val="0"/>
        </w:rPr>
        <w:t xml:space="preserve">) when modification is </w:t>
      </w:r>
      <w:r>
        <w:rPr>
          <w:rStyle w:val="DefaultParagraphFont"/>
          <w:b/>
          <w:i w:val="0"/>
          <w:strike w:val="0"/>
        </w:rPr>
        <w:t>not needed</w:t>
      </w:r>
      <w:r>
        <w:rPr>
          <w:rStyle w:val="DefaultParagraphFont"/>
          <w:b w:val="0"/>
          <w:i w:val="0"/>
          <w:strike w:val="0"/>
        </w:rPr>
        <w:t>.</w:t>
        <w:br/>
        <w:t xml:space="preserve">🔹 </w:t>
      </w:r>
      <w:r>
        <w:rPr>
          <w:rStyle w:val="DefaultParagraphFont"/>
          <w:b/>
          <w:i w:val="0"/>
          <w:strike w:val="0"/>
        </w:rPr>
        <w:t>Use WeakHashMap for Caching</w:t>
      </w:r>
      <w:r>
        <w:rPr>
          <w:rStyle w:val="DefaultParagraphFont"/>
          <w:b w:val="0"/>
          <w:i w:val="0"/>
          <w:strike w:val="0"/>
        </w:rPr>
        <w:t xml:space="preserve"> (removes unused entries automatically).</w:t>
        <w:br/>
        <w:t xml:space="preserve">🔹 </w:t>
      </w:r>
      <w:r>
        <w:rPr>
          <w:rStyle w:val="DefaultParagraphFont"/>
          <w:b/>
          <w:i w:val="0"/>
          <w:strike w:val="0"/>
        </w:rPr>
        <w:t>Avoid Auto-Boxing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int[]</w:t>
      </w:r>
      <w:r>
        <w:rPr>
          <w:rStyle w:val="DefaultParagraphFont"/>
          <w:b w:val="0"/>
          <w:i w:val="0"/>
          <w:strike w:val="0"/>
        </w:rPr>
        <w:t xml:space="preserve"> is more memory-efficient than </w:t>
      </w:r>
      <w:r>
        <w:rPr>
          <w:rStyle w:val="InlineCode"/>
          <w:b w:val="0"/>
          <w:i w:val="0"/>
          <w:strike w:val="0"/>
        </w:rPr>
        <w:t>ArrayList&lt;Integer&gt;</w:t>
      </w:r>
      <w:r>
        <w:rPr>
          <w:rStyle w:val="DefaultParagraphFont"/>
          <w:b w:val="0"/>
          <w:i w:val="0"/>
          <w:strike w:val="0"/>
        </w:rPr>
        <w:t>).</w:t>
        <w:br/>
        <w:t xml:space="preserve">🔹 </w:t>
      </w:r>
      <w:r>
        <w:rPr>
          <w:rStyle w:val="DefaultParagraphFont"/>
          <w:b/>
          <w:i w:val="0"/>
          <w:strike w:val="0"/>
        </w:rPr>
        <w:t xml:space="preserve">Use </w:t>
      </w:r>
      <w:r>
        <w:rPr>
          <w:rStyle w:val="InlineCode"/>
          <w:b/>
          <w:i w:val="0"/>
          <w:strike w:val="0"/>
        </w:rPr>
        <w:t>Concurrent Collections</w:t>
      </w:r>
      <w:r>
        <w:rPr>
          <w:rStyle w:val="DefaultParagraphFont"/>
          <w:b/>
          <w:i w:val="0"/>
          <w:strike w:val="0"/>
        </w:rPr>
        <w:t xml:space="preserve"> Instead of Synchronized Wrappers</w:t>
      </w:r>
      <w:r>
        <w:rPr>
          <w:rStyle w:val="DefaultParagraphFont"/>
          <w:b w:val="0"/>
          <w:i w:val="0"/>
          <w:strike w:val="0"/>
        </w:rPr>
        <w:t xml:space="preserve"> (</w:t>
      </w:r>
      <w:r>
        <w:rPr>
          <w:rStyle w:val="InlineCode"/>
          <w:b w:val="0"/>
          <w:i w:val="0"/>
          <w:strike w:val="0"/>
        </w:rPr>
        <w:t>ConcurrentHashMap</w:t>
      </w:r>
      <w:r>
        <w:rPr>
          <w:rStyle w:val="DefaultParagraphFont"/>
          <w:b w:val="0"/>
          <w:i w:val="0"/>
          <w:strike w:val="0"/>
        </w:rPr>
        <w:t xml:space="preserve"> &gt; </w:t>
      </w:r>
      <w:r>
        <w:rPr>
          <w:rStyle w:val="InlineCode"/>
          <w:b w:val="0"/>
          <w:i w:val="0"/>
          <w:strike w:val="0"/>
        </w:rPr>
        <w:t>synchronizedMap</w:t>
      </w:r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1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7️⃣ When to Use Which Collection? (Quick Reference)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171"/>
        <w:gridCol w:w="545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Scenario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Best Collection to Use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Fast retrieval (index-based search)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ArrayList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Frequent insertions/deletions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Unique unordered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HashSet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Unique ordered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LinkedHashSet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Sorted elements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TreeSet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TreeMap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Key-value mapping (fast lookup)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Multi-threaded key-value storage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ConcurrentHashMap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FIFO queue (First In, First Out)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LinkedList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 (as Queue), </w:t>
            </w:r>
            <w:r>
              <w:rPr>
                <w:rStyle w:val="InlineCode"/>
                <w:b w:val="0"/>
                <w:i w:val="0"/>
                <w:strike w:val="0"/>
              </w:rPr>
              <w:t>ArrayDeque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Priority-based processing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PriorityQueue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LIFO stack (Last In, First Out)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Stack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ArrayDeque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Blocking queues (multi-threading)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ArrayBlockingQueue</w:t>
            </w:r>
            <w:r>
              <w:rPr>
                <w:rStyle w:val="DefaultParagraphFont"/>
                <w:b w:val="0"/>
                <w:i w:val="0"/>
                <w:strike w:val="0"/>
              </w:rPr>
              <w:t xml:space="preserve">, </w:t>
            </w:r>
            <w:r>
              <w:rPr>
                <w:rStyle w:val="InlineCode"/>
                <w:b w:val="0"/>
                <w:i w:val="0"/>
                <w:strike w:val="0"/>
              </w:rPr>
              <w:t>LinkedBlockingQueue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602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🎯 Final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</w:t>
      </w:r>
      <w:r>
        <w:rPr>
          <w:rStyle w:val="DefaultParagraphFont"/>
          <w:b/>
          <w:i w:val="0"/>
          <w:strike w:val="0"/>
        </w:rPr>
        <w:t>Java Collection Framework</w:t>
      </w:r>
      <w:r>
        <w:rPr>
          <w:rStyle w:val="DefaultParagraphFont"/>
          <w:b w:val="0"/>
          <w:i w:val="0"/>
          <w:strike w:val="0"/>
        </w:rPr>
        <w:t xml:space="preserve"> provides a </w:t>
      </w:r>
      <w:r>
        <w:rPr>
          <w:rStyle w:val="DefaultParagraphFont"/>
          <w:b/>
          <w:i w:val="0"/>
          <w:strike w:val="0"/>
        </w:rPr>
        <w:t>powerful and flexible</w:t>
      </w:r>
      <w:r>
        <w:rPr>
          <w:rStyle w:val="DefaultParagraphFont"/>
          <w:b w:val="0"/>
          <w:i w:val="0"/>
          <w:strike w:val="0"/>
        </w:rPr>
        <w:t xml:space="preserve"> way to manage data structures efficiently.</w:t>
        <w:br/>
        <w:t xml:space="preserve">By understanding the </w:t>
      </w:r>
      <w:r>
        <w:rPr>
          <w:rStyle w:val="DefaultParagraphFont"/>
          <w:b/>
          <w:i w:val="0"/>
          <w:strike w:val="0"/>
        </w:rPr>
        <w:t>different types of collections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DefaultParagraphFont"/>
          <w:b/>
          <w:i w:val="0"/>
          <w:strike w:val="0"/>
        </w:rPr>
        <w:t>sorting &amp; searching methods</w:t>
      </w:r>
      <w:r>
        <w:rPr>
          <w:rStyle w:val="DefaultParagraphFont"/>
          <w:b w:val="0"/>
          <w:i w:val="0"/>
          <w:strike w:val="0"/>
        </w:rPr>
        <w:t xml:space="preserve">, and </w:t>
      </w:r>
      <w:r>
        <w:rPr>
          <w:rStyle w:val="DefaultParagraphFont"/>
          <w:b/>
          <w:i w:val="0"/>
          <w:strike w:val="0"/>
        </w:rPr>
        <w:t>thread-safety mechanisms</w:t>
      </w:r>
      <w:r>
        <w:rPr>
          <w:rStyle w:val="DefaultParagraphFont"/>
          <w:b w:val="0"/>
          <w:i w:val="0"/>
          <w:strike w:val="0"/>
        </w:rPr>
        <w:t xml:space="preserve">, you can </w:t>
      </w:r>
      <w:r>
        <w:rPr>
          <w:rStyle w:val="DefaultParagraphFont"/>
          <w:b/>
          <w:i w:val="0"/>
          <w:strike w:val="0"/>
        </w:rPr>
        <w:t>write optimized, high-performance Java applications</w:t>
      </w:r>
      <w:r>
        <w:rPr>
          <w:rStyle w:val="DefaultParagraphFont"/>
          <w:b w:val="0"/>
          <w:i w:val="0"/>
          <w:strike w:val="0"/>
        </w:rPr>
        <w:t>. 🚀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3" style="width:470.3pt;height:1.5pt" o:hrpct="1000" o:hrstd="t" o:hr="t" filled="t" fillcolor="gray" stroked="f">
            <v:path strokeok="f"/>
          </v:rect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Got it! Here’s a </w:t>
      </w:r>
      <w:r>
        <w:rPr>
          <w:rStyle w:val="DefaultParagraphFont"/>
          <w:b/>
          <w:i w:val="0"/>
          <w:strike w:val="0"/>
        </w:rPr>
        <w:t>Quick Reference Chapter</w:t>
      </w:r>
      <w:r>
        <w:rPr>
          <w:rStyle w:val="DefaultParagraphFont"/>
          <w:b w:val="0"/>
          <w:i w:val="0"/>
          <w:strike w:val="0"/>
        </w:rPr>
        <w:t xml:space="preserve"> covering: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Key Methods</w:t>
      </w:r>
      <w:r>
        <w:rPr>
          <w:rStyle w:val="DefaultParagraphFont"/>
          <w:b w:val="0"/>
          <w:i w:val="0"/>
          <w:strike w:val="0"/>
        </w:rPr>
        <w:t xml:space="preserve"> of each Collection (10+ per type)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Internal Working</w:t>
      </w:r>
      <w:r>
        <w:rPr>
          <w:rStyle w:val="DefaultParagraphFont"/>
          <w:b w:val="0"/>
          <w:i w:val="0"/>
          <w:strike w:val="0"/>
        </w:rPr>
        <w:t xml:space="preserve"> of Data Structure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Time Complexity</w:t>
      </w:r>
      <w:r>
        <w:rPr>
          <w:rStyle w:val="DefaultParagraphFont"/>
          <w:b w:val="0"/>
          <w:i w:val="0"/>
          <w:strike w:val="0"/>
        </w:rPr>
        <w:t xml:space="preserve"> (Big-O Notation)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When to Use</w:t>
      </w:r>
      <w:r>
        <w:rPr>
          <w:rStyle w:val="DefaultParagraphFont"/>
          <w:b w:val="0"/>
          <w:i w:val="0"/>
          <w:strike w:val="0"/>
        </w:rPr>
        <w:t xml:space="preserve"> (Short One-Liner)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📌 Chapter 12: Quick Reference Guide for Java Collections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List Implementations (Ordered Collection, Allows Duplicates)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1️⃣ ArrayList (Dynamic Array, Fast Read)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add(E e)</w:t>
      </w:r>
      <w:r>
        <w:rPr>
          <w:rStyle w:val="DefaultParagraphFont"/>
          <w:b w:val="0"/>
          <w:i w:val="0"/>
          <w:strike w:val="0"/>
        </w:rPr>
        <w:t xml:space="preserve"> – Adds element at the end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add(int index, E e)</w:t>
      </w:r>
      <w:r>
        <w:rPr>
          <w:rStyle w:val="DefaultParagraphFont"/>
          <w:b w:val="0"/>
          <w:i w:val="0"/>
          <w:strike w:val="0"/>
        </w:rPr>
        <w:t xml:space="preserve"> – Inserts element at index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get(int index)</w:t>
      </w:r>
      <w:r>
        <w:rPr>
          <w:rStyle w:val="DefaultParagraphFont"/>
          <w:b w:val="0"/>
          <w:i w:val="0"/>
          <w:strike w:val="0"/>
        </w:rPr>
        <w:t xml:space="preserve"> – Retrieves element at index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set(int index, E e)</w:t>
      </w:r>
      <w:r>
        <w:rPr>
          <w:rStyle w:val="DefaultParagraphFont"/>
          <w:b w:val="0"/>
          <w:i w:val="0"/>
          <w:strike w:val="0"/>
        </w:rPr>
        <w:t xml:space="preserve"> – Replaces element at index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remove(int index)</w:t>
      </w:r>
      <w:r>
        <w:rPr>
          <w:rStyle w:val="DefaultParagraphFont"/>
          <w:b w:val="0"/>
          <w:i w:val="0"/>
          <w:strike w:val="0"/>
        </w:rPr>
        <w:t xml:space="preserve"> – Removes element at index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indexOf(Object o)</w:t>
      </w:r>
      <w:r>
        <w:rPr>
          <w:rStyle w:val="DefaultParagraphFont"/>
          <w:b w:val="0"/>
          <w:i w:val="0"/>
          <w:strike w:val="0"/>
        </w:rPr>
        <w:t xml:space="preserve"> – Returns first index of element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lastIndexOf(Object o)</w:t>
      </w:r>
      <w:r>
        <w:rPr>
          <w:rStyle w:val="DefaultParagraphFont"/>
          <w:b w:val="0"/>
          <w:i w:val="0"/>
          <w:strike w:val="0"/>
        </w:rPr>
        <w:t xml:space="preserve"> – Returns last index of element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contains(Object o)</w:t>
      </w:r>
      <w:r>
        <w:rPr>
          <w:rStyle w:val="DefaultParagraphFont"/>
          <w:b w:val="0"/>
          <w:i w:val="0"/>
          <w:strike w:val="0"/>
        </w:rPr>
        <w:t xml:space="preserve"> – Checks if element exists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 – Returns number of elements</w:t>
      </w:r>
    </w:p>
    <w:p>
      <w:pPr>
        <w:numPr>
          <w:ilvl w:val="0"/>
          <w:numId w:val="27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clear()</w:t>
      </w:r>
      <w:r>
        <w:rPr>
          <w:rStyle w:val="DefaultParagraphFont"/>
          <w:b w:val="0"/>
          <w:i w:val="0"/>
          <w:strike w:val="0"/>
        </w:rPr>
        <w:t xml:space="preserve"> – Removes all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a </w:t>
      </w:r>
      <w:r>
        <w:rPr>
          <w:rStyle w:val="DefaultParagraphFont"/>
          <w:b/>
          <w:i w:val="0"/>
          <w:strike w:val="0"/>
        </w:rPr>
        <w:t>resizable array</w:t>
      </w:r>
      <w:r>
        <w:rPr>
          <w:rStyle w:val="DefaultParagraphFont"/>
          <w:b w:val="0"/>
          <w:i w:val="0"/>
          <w:strike w:val="0"/>
        </w:rPr>
        <w:t xml:space="preserve"> (grows dynamically).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get,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 for insert/remove in the middle.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fast read access</w:t>
      </w:r>
      <w:r>
        <w:rPr>
          <w:rStyle w:val="DefaultParagraphFont"/>
          <w:b w:val="0"/>
          <w:i w:val="0"/>
          <w:strike w:val="0"/>
        </w:rPr>
        <w:t xml:space="preserve">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5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2️⃣ LinkedList (Doubly Linked List, Fast Insert/Delete)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addFirst(E e)</w:t>
      </w:r>
      <w:r>
        <w:rPr>
          <w:rStyle w:val="DefaultParagraphFont"/>
          <w:b w:val="0"/>
          <w:i w:val="0"/>
          <w:strike w:val="0"/>
        </w:rPr>
        <w:t xml:space="preserve"> – Adds element at the beginning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addLast(E e)</w:t>
      </w:r>
      <w:r>
        <w:rPr>
          <w:rStyle w:val="DefaultParagraphFont"/>
          <w:b w:val="0"/>
          <w:i w:val="0"/>
          <w:strike w:val="0"/>
        </w:rPr>
        <w:t xml:space="preserve"> – Adds element at the end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removeFirst()</w:t>
      </w:r>
      <w:r>
        <w:rPr>
          <w:rStyle w:val="DefaultParagraphFont"/>
          <w:b w:val="0"/>
          <w:i w:val="0"/>
          <w:strike w:val="0"/>
        </w:rPr>
        <w:t xml:space="preserve"> – Removes first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removeLast()</w:t>
      </w:r>
      <w:r>
        <w:rPr>
          <w:rStyle w:val="DefaultParagraphFont"/>
          <w:b w:val="0"/>
          <w:i w:val="0"/>
          <w:strike w:val="0"/>
        </w:rPr>
        <w:t xml:space="preserve"> – Removes last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getFirst()</w:t>
      </w:r>
      <w:r>
        <w:rPr>
          <w:rStyle w:val="DefaultParagraphFont"/>
          <w:b w:val="0"/>
          <w:i w:val="0"/>
          <w:strike w:val="0"/>
        </w:rPr>
        <w:t xml:space="preserve"> – Retrieves first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getLast()</w:t>
      </w:r>
      <w:r>
        <w:rPr>
          <w:rStyle w:val="DefaultParagraphFont"/>
          <w:b w:val="0"/>
          <w:i w:val="0"/>
          <w:strike w:val="0"/>
        </w:rPr>
        <w:t xml:space="preserve"> – Retrieves last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offer(E e)</w:t>
      </w:r>
      <w:r>
        <w:rPr>
          <w:rStyle w:val="DefaultParagraphFont"/>
          <w:b w:val="0"/>
          <w:i w:val="0"/>
          <w:strike w:val="0"/>
        </w:rPr>
        <w:t xml:space="preserve"> – Adds element (like </w:t>
      </w:r>
      <w:r>
        <w:rPr>
          <w:rStyle w:val="InlineCode"/>
          <w:b w:val="0"/>
          <w:i w:val="0"/>
          <w:strike w:val="0"/>
        </w:rPr>
        <w:t>add()</w:t>
      </w:r>
      <w:r>
        <w:rPr>
          <w:rStyle w:val="DefaultParagraphFont"/>
          <w:b w:val="0"/>
          <w:i w:val="0"/>
          <w:strike w:val="0"/>
        </w:rPr>
        <w:t>)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poll()</w:t>
      </w:r>
      <w:r>
        <w:rPr>
          <w:rStyle w:val="DefaultParagraphFont"/>
          <w:b w:val="0"/>
          <w:i w:val="0"/>
          <w:strike w:val="0"/>
        </w:rPr>
        <w:t xml:space="preserve"> – Removes and returns first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 xml:space="preserve"> – Retrieves but does not remove first element</w:t>
      </w:r>
    </w:p>
    <w:p>
      <w:pPr>
        <w:numPr>
          <w:ilvl w:val="0"/>
          <w:numId w:val="28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 – Returns number of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nodes</w:t>
      </w:r>
      <w:r>
        <w:rPr>
          <w:rStyle w:val="DefaultParagraphFont"/>
          <w:b w:val="0"/>
          <w:i w:val="0"/>
          <w:strike w:val="0"/>
        </w:rPr>
        <w:t xml:space="preserve"> (each node contains data + two pointers).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insert/remove at ends,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 for search.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frequent insertions/deletions</w:t>
      </w:r>
      <w:r>
        <w:rPr>
          <w:rStyle w:val="DefaultParagraphFont"/>
          <w:b w:val="0"/>
          <w:i w:val="0"/>
          <w:strike w:val="0"/>
        </w:rPr>
        <w:t xml:space="preserve"> are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6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3️⃣ Stack (LIFO – Last In, First Out)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29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push(E e)</w:t>
      </w:r>
      <w:r>
        <w:rPr>
          <w:rStyle w:val="DefaultParagraphFont"/>
          <w:b w:val="0"/>
          <w:i w:val="0"/>
          <w:strike w:val="0"/>
        </w:rPr>
        <w:t xml:space="preserve"> – Pushes element onto stack</w:t>
      </w:r>
    </w:p>
    <w:p>
      <w:pPr>
        <w:numPr>
          <w:ilvl w:val="0"/>
          <w:numId w:val="29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pop()</w:t>
      </w:r>
      <w:r>
        <w:rPr>
          <w:rStyle w:val="DefaultParagraphFont"/>
          <w:b w:val="0"/>
          <w:i w:val="0"/>
          <w:strike w:val="0"/>
        </w:rPr>
        <w:t xml:space="preserve"> – Removes and returns top element</w:t>
      </w:r>
    </w:p>
    <w:p>
      <w:pPr>
        <w:numPr>
          <w:ilvl w:val="0"/>
          <w:numId w:val="29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 xml:space="preserve"> – Returns top element without removing</w:t>
      </w:r>
    </w:p>
    <w:p>
      <w:pPr>
        <w:numPr>
          <w:ilvl w:val="0"/>
          <w:numId w:val="29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empty()</w:t>
      </w:r>
      <w:r>
        <w:rPr>
          <w:rStyle w:val="DefaultParagraphFont"/>
          <w:b w:val="0"/>
          <w:i w:val="0"/>
          <w:strike w:val="0"/>
        </w:rPr>
        <w:t xml:space="preserve"> – Checks if stack is empty</w:t>
      </w:r>
    </w:p>
    <w:p>
      <w:pPr>
        <w:numPr>
          <w:ilvl w:val="0"/>
          <w:numId w:val="29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search(Object o)</w:t>
      </w:r>
      <w:r>
        <w:rPr>
          <w:rStyle w:val="DefaultParagraphFont"/>
          <w:b w:val="0"/>
          <w:i w:val="0"/>
          <w:strike w:val="0"/>
        </w:rPr>
        <w:t xml:space="preserve"> – Finds position of element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ArrayList internally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push/pop.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LIFO (Last-In, First-Out) behavior</w:t>
      </w:r>
      <w:r>
        <w:rPr>
          <w:rStyle w:val="DefaultParagraphFont"/>
          <w:b w:val="0"/>
          <w:i w:val="0"/>
          <w:strike w:val="0"/>
        </w:rPr>
        <w:t xml:space="preserve">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7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4️⃣ Vector (Thread-Safe, Legacy)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 w:val="0"/>
          <w:i/>
          <w:strike w:val="0"/>
        </w:rPr>
        <w:t xml:space="preserve">(Same as </w:t>
      </w:r>
      <w:r>
        <w:rPr>
          <w:rStyle w:val="InlineCode"/>
          <w:b w:val="0"/>
          <w:i/>
          <w:strike w:val="0"/>
        </w:rPr>
        <w:t>ArrayList</w:t>
      </w:r>
      <w:r>
        <w:rPr>
          <w:rStyle w:val="DefaultParagraphFont"/>
          <w:b w:val="0"/>
          <w:i/>
          <w:strike w:val="0"/>
        </w:rPr>
        <w:t>, but synchronized)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synchronized resizable array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Similar to </w:t>
      </w:r>
      <w:r>
        <w:rPr>
          <w:rStyle w:val="InlineCode"/>
          <w:b w:val="0"/>
          <w:i w:val="0"/>
          <w:strike w:val="0"/>
        </w:rPr>
        <w:t>ArrayList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thread-safe dynamic array</w:t>
      </w:r>
      <w:r>
        <w:rPr>
          <w:rStyle w:val="DefaultParagraphFont"/>
          <w:b w:val="0"/>
          <w:i w:val="0"/>
          <w:strike w:val="0"/>
        </w:rPr>
        <w:t xml:space="preserve">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Set Implementations (Unique Elements, No Duplicates)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5️⃣ HashSet (Unordered, Unique Elements)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30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add(E e)</w:t>
      </w:r>
      <w:r>
        <w:rPr>
          <w:rStyle w:val="DefaultParagraphFont"/>
          <w:b w:val="0"/>
          <w:i w:val="0"/>
          <w:strike w:val="0"/>
        </w:rPr>
        <w:t xml:space="preserve"> – Adds element</w:t>
      </w:r>
    </w:p>
    <w:p>
      <w:pPr>
        <w:numPr>
          <w:ilvl w:val="0"/>
          <w:numId w:val="30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remove(Object o)</w:t>
      </w:r>
      <w:r>
        <w:rPr>
          <w:rStyle w:val="DefaultParagraphFont"/>
          <w:b w:val="0"/>
          <w:i w:val="0"/>
          <w:strike w:val="0"/>
        </w:rPr>
        <w:t xml:space="preserve"> – Removes element</w:t>
      </w:r>
    </w:p>
    <w:p>
      <w:pPr>
        <w:numPr>
          <w:ilvl w:val="0"/>
          <w:numId w:val="30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contains(Object o)</w:t>
      </w:r>
      <w:r>
        <w:rPr>
          <w:rStyle w:val="DefaultParagraphFont"/>
          <w:b w:val="0"/>
          <w:i w:val="0"/>
          <w:strike w:val="0"/>
        </w:rPr>
        <w:t xml:space="preserve"> – Checks if element exists</w:t>
      </w:r>
    </w:p>
    <w:p>
      <w:pPr>
        <w:numPr>
          <w:ilvl w:val="0"/>
          <w:numId w:val="30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 – Returns number of elements</w:t>
      </w:r>
    </w:p>
    <w:p>
      <w:pPr>
        <w:numPr>
          <w:ilvl w:val="0"/>
          <w:numId w:val="30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clear()</w:t>
      </w:r>
      <w:r>
        <w:rPr>
          <w:rStyle w:val="DefaultParagraphFont"/>
          <w:b w:val="0"/>
          <w:i w:val="0"/>
          <w:strike w:val="0"/>
        </w:rPr>
        <w:t xml:space="preserve"> – Removes all elements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HashMap internally</w:t>
      </w:r>
      <w:r>
        <w:rPr>
          <w:rStyle w:val="DefaultParagraphFont"/>
          <w:b w:val="0"/>
          <w:i w:val="0"/>
          <w:strike w:val="0"/>
        </w:rPr>
        <w:t xml:space="preserve"> (each element is a key).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add/remove/search (average).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unique elements + fast lookup</w:t>
      </w:r>
      <w:r>
        <w:rPr>
          <w:rStyle w:val="DefaultParagraphFont"/>
          <w:b w:val="0"/>
          <w:i w:val="0"/>
          <w:strike w:val="0"/>
        </w:rPr>
        <w:t xml:space="preserve"> are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09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6️⃣ TreeSet (Sorted Unique Elements)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 w:val="0"/>
          <w:i/>
          <w:strike w:val="0"/>
        </w:rPr>
        <w:t xml:space="preserve">(Same as </w:t>
      </w:r>
      <w:r>
        <w:rPr>
          <w:rStyle w:val="InlineCode"/>
          <w:b w:val="0"/>
          <w:i/>
          <w:strike w:val="0"/>
        </w:rPr>
        <w:t>HashSet</w:t>
      </w:r>
      <w:r>
        <w:rPr>
          <w:rStyle w:val="DefaultParagraphFont"/>
          <w:b w:val="0"/>
          <w:i/>
          <w:strike w:val="0"/>
        </w:rPr>
        <w:t xml:space="preserve"> + sorting features)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Red-Black Tree (Self-Balancing BST)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 xml:space="preserve"> for add/remove/search.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sorted unique elements</w:t>
      </w:r>
      <w:r>
        <w:rPr>
          <w:rStyle w:val="DefaultParagraphFont"/>
          <w:b w:val="0"/>
          <w:i w:val="0"/>
          <w:strike w:val="0"/>
        </w:rPr>
        <w:t xml:space="preserve"> are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10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Queue Implementations (FIFO – First In, First Out)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7️⃣ PriorityQueue (Elements with Priority)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3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offer(E e)</w:t>
      </w:r>
      <w:r>
        <w:rPr>
          <w:rStyle w:val="DefaultParagraphFont"/>
          <w:b w:val="0"/>
          <w:i w:val="0"/>
          <w:strike w:val="0"/>
        </w:rPr>
        <w:t xml:space="preserve"> – Inserts element with priority</w:t>
      </w:r>
    </w:p>
    <w:p>
      <w:pPr>
        <w:numPr>
          <w:ilvl w:val="0"/>
          <w:numId w:val="3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poll()</w:t>
      </w:r>
      <w:r>
        <w:rPr>
          <w:rStyle w:val="DefaultParagraphFont"/>
          <w:b w:val="0"/>
          <w:i w:val="0"/>
          <w:strike w:val="0"/>
        </w:rPr>
        <w:t xml:space="preserve"> – Retrieves and removes highest-priority element</w:t>
      </w:r>
    </w:p>
    <w:p>
      <w:pPr>
        <w:numPr>
          <w:ilvl w:val="0"/>
          <w:numId w:val="3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peek()</w:t>
      </w:r>
      <w:r>
        <w:rPr>
          <w:rStyle w:val="DefaultParagraphFont"/>
          <w:b w:val="0"/>
          <w:i w:val="0"/>
          <w:strike w:val="0"/>
        </w:rPr>
        <w:t xml:space="preserve"> – Retrieves highest-priority element without removing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Min-Heap (Binary Heap)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 xml:space="preserve"> for insertion/removal.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priority-based processing</w:t>
      </w:r>
      <w:r>
        <w:rPr>
          <w:rStyle w:val="DefaultParagraphFont"/>
          <w:b w:val="0"/>
          <w:i w:val="0"/>
          <w:strike w:val="0"/>
        </w:rPr>
        <w:t xml:space="preserve">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11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8️⃣ ArrayDeque (Double-Ended Queue)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 w:val="0"/>
          <w:i/>
          <w:strike w:val="0"/>
        </w:rPr>
        <w:t xml:space="preserve">(Combination of </w:t>
      </w:r>
      <w:r>
        <w:rPr>
          <w:rStyle w:val="InlineCode"/>
          <w:b w:val="0"/>
          <w:i/>
          <w:strike w:val="0"/>
        </w:rPr>
        <w:t>Queue</w:t>
      </w:r>
      <w:r>
        <w:rPr>
          <w:rStyle w:val="DefaultParagraphFont"/>
          <w:b w:val="0"/>
          <w:i/>
          <w:strike w:val="0"/>
        </w:rPr>
        <w:t xml:space="preserve"> &amp; </w:t>
      </w:r>
      <w:r>
        <w:rPr>
          <w:rStyle w:val="InlineCode"/>
          <w:b w:val="0"/>
          <w:i/>
          <w:strike w:val="0"/>
        </w:rPr>
        <w:t>Stack</w:t>
      </w:r>
      <w:r>
        <w:rPr>
          <w:rStyle w:val="DefaultParagraphFont"/>
          <w:b w:val="0"/>
          <w:i/>
          <w:strike w:val="0"/>
        </w:rPr>
        <w:t xml:space="preserve"> methods)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circular array</w:t>
      </w:r>
      <w:r>
        <w:rPr>
          <w:rStyle w:val="DefaultParagraphFont"/>
          <w:b w:val="0"/>
          <w:i w:val="0"/>
          <w:strike w:val="0"/>
        </w:rPr>
        <w:t xml:space="preserve"> for better performance.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add/remove at both ends.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deque operations (both ends)</w:t>
      </w:r>
      <w:r>
        <w:rPr>
          <w:rStyle w:val="DefaultParagraphFont"/>
          <w:b w:val="0"/>
          <w:i w:val="0"/>
          <w:strike w:val="0"/>
        </w:rPr>
        <w:t xml:space="preserve"> are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12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🔹 Map Implementations (Key-Value Pairs)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9️⃣ HashMap (Unordered Key-Value Storage)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put(K key, V value)</w:t>
      </w:r>
      <w:r>
        <w:rPr>
          <w:rStyle w:val="DefaultParagraphFont"/>
          <w:b w:val="0"/>
          <w:i w:val="0"/>
          <w:strike w:val="0"/>
        </w:rPr>
        <w:t xml:space="preserve"> – Inserts key-value pair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get(Object key)</w:t>
      </w:r>
      <w:r>
        <w:rPr>
          <w:rStyle w:val="DefaultParagraphFont"/>
          <w:b w:val="0"/>
          <w:i w:val="0"/>
          <w:strike w:val="0"/>
        </w:rPr>
        <w:t xml:space="preserve"> – Retrieves value by key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remove(Object key)</w:t>
      </w:r>
      <w:r>
        <w:rPr>
          <w:rStyle w:val="DefaultParagraphFont"/>
          <w:b w:val="0"/>
          <w:i w:val="0"/>
          <w:strike w:val="0"/>
        </w:rPr>
        <w:t xml:space="preserve"> – Removes key-value pair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containsKey(Object key)</w:t>
      </w:r>
      <w:r>
        <w:rPr>
          <w:rStyle w:val="DefaultParagraphFont"/>
          <w:b w:val="0"/>
          <w:i w:val="0"/>
          <w:strike w:val="0"/>
        </w:rPr>
        <w:t xml:space="preserve"> – Checks if key exists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containsValue(Object value)</w:t>
      </w:r>
      <w:r>
        <w:rPr>
          <w:rStyle w:val="DefaultParagraphFont"/>
          <w:b w:val="0"/>
          <w:i w:val="0"/>
          <w:strike w:val="0"/>
        </w:rPr>
        <w:t xml:space="preserve"> – Checks if value exists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size()</w:t>
      </w:r>
      <w:r>
        <w:rPr>
          <w:rStyle w:val="DefaultParagraphFont"/>
          <w:b w:val="0"/>
          <w:i w:val="0"/>
          <w:strike w:val="0"/>
        </w:rPr>
        <w:t xml:space="preserve"> – Returns number of key-value pairs</w:t>
      </w:r>
    </w:p>
    <w:p>
      <w:pPr>
        <w:numPr>
          <w:ilvl w:val="0"/>
          <w:numId w:val="32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clear()</w:t>
      </w:r>
      <w:r>
        <w:rPr>
          <w:rStyle w:val="DefaultParagraphFont"/>
          <w:b w:val="0"/>
          <w:i w:val="0"/>
          <w:strike w:val="0"/>
        </w:rPr>
        <w:t xml:space="preserve"> – Removes all entries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Hashing (Bucket + LinkedList/Tree structure)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O(1)</w:t>
      </w:r>
      <w:r>
        <w:rPr>
          <w:rStyle w:val="DefaultParagraphFont"/>
          <w:b w:val="0"/>
          <w:i w:val="0"/>
          <w:strike w:val="0"/>
        </w:rPr>
        <w:t xml:space="preserve"> for get/put/remove (average), </w:t>
      </w:r>
      <w:r>
        <w:rPr>
          <w:rStyle w:val="InlineCode"/>
          <w:b w:val="0"/>
          <w:i w:val="0"/>
          <w:strike w:val="0"/>
        </w:rPr>
        <w:t>O(n)</w:t>
      </w:r>
      <w:r>
        <w:rPr>
          <w:rStyle w:val="DefaultParagraphFont"/>
          <w:b w:val="0"/>
          <w:i w:val="0"/>
          <w:strike w:val="0"/>
        </w:rPr>
        <w:t xml:space="preserve"> (worst case).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fast key-based lookup</w:t>
      </w:r>
      <w:r>
        <w:rPr>
          <w:rStyle w:val="DefaultParagraphFont"/>
          <w:b w:val="0"/>
          <w:i w:val="0"/>
          <w:strike w:val="0"/>
        </w:rPr>
        <w:t xml:space="preserve"> is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13" style="width:470.3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🔟 TreeMap (Sorted Key-Value Storage)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✅ </w:t>
      </w:r>
      <w:r>
        <w:rPr>
          <w:rStyle w:val="DefaultParagraphFont"/>
          <w:b/>
          <w:i w:val="0"/>
          <w:strike w:val="0"/>
        </w:rPr>
        <w:t>Key Methods: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DefaultParagraphFont"/>
          <w:b w:val="0"/>
          <w:i/>
          <w:strike w:val="0"/>
        </w:rPr>
        <w:t xml:space="preserve">(Same as </w:t>
      </w:r>
      <w:r>
        <w:rPr>
          <w:rStyle w:val="InlineCode"/>
          <w:b w:val="0"/>
          <w:i/>
          <w:strike w:val="0"/>
        </w:rPr>
        <w:t>HashMap</w:t>
      </w:r>
      <w:r>
        <w:rPr>
          <w:rStyle w:val="DefaultParagraphFont"/>
          <w:b w:val="0"/>
          <w:i/>
          <w:strike w:val="0"/>
        </w:rPr>
        <w:t>, but sorted)</w:t>
      </w:r>
      <w:r>
        <w:rPr>
          <w:rStyle w:val="DefaultParagraphFont"/>
          <w:b w:val="0"/>
          <w:i w:val="0"/>
          <w:strike w:val="0"/>
        </w:rPr>
        <w:br/>
        <w:t xml:space="preserve">✅ </w:t>
      </w:r>
      <w:r>
        <w:rPr>
          <w:rStyle w:val="DefaultParagraphFont"/>
          <w:b/>
          <w:i w:val="0"/>
          <w:strike w:val="0"/>
        </w:rPr>
        <w:t>Internal Working:</w:t>
      </w:r>
      <w:r>
        <w:rPr>
          <w:rStyle w:val="DefaultParagraphFont"/>
          <w:b w:val="0"/>
          <w:i w:val="0"/>
          <w:strike w:val="0"/>
        </w:rPr>
        <w:t xml:space="preserve"> Uses </w:t>
      </w:r>
      <w:r>
        <w:rPr>
          <w:rStyle w:val="DefaultParagraphFont"/>
          <w:b/>
          <w:i w:val="0"/>
          <w:strike w:val="0"/>
        </w:rPr>
        <w:t>Red-Black Tree (Self-Balancing BST)</w:t>
      </w:r>
      <w:r>
        <w:rPr>
          <w:rStyle w:val="DefaultParagraphFont"/>
          <w:b w:val="0"/>
          <w:i w:val="0"/>
          <w:strike w:val="0"/>
        </w:rPr>
        <w:t>.</w:t>
        <w:br/>
        <w:t xml:space="preserve">✅ </w:t>
      </w:r>
      <w:r>
        <w:rPr>
          <w:rStyle w:val="DefaultParagraphFont"/>
          <w:b/>
          <w:i w:val="0"/>
          <w:strike w:val="0"/>
        </w:rPr>
        <w:t>Time Complexity:</w:t>
      </w:r>
      <w:r>
        <w:rPr>
          <w:rStyle w:val="DefaultParagraphFont"/>
          <w:b w:val="0"/>
          <w:i w:val="0"/>
          <w:strike w:val="0"/>
        </w:rPr>
        <w:t xml:space="preserve"> </w:t>
      </w:r>
      <w:r>
        <w:rPr>
          <w:rStyle w:val="InlineCode"/>
          <w:b w:val="0"/>
          <w:i w:val="0"/>
          <w:strike w:val="0"/>
        </w:rPr>
        <w:t>O(log n)</w:t>
      </w:r>
      <w:r>
        <w:rPr>
          <w:rStyle w:val="DefaultParagraphFont"/>
          <w:b w:val="0"/>
          <w:i w:val="0"/>
          <w:strike w:val="0"/>
        </w:rPr>
        <w:t xml:space="preserve"> for get/put/remove.</w:t>
        <w:br/>
        <w:t xml:space="preserve">✅ </w:t>
      </w:r>
      <w:r>
        <w:rPr>
          <w:rStyle w:val="DefaultParagraphFont"/>
          <w:b/>
          <w:i w:val="0"/>
          <w:strike w:val="0"/>
        </w:rPr>
        <w:t>When to Use:</w:t>
      </w:r>
      <w:r>
        <w:rPr>
          <w:rStyle w:val="DefaultParagraphFont"/>
          <w:b w:val="0"/>
          <w:i w:val="0"/>
          <w:strike w:val="0"/>
        </w:rPr>
        <w:t xml:space="preserve"> When </w:t>
      </w:r>
      <w:r>
        <w:rPr>
          <w:rStyle w:val="DefaultParagraphFont"/>
          <w:b/>
          <w:i w:val="0"/>
          <w:strike w:val="0"/>
        </w:rPr>
        <w:t>sorted key-value pairs</w:t>
      </w:r>
      <w:r>
        <w:rPr>
          <w:rStyle w:val="DefaultParagraphFont"/>
          <w:b w:val="0"/>
          <w:i w:val="0"/>
          <w:strike w:val="0"/>
        </w:rPr>
        <w:t xml:space="preserve"> are needed.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614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⏳ Complexity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99"/>
        <w:gridCol w:w="1940"/>
        <w:gridCol w:w="218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Data Structure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Case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Worst Case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ArrayList (get)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ArrayList (add/remove at end)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LinkedList (add/remove)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Stack (push/pop)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HashSet (search/add/remove)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TreeSet (search/add/remove)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PriorityQueue (insert/remove)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HashMap (search/add/remove)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O(1)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O(n)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/>
                <w:i w:val="0"/>
                <w:strike w:val="0"/>
              </w:rPr>
              <w:t>TreeMap (search/add/remove)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InlineCode"/>
                <w:b w:val="0"/>
                <w:i w:val="0"/>
                <w:strike w:val="0"/>
              </w:rPr>
              <w:t>O(log n)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pict>
          <v:rect id="_x0000_i161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🎯 Conclusion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This </w:t>
      </w:r>
      <w:r>
        <w:rPr>
          <w:rStyle w:val="DefaultParagraphFont"/>
          <w:b/>
          <w:i w:val="0"/>
          <w:strike w:val="0"/>
        </w:rPr>
        <w:t>Quick Reference Guide</w:t>
      </w:r>
      <w:r>
        <w:rPr>
          <w:rStyle w:val="DefaultParagraphFont"/>
          <w:b w:val="0"/>
          <w:i w:val="0"/>
          <w:strike w:val="0"/>
        </w:rPr>
        <w:t xml:space="preserve"> helps you </w:t>
      </w:r>
      <w:r>
        <w:rPr>
          <w:rStyle w:val="DefaultParagraphFont"/>
          <w:b/>
          <w:i w:val="0"/>
          <w:strike w:val="0"/>
        </w:rPr>
        <w:t>choose the right data structure</w:t>
      </w:r>
      <w:r>
        <w:rPr>
          <w:rStyle w:val="DefaultParagraphFont"/>
          <w:b w:val="0"/>
          <w:i w:val="0"/>
          <w:strike w:val="0"/>
        </w:rPr>
        <w:t xml:space="preserve"> based on:</w:t>
        <w:br/>
        <w:t xml:space="preserve">🔹 </w:t>
      </w:r>
      <w:r>
        <w:rPr>
          <w:rStyle w:val="DefaultParagraphFont"/>
          <w:b/>
          <w:i w:val="0"/>
          <w:strike w:val="0"/>
        </w:rPr>
        <w:t>Operations Needed (Insertion, Deletion, Lookup, Sorting)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Performance Considerations (Time Complexity, Internal Working)</w:t>
      </w:r>
      <w:r>
        <w:rPr>
          <w:rStyle w:val="DefaultParagraphFont"/>
          <w:b w:val="0"/>
          <w:i w:val="0"/>
          <w:strike w:val="0"/>
        </w:rPr>
        <w:br/>
        <w:t xml:space="preserve">🔹 </w:t>
      </w:r>
      <w:r>
        <w:rPr>
          <w:rStyle w:val="DefaultParagraphFont"/>
          <w:b/>
          <w:i w:val="0"/>
          <w:strike w:val="0"/>
        </w:rPr>
        <w:t>Thread-Safety &amp; Usage Scenarios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🔥 </w:t>
      </w:r>
      <w:r>
        <w:rPr>
          <w:rStyle w:val="DefaultParagraphFont"/>
          <w:b/>
          <w:i w:val="0"/>
          <w:strike w:val="0"/>
        </w:rPr>
        <w:t>That's it! Your Java Collection Framework Guide is COMPLETE!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10"/>
    <w:multiLevelType w:val="hybrid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2"/>
    <w:multiLevelType w:val="hybrid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3"/>
    <w:multiLevelType w:val="hybrid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00000014"/>
    <w:multiLevelType w:val="hybrid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00000015"/>
    <w:multiLevelType w:val="hybrid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00000016"/>
    <w:multiLevelType w:val="hybrid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00000017"/>
    <w:multiLevelType w:val="hybrid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3">
    <w:nsid w:val="00000018"/>
    <w:multiLevelType w:val="hybrid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4">
    <w:nsid w:val="00000019"/>
    <w:multiLevelType w:val="hybrid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5">
    <w:nsid w:val="0000001A"/>
    <w:multiLevelType w:val="hybridMultilevel"/>
    <w:tmpl w:val="0000001A"/>
    <w:lvl w:ilvl="0">
      <w:start w:val="1"/>
      <w:numFmt w:val="decimal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6">
    <w:nsid w:val="0000001B"/>
    <w:multiLevelType w:val="hybridMultilevel"/>
    <w:tmpl w:val="0000001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7">
    <w:nsid w:val="0000001C"/>
    <w:multiLevelType w:val="hybridMultilevel"/>
    <w:tmpl w:val="0000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8">
    <w:nsid w:val="0000001D"/>
    <w:multiLevelType w:val="hybridMultilevel"/>
    <w:tmpl w:val="0000001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9">
    <w:nsid w:val="0000001E"/>
    <w:multiLevelType w:val="hybridMultilevel"/>
    <w:tmpl w:val="0000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0">
    <w:nsid w:val="0000001F"/>
    <w:multiLevelType w:val="hybridMultilevel"/>
    <w:tmpl w:val="0000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1">
    <w:nsid w:val="00000020"/>
    <w:multiLevelType w:val="hybridMultilevel"/>
    <w:tmpl w:val="0000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java">
    <w:name w:val="FencedCode.java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195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